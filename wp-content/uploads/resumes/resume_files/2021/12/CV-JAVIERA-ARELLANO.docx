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F5E6" w14:textId="77777777" w:rsidR="00693F38" w:rsidRDefault="00693F38" w:rsidP="00840AE6">
      <w:pPr>
        <w:rPr>
          <w:b/>
          <w:bCs/>
          <w:sz w:val="32"/>
          <w:szCs w:val="32"/>
        </w:rPr>
      </w:pPr>
    </w:p>
    <w:p w14:paraId="301C1E05" w14:textId="77777777" w:rsidR="003C2B7D" w:rsidRDefault="003C2B7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Curriculum Vitae</w:t>
      </w:r>
    </w:p>
    <w:p w14:paraId="41B878C4" w14:textId="77777777" w:rsidR="003C2B7D" w:rsidRDefault="003C2B7D">
      <w:pPr>
        <w:rPr>
          <w:b/>
          <w:bCs/>
          <w:sz w:val="26"/>
          <w:szCs w:val="26"/>
          <w:u w:val="single"/>
        </w:rPr>
      </w:pPr>
    </w:p>
    <w:p w14:paraId="5CFDC49A" w14:textId="77777777" w:rsidR="003C2B7D" w:rsidRDefault="003C2B7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Antecedentes Personales</w:t>
      </w:r>
    </w:p>
    <w:p w14:paraId="0E6C3A24" w14:textId="77777777" w:rsidR="003C2B7D" w:rsidRDefault="003C2B7D">
      <w:pPr>
        <w:rPr>
          <w:sz w:val="26"/>
          <w:szCs w:val="26"/>
        </w:rPr>
      </w:pPr>
    </w:p>
    <w:p w14:paraId="68FF23A9" w14:textId="77777777" w:rsidR="0042314B" w:rsidRDefault="0042314B">
      <w:pPr>
        <w:rPr>
          <w:sz w:val="26"/>
          <w:szCs w:val="26"/>
        </w:rPr>
      </w:pPr>
    </w:p>
    <w:p w14:paraId="1F07E728" w14:textId="77777777" w:rsidR="003C2B7D" w:rsidRDefault="003C2B7D">
      <w:pPr>
        <w:rPr>
          <w:sz w:val="26"/>
          <w:szCs w:val="26"/>
        </w:rPr>
      </w:pPr>
      <w:r>
        <w:rPr>
          <w:sz w:val="26"/>
          <w:szCs w:val="26"/>
        </w:rPr>
        <w:t>Nombre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1214AE">
        <w:rPr>
          <w:sz w:val="26"/>
          <w:szCs w:val="26"/>
        </w:rPr>
        <w:t>Javiera Alejandra Arellano Reyes</w:t>
      </w:r>
    </w:p>
    <w:p w14:paraId="0D3BBE6E" w14:textId="77777777" w:rsidR="003C2B7D" w:rsidRDefault="003C2B7D">
      <w:pPr>
        <w:rPr>
          <w:sz w:val="26"/>
          <w:szCs w:val="26"/>
        </w:rPr>
      </w:pPr>
      <w:r>
        <w:rPr>
          <w:sz w:val="26"/>
          <w:szCs w:val="26"/>
        </w:rPr>
        <w:t>Cédula de Identidad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1214AE">
        <w:rPr>
          <w:sz w:val="26"/>
          <w:szCs w:val="26"/>
        </w:rPr>
        <w:t>20</w:t>
      </w:r>
      <w:r>
        <w:rPr>
          <w:sz w:val="26"/>
          <w:szCs w:val="26"/>
        </w:rPr>
        <w:t>.</w:t>
      </w:r>
      <w:r w:rsidR="001214AE">
        <w:rPr>
          <w:sz w:val="26"/>
          <w:szCs w:val="26"/>
        </w:rPr>
        <w:t>562</w:t>
      </w:r>
      <w:r>
        <w:rPr>
          <w:sz w:val="26"/>
          <w:szCs w:val="26"/>
        </w:rPr>
        <w:t>.</w:t>
      </w:r>
      <w:r w:rsidR="001214AE">
        <w:rPr>
          <w:sz w:val="26"/>
          <w:szCs w:val="26"/>
        </w:rPr>
        <w:t>080</w:t>
      </w:r>
      <w:r>
        <w:rPr>
          <w:sz w:val="26"/>
          <w:szCs w:val="26"/>
        </w:rPr>
        <w:t>-</w:t>
      </w:r>
      <w:r w:rsidR="001214AE">
        <w:rPr>
          <w:sz w:val="26"/>
          <w:szCs w:val="26"/>
        </w:rPr>
        <w:t>K</w:t>
      </w:r>
    </w:p>
    <w:p w14:paraId="48052DB8" w14:textId="77777777" w:rsidR="003C2B7D" w:rsidRDefault="003C2B7D">
      <w:pPr>
        <w:rPr>
          <w:sz w:val="26"/>
          <w:szCs w:val="26"/>
        </w:rPr>
      </w:pPr>
      <w:r>
        <w:rPr>
          <w:sz w:val="26"/>
          <w:szCs w:val="26"/>
        </w:rPr>
        <w:t>Nacionalidad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Chilena</w:t>
      </w:r>
    </w:p>
    <w:p w14:paraId="09B7C8AF" w14:textId="77777777" w:rsidR="003B3C97" w:rsidRDefault="003B3C97">
      <w:pPr>
        <w:rPr>
          <w:sz w:val="26"/>
          <w:szCs w:val="26"/>
        </w:rPr>
      </w:pPr>
      <w:r>
        <w:rPr>
          <w:sz w:val="26"/>
          <w:szCs w:val="26"/>
        </w:rPr>
        <w:t>Fecha de Nacimiento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1214AE">
        <w:rPr>
          <w:sz w:val="26"/>
          <w:szCs w:val="26"/>
        </w:rPr>
        <w:t>19</w:t>
      </w:r>
      <w:r w:rsidR="003C2B7D">
        <w:rPr>
          <w:sz w:val="26"/>
          <w:szCs w:val="26"/>
        </w:rPr>
        <w:t xml:space="preserve"> de </w:t>
      </w:r>
      <w:r w:rsidR="001214AE">
        <w:rPr>
          <w:sz w:val="26"/>
          <w:szCs w:val="26"/>
        </w:rPr>
        <w:t>julio</w:t>
      </w:r>
      <w:r w:rsidR="003C2B7D">
        <w:rPr>
          <w:sz w:val="26"/>
          <w:szCs w:val="26"/>
        </w:rPr>
        <w:t xml:space="preserve"> de </w:t>
      </w:r>
      <w:r w:rsidR="001214AE">
        <w:rPr>
          <w:sz w:val="26"/>
          <w:szCs w:val="26"/>
        </w:rPr>
        <w:t>2002</w:t>
      </w:r>
    </w:p>
    <w:p w14:paraId="6A9A9712" w14:textId="1C9B28EC" w:rsidR="003C2B7D" w:rsidRDefault="00CE6811">
      <w:pPr>
        <w:rPr>
          <w:sz w:val="26"/>
          <w:szCs w:val="26"/>
        </w:rPr>
      </w:pPr>
      <w:r>
        <w:rPr>
          <w:sz w:val="26"/>
          <w:szCs w:val="26"/>
        </w:rPr>
        <w:t>Edad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3C23ED">
        <w:rPr>
          <w:sz w:val="26"/>
          <w:szCs w:val="26"/>
        </w:rPr>
        <w:t>1</w:t>
      </w:r>
      <w:r w:rsidR="004848DB">
        <w:rPr>
          <w:sz w:val="26"/>
          <w:szCs w:val="26"/>
        </w:rPr>
        <w:t>9</w:t>
      </w:r>
      <w:r w:rsidR="003C2B7D">
        <w:rPr>
          <w:sz w:val="26"/>
          <w:szCs w:val="26"/>
        </w:rPr>
        <w:t xml:space="preserve"> Años</w:t>
      </w:r>
    </w:p>
    <w:p w14:paraId="47A281E7" w14:textId="77777777" w:rsidR="003C2B7D" w:rsidRDefault="00CE6811">
      <w:pPr>
        <w:rPr>
          <w:sz w:val="26"/>
          <w:szCs w:val="26"/>
        </w:rPr>
      </w:pPr>
      <w:r>
        <w:rPr>
          <w:sz w:val="26"/>
          <w:szCs w:val="26"/>
        </w:rPr>
        <w:t>Estado Civil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3B3C97">
        <w:rPr>
          <w:sz w:val="26"/>
          <w:szCs w:val="26"/>
        </w:rPr>
        <w:t>Soltera</w:t>
      </w:r>
    </w:p>
    <w:p w14:paraId="405E5821" w14:textId="77777777" w:rsidR="003C2B7D" w:rsidRDefault="0042314B">
      <w:pPr>
        <w:rPr>
          <w:sz w:val="26"/>
          <w:szCs w:val="26"/>
        </w:rPr>
      </w:pPr>
      <w:r>
        <w:rPr>
          <w:sz w:val="26"/>
          <w:szCs w:val="26"/>
        </w:rPr>
        <w:t>Dirección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 w:rsidR="003B3C97">
        <w:rPr>
          <w:sz w:val="26"/>
          <w:szCs w:val="26"/>
        </w:rPr>
        <w:t>Pj</w:t>
      </w:r>
      <w:proofErr w:type="spellEnd"/>
      <w:r w:rsidR="003B3C97">
        <w:rPr>
          <w:sz w:val="26"/>
          <w:szCs w:val="26"/>
        </w:rPr>
        <w:t>. Aeropuerto Melinka 7780, Cerrillos</w:t>
      </w:r>
    </w:p>
    <w:p w14:paraId="7E67C253" w14:textId="77777777" w:rsidR="003C2B7D" w:rsidRDefault="003C2B7D">
      <w:pPr>
        <w:rPr>
          <w:sz w:val="26"/>
          <w:szCs w:val="26"/>
        </w:rPr>
      </w:pPr>
      <w:r>
        <w:rPr>
          <w:sz w:val="26"/>
          <w:szCs w:val="26"/>
        </w:rPr>
        <w:t>Teléf</w:t>
      </w:r>
      <w:r w:rsidR="00BA7D3A">
        <w:rPr>
          <w:sz w:val="26"/>
          <w:szCs w:val="26"/>
        </w:rPr>
        <w:t>ono</w:t>
      </w:r>
      <w:r w:rsidR="00BA7D3A">
        <w:rPr>
          <w:sz w:val="26"/>
          <w:szCs w:val="26"/>
        </w:rPr>
        <w:tab/>
      </w:r>
      <w:r w:rsidR="00BA7D3A">
        <w:rPr>
          <w:sz w:val="26"/>
          <w:szCs w:val="26"/>
        </w:rPr>
        <w:tab/>
      </w:r>
      <w:r w:rsidR="00BA7D3A">
        <w:rPr>
          <w:sz w:val="26"/>
          <w:szCs w:val="26"/>
        </w:rPr>
        <w:tab/>
        <w:t>:</w:t>
      </w:r>
      <w:r w:rsidR="00BA7D3A">
        <w:rPr>
          <w:sz w:val="26"/>
          <w:szCs w:val="26"/>
        </w:rPr>
        <w:tab/>
      </w:r>
      <w:r w:rsidR="00083DE6">
        <w:rPr>
          <w:sz w:val="26"/>
          <w:szCs w:val="26"/>
        </w:rPr>
        <w:t>9</w:t>
      </w:r>
      <w:r w:rsidR="001214AE">
        <w:rPr>
          <w:sz w:val="26"/>
          <w:szCs w:val="26"/>
        </w:rPr>
        <w:t>65126738</w:t>
      </w:r>
    </w:p>
    <w:p w14:paraId="6D96F046" w14:textId="77777777" w:rsidR="0042314B" w:rsidRDefault="0042314B" w:rsidP="0042314B">
      <w:pPr>
        <w:jc w:val="both"/>
        <w:rPr>
          <w:sz w:val="26"/>
          <w:szCs w:val="26"/>
        </w:rPr>
      </w:pPr>
      <w:r>
        <w:rPr>
          <w:sz w:val="26"/>
          <w:szCs w:val="26"/>
        </w:rPr>
        <w:t>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1214AE">
        <w:rPr>
          <w:sz w:val="26"/>
          <w:szCs w:val="26"/>
        </w:rPr>
        <w:t>javiera.33je</w:t>
      </w:r>
      <w:r>
        <w:rPr>
          <w:sz w:val="26"/>
          <w:szCs w:val="26"/>
        </w:rPr>
        <w:t>@gmail.com</w:t>
      </w:r>
    </w:p>
    <w:p w14:paraId="528C8CAA" w14:textId="77777777" w:rsidR="003C2B7D" w:rsidRDefault="003C2B7D">
      <w:pPr>
        <w:rPr>
          <w:sz w:val="26"/>
          <w:szCs w:val="26"/>
        </w:rPr>
      </w:pPr>
    </w:p>
    <w:p w14:paraId="2F545B0D" w14:textId="77777777" w:rsidR="003C2B7D" w:rsidRDefault="003C2B7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Antecedentes Académicos</w:t>
      </w:r>
    </w:p>
    <w:p w14:paraId="5235C096" w14:textId="77777777" w:rsidR="003C2B7D" w:rsidRDefault="003C2B7D">
      <w:pPr>
        <w:rPr>
          <w:sz w:val="26"/>
          <w:szCs w:val="26"/>
        </w:rPr>
      </w:pPr>
    </w:p>
    <w:p w14:paraId="732A238A" w14:textId="77777777" w:rsidR="0042314B" w:rsidRDefault="0042314B">
      <w:pPr>
        <w:rPr>
          <w:sz w:val="26"/>
          <w:szCs w:val="26"/>
        </w:rPr>
      </w:pPr>
    </w:p>
    <w:p w14:paraId="32A2584C" w14:textId="77777777" w:rsidR="003C2B7D" w:rsidRDefault="003C2B7D">
      <w:pPr>
        <w:rPr>
          <w:sz w:val="26"/>
          <w:szCs w:val="26"/>
        </w:rPr>
      </w:pPr>
      <w:r>
        <w:rPr>
          <w:sz w:val="26"/>
          <w:szCs w:val="26"/>
        </w:rPr>
        <w:t>Enseñanza Básica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1214AE">
        <w:rPr>
          <w:sz w:val="26"/>
          <w:szCs w:val="26"/>
        </w:rPr>
        <w:t>Colegio Santa Maria de Santiago</w:t>
      </w:r>
    </w:p>
    <w:p w14:paraId="19223C7F" w14:textId="77777777" w:rsidR="003C2B7D" w:rsidRDefault="003C2B7D">
      <w:pPr>
        <w:rPr>
          <w:sz w:val="26"/>
          <w:szCs w:val="26"/>
        </w:rPr>
      </w:pPr>
    </w:p>
    <w:p w14:paraId="5177824B" w14:textId="77777777" w:rsidR="003C2B7D" w:rsidRDefault="003C2B7D">
      <w:pPr>
        <w:rPr>
          <w:sz w:val="26"/>
          <w:szCs w:val="26"/>
        </w:rPr>
      </w:pPr>
      <w:r>
        <w:rPr>
          <w:sz w:val="26"/>
          <w:szCs w:val="26"/>
        </w:rPr>
        <w:t>Enseñanza Media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1214AE">
        <w:rPr>
          <w:sz w:val="26"/>
          <w:szCs w:val="26"/>
        </w:rPr>
        <w:t>1° y 2° medio Colegio Santa María de Santiago</w:t>
      </w:r>
    </w:p>
    <w:p w14:paraId="70CE4CE3" w14:textId="77777777" w:rsidR="00083DE6" w:rsidRDefault="00083DE6">
      <w:pPr>
        <w:rPr>
          <w:sz w:val="26"/>
          <w:szCs w:val="26"/>
        </w:rPr>
      </w:pPr>
    </w:p>
    <w:p w14:paraId="356891E8" w14:textId="343A176C" w:rsidR="00083DE6" w:rsidRDefault="00083DE6">
      <w:pPr>
        <w:rPr>
          <w:sz w:val="26"/>
          <w:szCs w:val="26"/>
        </w:rPr>
      </w:pPr>
      <w:r>
        <w:rPr>
          <w:sz w:val="26"/>
          <w:szCs w:val="26"/>
        </w:rPr>
        <w:t xml:space="preserve">Enseñanza Técnico           </w:t>
      </w:r>
      <w:r w:rsidR="00F037D2">
        <w:rPr>
          <w:sz w:val="26"/>
          <w:szCs w:val="26"/>
        </w:rPr>
        <w:t xml:space="preserve"> :</w:t>
      </w:r>
      <w:r>
        <w:rPr>
          <w:sz w:val="26"/>
          <w:szCs w:val="26"/>
        </w:rPr>
        <w:tab/>
        <w:t>3° medio Colegio</w:t>
      </w:r>
      <w:r w:rsidR="00AB0C6B">
        <w:rPr>
          <w:sz w:val="26"/>
          <w:szCs w:val="26"/>
        </w:rPr>
        <w:t xml:space="preserve"> Técnico Profesional</w:t>
      </w:r>
      <w:r>
        <w:rPr>
          <w:sz w:val="26"/>
          <w:szCs w:val="26"/>
        </w:rPr>
        <w:t xml:space="preserve"> República Argentina </w:t>
      </w:r>
    </w:p>
    <w:p w14:paraId="07B24B6C" w14:textId="77846D4D" w:rsidR="00083DE6" w:rsidRDefault="00083DE6">
      <w:pPr>
        <w:rPr>
          <w:sz w:val="26"/>
          <w:szCs w:val="26"/>
        </w:rPr>
      </w:pPr>
      <w:r>
        <w:rPr>
          <w:sz w:val="26"/>
          <w:szCs w:val="26"/>
        </w:rPr>
        <w:t>Profesional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4° </w:t>
      </w:r>
      <w:r w:rsidR="004848DB">
        <w:rPr>
          <w:sz w:val="26"/>
          <w:szCs w:val="26"/>
        </w:rPr>
        <w:t>medio</w:t>
      </w:r>
      <w:r>
        <w:rPr>
          <w:sz w:val="26"/>
          <w:szCs w:val="26"/>
        </w:rPr>
        <w:t xml:space="preserve"> Colegio</w:t>
      </w:r>
      <w:r w:rsidR="00AB0C6B">
        <w:rPr>
          <w:sz w:val="26"/>
          <w:szCs w:val="26"/>
        </w:rPr>
        <w:t xml:space="preserve"> Técnico Profesional</w:t>
      </w:r>
      <w:r>
        <w:rPr>
          <w:sz w:val="26"/>
          <w:szCs w:val="26"/>
        </w:rPr>
        <w:t xml:space="preserve"> República Argentina</w:t>
      </w:r>
    </w:p>
    <w:p w14:paraId="5E04356A" w14:textId="77777777" w:rsidR="0042314B" w:rsidRDefault="001214A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2314B">
        <w:rPr>
          <w:sz w:val="26"/>
          <w:szCs w:val="26"/>
        </w:rPr>
        <w:tab/>
      </w:r>
      <w:r w:rsidR="0042314B">
        <w:rPr>
          <w:sz w:val="26"/>
          <w:szCs w:val="26"/>
        </w:rPr>
        <w:tab/>
      </w:r>
      <w:r w:rsidR="0042314B">
        <w:rPr>
          <w:sz w:val="26"/>
          <w:szCs w:val="26"/>
        </w:rPr>
        <w:tab/>
      </w:r>
      <w:r w:rsidR="0042314B">
        <w:rPr>
          <w:sz w:val="26"/>
          <w:szCs w:val="26"/>
        </w:rPr>
        <w:tab/>
      </w:r>
    </w:p>
    <w:p w14:paraId="33172C05" w14:textId="77777777" w:rsidR="003C2B7D" w:rsidRDefault="003C2B7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Antecedentes Laborales</w:t>
      </w:r>
    </w:p>
    <w:p w14:paraId="1B00797C" w14:textId="77777777" w:rsidR="003C2B7D" w:rsidRDefault="003C2B7D">
      <w:pPr>
        <w:rPr>
          <w:sz w:val="26"/>
          <w:szCs w:val="26"/>
        </w:rPr>
      </w:pPr>
    </w:p>
    <w:p w14:paraId="7C415054" w14:textId="77777777" w:rsidR="0042314B" w:rsidRDefault="0042314B">
      <w:pPr>
        <w:rPr>
          <w:sz w:val="26"/>
          <w:szCs w:val="26"/>
        </w:rPr>
      </w:pPr>
    </w:p>
    <w:p w14:paraId="70B38EE3" w14:textId="77777777" w:rsidR="008206DC" w:rsidRDefault="003C23ED" w:rsidP="008206DC">
      <w:pPr>
        <w:rPr>
          <w:sz w:val="26"/>
          <w:szCs w:val="26"/>
        </w:rPr>
      </w:pPr>
      <w:r>
        <w:rPr>
          <w:sz w:val="26"/>
          <w:szCs w:val="26"/>
        </w:rPr>
        <w:t xml:space="preserve">Marzo a Junio 2019            : </w:t>
      </w:r>
      <w:r>
        <w:rPr>
          <w:sz w:val="26"/>
          <w:szCs w:val="26"/>
        </w:rPr>
        <w:tab/>
        <w:t>Hotel Plaza San Francisco</w:t>
      </w:r>
    </w:p>
    <w:p w14:paraId="337D9BB8" w14:textId="77777777" w:rsidR="003C23ED" w:rsidRDefault="003C23ED" w:rsidP="008206D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Desempeña cargo en atención al cliente en Spa del Hotel </w:t>
      </w:r>
    </w:p>
    <w:p w14:paraId="74CBA20E" w14:textId="77777777" w:rsidR="003C23ED" w:rsidRDefault="003C23ED" w:rsidP="008206DC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y en </w:t>
      </w:r>
      <w:proofErr w:type="spellStart"/>
      <w:r>
        <w:rPr>
          <w:sz w:val="26"/>
          <w:szCs w:val="26"/>
        </w:rPr>
        <w:t>Housekeeping</w:t>
      </w:r>
      <w:proofErr w:type="spellEnd"/>
    </w:p>
    <w:p w14:paraId="13DAA5AC" w14:textId="77777777" w:rsidR="003C23ED" w:rsidRDefault="003C23ED" w:rsidP="008206DC">
      <w:pPr>
        <w:rPr>
          <w:sz w:val="26"/>
          <w:szCs w:val="26"/>
        </w:rPr>
      </w:pPr>
      <w:r>
        <w:rPr>
          <w:sz w:val="26"/>
          <w:szCs w:val="26"/>
        </w:rPr>
        <w:t>Julio a Noviembre 2019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Hotel Ibis Manquehue Norte </w:t>
      </w:r>
    </w:p>
    <w:p w14:paraId="461278AC" w14:textId="2EE75D33" w:rsidR="008206DC" w:rsidRDefault="003C23ED" w:rsidP="003C23ED">
      <w:pPr>
        <w:ind w:left="3540"/>
        <w:rPr>
          <w:sz w:val="26"/>
          <w:szCs w:val="26"/>
        </w:rPr>
      </w:pPr>
      <w:r>
        <w:rPr>
          <w:sz w:val="26"/>
          <w:szCs w:val="26"/>
        </w:rPr>
        <w:t>Desempeña cargo de recepcionista en Hotel y atención d</w:t>
      </w:r>
      <w:r w:rsidR="00083DE6">
        <w:rPr>
          <w:sz w:val="26"/>
          <w:szCs w:val="26"/>
        </w:rPr>
        <w:t xml:space="preserve">e clientes en área de </w:t>
      </w:r>
      <w:proofErr w:type="spellStart"/>
      <w:r w:rsidR="00083DE6">
        <w:rPr>
          <w:sz w:val="26"/>
          <w:szCs w:val="26"/>
        </w:rPr>
        <w:t>Banquetería</w:t>
      </w:r>
      <w:proofErr w:type="spellEnd"/>
      <w:r>
        <w:rPr>
          <w:sz w:val="26"/>
          <w:szCs w:val="26"/>
        </w:rPr>
        <w:t>.</w:t>
      </w:r>
    </w:p>
    <w:p w14:paraId="7CEF2831" w14:textId="27E6C688" w:rsidR="004848DB" w:rsidRDefault="004848DB" w:rsidP="00500E46">
      <w:pPr>
        <w:rPr>
          <w:sz w:val="26"/>
          <w:szCs w:val="26"/>
        </w:rPr>
      </w:pPr>
      <w:r>
        <w:rPr>
          <w:sz w:val="26"/>
          <w:szCs w:val="26"/>
        </w:rPr>
        <w:t>Noviembre a diciembre 2020:</w:t>
      </w:r>
      <w:r w:rsidR="00500E46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Practica profesional en Agencia de Viajes Turismo Saga</w:t>
      </w:r>
    </w:p>
    <w:p w14:paraId="686475A4" w14:textId="685F37A6" w:rsidR="00500E46" w:rsidRDefault="00500E46" w:rsidP="00500E46">
      <w:pPr>
        <w:ind w:left="3545"/>
        <w:rPr>
          <w:sz w:val="26"/>
          <w:szCs w:val="26"/>
        </w:rPr>
      </w:pPr>
      <w:r>
        <w:rPr>
          <w:sz w:val="26"/>
          <w:szCs w:val="26"/>
        </w:rPr>
        <w:t>Desempeña cargo de secretaria y creadora de contenido para redes sociales</w:t>
      </w:r>
    </w:p>
    <w:p w14:paraId="4DAC395F" w14:textId="77777777" w:rsidR="00CE6811" w:rsidRDefault="00CE6811" w:rsidP="00CE6811">
      <w:pPr>
        <w:rPr>
          <w:b/>
          <w:bCs/>
          <w:sz w:val="26"/>
          <w:szCs w:val="26"/>
          <w:u w:val="single"/>
        </w:rPr>
      </w:pPr>
    </w:p>
    <w:p w14:paraId="6321D803" w14:textId="77777777" w:rsidR="00CE6811" w:rsidRDefault="00CE6811" w:rsidP="00CE6811">
      <w:pPr>
        <w:rPr>
          <w:b/>
          <w:bCs/>
          <w:sz w:val="26"/>
          <w:szCs w:val="26"/>
          <w:u w:val="single"/>
        </w:rPr>
      </w:pPr>
    </w:p>
    <w:p w14:paraId="2468D783" w14:textId="77777777" w:rsidR="00D148C7" w:rsidRDefault="003A76C0" w:rsidP="00CE68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DISP</w:t>
      </w:r>
      <w:r w:rsidR="003C2B7D">
        <w:rPr>
          <w:b/>
          <w:bCs/>
          <w:sz w:val="26"/>
          <w:szCs w:val="26"/>
          <w:u w:val="single"/>
        </w:rPr>
        <w:t>ONIBILIDAD INMEDIATA</w:t>
      </w:r>
    </w:p>
    <w:p w14:paraId="6520900F" w14:textId="77777777" w:rsidR="00D148C7" w:rsidRDefault="00D148C7" w:rsidP="00D148C7">
      <w:pPr>
        <w:ind w:left="7090" w:firstLine="709"/>
        <w:rPr>
          <w:b/>
          <w:bCs/>
          <w:sz w:val="26"/>
          <w:szCs w:val="26"/>
        </w:rPr>
      </w:pPr>
    </w:p>
    <w:p w14:paraId="2D4376A0" w14:textId="77777777" w:rsidR="00D148C7" w:rsidRDefault="00D148C7" w:rsidP="00D148C7">
      <w:pPr>
        <w:ind w:left="7090" w:firstLine="709"/>
        <w:rPr>
          <w:b/>
          <w:bCs/>
          <w:sz w:val="26"/>
          <w:szCs w:val="26"/>
        </w:rPr>
      </w:pPr>
    </w:p>
    <w:p w14:paraId="102AB68A" w14:textId="77777777" w:rsidR="00537B53" w:rsidRDefault="00693F38" w:rsidP="00D148C7">
      <w:pPr>
        <w:ind w:left="7090" w:firstLine="70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</w:t>
      </w:r>
      <w:r w:rsidR="00E904D4">
        <w:rPr>
          <w:b/>
          <w:bCs/>
          <w:sz w:val="26"/>
          <w:szCs w:val="26"/>
        </w:rPr>
        <w:t xml:space="preserve">ntiago, </w:t>
      </w:r>
      <w:r w:rsidR="001214AE">
        <w:rPr>
          <w:b/>
          <w:bCs/>
          <w:sz w:val="26"/>
          <w:szCs w:val="26"/>
        </w:rPr>
        <w:t>20</w:t>
      </w:r>
      <w:r w:rsidR="00083DE6">
        <w:rPr>
          <w:b/>
          <w:bCs/>
          <w:sz w:val="26"/>
          <w:szCs w:val="26"/>
        </w:rPr>
        <w:t>20</w:t>
      </w:r>
    </w:p>
    <w:sectPr w:rsidR="00537B53" w:rsidSect="00840AE6">
      <w:footnotePr>
        <w:pos w:val="beneathText"/>
      </w:footnotePr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112"/>
        </w:tabs>
        <w:ind w:left="1112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864"/>
        </w:tabs>
        <w:ind w:left="1864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2616"/>
        </w:tabs>
        <w:ind w:left="2616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3368"/>
        </w:tabs>
        <w:ind w:left="3368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4120"/>
        </w:tabs>
        <w:ind w:left="41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4872"/>
        </w:tabs>
        <w:ind w:left="4872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5624"/>
        </w:tabs>
        <w:ind w:left="5624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6376"/>
        </w:tabs>
        <w:ind w:left="6376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85020BA"/>
    <w:multiLevelType w:val="hybridMultilevel"/>
    <w:tmpl w:val="0FBA8D78"/>
    <w:lvl w:ilvl="0" w:tplc="5038E6A0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0846"/>
    <w:multiLevelType w:val="hybridMultilevel"/>
    <w:tmpl w:val="828E24CC"/>
    <w:lvl w:ilvl="0" w:tplc="F6AE2F2E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D26AD"/>
    <w:multiLevelType w:val="hybridMultilevel"/>
    <w:tmpl w:val="E9D66608"/>
    <w:lvl w:ilvl="0" w:tplc="E4B0CE90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A"/>
    <w:rsid w:val="00072BD1"/>
    <w:rsid w:val="00083DE6"/>
    <w:rsid w:val="001214AE"/>
    <w:rsid w:val="00122D4F"/>
    <w:rsid w:val="001E6AF1"/>
    <w:rsid w:val="00202E73"/>
    <w:rsid w:val="00221103"/>
    <w:rsid w:val="00377BC0"/>
    <w:rsid w:val="003A76C0"/>
    <w:rsid w:val="003B3C97"/>
    <w:rsid w:val="003C23ED"/>
    <w:rsid w:val="003C2B7D"/>
    <w:rsid w:val="0042314B"/>
    <w:rsid w:val="004848DB"/>
    <w:rsid w:val="0049482E"/>
    <w:rsid w:val="004F774A"/>
    <w:rsid w:val="00500E46"/>
    <w:rsid w:val="00537B53"/>
    <w:rsid w:val="0055716B"/>
    <w:rsid w:val="00675AAE"/>
    <w:rsid w:val="00693F38"/>
    <w:rsid w:val="00694F0D"/>
    <w:rsid w:val="007268A2"/>
    <w:rsid w:val="0077301F"/>
    <w:rsid w:val="008206DC"/>
    <w:rsid w:val="00840AE6"/>
    <w:rsid w:val="008472B8"/>
    <w:rsid w:val="00922BF1"/>
    <w:rsid w:val="009D628B"/>
    <w:rsid w:val="009F504E"/>
    <w:rsid w:val="00AB0C6B"/>
    <w:rsid w:val="00AD66DE"/>
    <w:rsid w:val="00B84DB1"/>
    <w:rsid w:val="00BA7D3A"/>
    <w:rsid w:val="00C8144C"/>
    <w:rsid w:val="00CE6811"/>
    <w:rsid w:val="00D148C7"/>
    <w:rsid w:val="00E43898"/>
    <w:rsid w:val="00E904D4"/>
    <w:rsid w:val="00F037D2"/>
    <w:rsid w:val="00F97AE9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DE23"/>
  <w15:docId w15:val="{77E39C49-FF18-4490-A11E-D16A4F4A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2B8"/>
    <w:pPr>
      <w:widowControl w:val="0"/>
      <w:suppressAutoHyphens/>
    </w:pPr>
    <w:rPr>
      <w:rFonts w:eastAsia="Lucida Sans Unicode" w:cs="Tahoma"/>
      <w:sz w:val="24"/>
      <w:szCs w:val="24"/>
      <w:lang w:eastAsia="es-ES_tradnl" w:bidi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472B8"/>
    <w:rPr>
      <w:rFonts w:ascii="Symbol" w:hAnsi="Symbol" w:cs="StarSymbol"/>
      <w:sz w:val="18"/>
      <w:szCs w:val="18"/>
    </w:rPr>
  </w:style>
  <w:style w:type="character" w:customStyle="1" w:styleId="WW8Num2z0">
    <w:name w:val="WW8Num2z0"/>
    <w:rsid w:val="008472B8"/>
    <w:rPr>
      <w:rFonts w:ascii="Symbol" w:hAnsi="Symbol" w:cs="StarSymbol"/>
      <w:sz w:val="18"/>
      <w:szCs w:val="18"/>
    </w:rPr>
  </w:style>
  <w:style w:type="character" w:customStyle="1" w:styleId="WW8Num3z0">
    <w:name w:val="WW8Num3z0"/>
    <w:rsid w:val="008472B8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  <w:rsid w:val="008472B8"/>
  </w:style>
  <w:style w:type="character" w:customStyle="1" w:styleId="Vietas">
    <w:name w:val="Viñetas"/>
    <w:rsid w:val="008472B8"/>
    <w:rPr>
      <w:rFonts w:ascii="StarSymbol" w:eastAsia="StarSymbol" w:hAnsi="StarSymbol" w:cs="StarSymbol"/>
      <w:sz w:val="18"/>
      <w:szCs w:val="18"/>
    </w:rPr>
  </w:style>
  <w:style w:type="paragraph" w:customStyle="1" w:styleId="Encabezado1">
    <w:name w:val="Encabezado1"/>
    <w:basedOn w:val="Normal"/>
    <w:next w:val="Textoindependiente"/>
    <w:rsid w:val="008472B8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8472B8"/>
    <w:pPr>
      <w:spacing w:after="120"/>
    </w:pPr>
  </w:style>
  <w:style w:type="paragraph" w:styleId="Lista">
    <w:name w:val="List"/>
    <w:basedOn w:val="Textoindependiente"/>
    <w:rsid w:val="008472B8"/>
  </w:style>
  <w:style w:type="paragraph" w:customStyle="1" w:styleId="Etiqueta">
    <w:name w:val="Etiqueta"/>
    <w:basedOn w:val="Normal"/>
    <w:rsid w:val="008472B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8472B8"/>
    <w:pPr>
      <w:suppressLineNumbers/>
    </w:pPr>
  </w:style>
  <w:style w:type="paragraph" w:styleId="Textodeglobo">
    <w:name w:val="Balloon Text"/>
    <w:basedOn w:val="Normal"/>
    <w:link w:val="TextodegloboCar"/>
    <w:semiHidden/>
    <w:unhideWhenUsed/>
    <w:rsid w:val="001214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214AE"/>
    <w:rPr>
      <w:rFonts w:ascii="Segoe UI" w:eastAsia="Lucida Sans Unicode" w:hAnsi="Segoe UI" w:cs="Segoe UI"/>
      <w:sz w:val="18"/>
      <w:szCs w:val="18"/>
      <w:lang w:eastAsia="es-ES_tradnl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 presto</dc:creator>
  <cp:lastModifiedBy>Pablo Cornejo Segovia</cp:lastModifiedBy>
  <cp:revision>9</cp:revision>
  <cp:lastPrinted>2020-03-10T15:24:00Z</cp:lastPrinted>
  <dcterms:created xsi:type="dcterms:W3CDTF">2019-11-19T10:53:00Z</dcterms:created>
  <dcterms:modified xsi:type="dcterms:W3CDTF">2021-09-10T00:41:00Z</dcterms:modified>
</cp:coreProperties>
</file>