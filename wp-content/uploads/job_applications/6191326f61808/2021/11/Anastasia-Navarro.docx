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EFF8" w14:textId="17829299" w:rsidR="00F5689F" w:rsidRPr="003B1A6F" w:rsidRDefault="00F5689F" w:rsidP="00F5689F">
      <w:pPr>
        <w:rPr>
          <w:noProof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3B1A6F" w14:paraId="4C961633" w14:textId="77777777" w:rsidTr="00FC49E3">
        <w:trPr>
          <w:trHeight w:val="1728"/>
        </w:trPr>
        <w:tc>
          <w:tcPr>
            <w:tcW w:w="2965" w:type="pct"/>
          </w:tcPr>
          <w:p w14:paraId="358AE672" w14:textId="43C4CFF8" w:rsidR="00E6525B" w:rsidRPr="003B1A6F" w:rsidRDefault="00C5010C" w:rsidP="00F5689F">
            <w:pPr>
              <w:pStyle w:val="Ttulo"/>
              <w:rPr>
                <w:noProof/>
              </w:rPr>
            </w:pPr>
            <w:r>
              <w:rPr>
                <w:noProof/>
              </w:rPr>
              <w:t>Anastasia Navarro</w:t>
            </w: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06B3B5A" wp14:editId="5CD0D8DD">
                      <wp:extent cx="3867912" cy="0"/>
                      <wp:effectExtent l="0" t="19050" r="56515" b="38100"/>
                      <wp:docPr id="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FC55A2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CB765BA" w14:textId="54F71987" w:rsidR="00E6525B" w:rsidRPr="003B1A6F" w:rsidRDefault="00EF3999" w:rsidP="00F5689F">
            <w:pPr>
              <w:pStyle w:val="Subttulo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9B24CA" wp14:editId="2CFB4E9C">
                      <wp:simplePos x="0" y="0"/>
                      <wp:positionH relativeFrom="column">
                        <wp:posOffset>-68864</wp:posOffset>
                      </wp:positionH>
                      <wp:positionV relativeFrom="paragraph">
                        <wp:posOffset>533656</wp:posOffset>
                      </wp:positionV>
                      <wp:extent cx="3132162" cy="402609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2162" cy="4026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7E28C2" w14:textId="1C325E3D" w:rsidR="00EF3999" w:rsidRPr="00EF3999" w:rsidRDefault="00EF3999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2"/>
                                      <w:szCs w:val="32"/>
                                      <w:lang w:val="es-CL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2"/>
                                      <w:szCs w:val="32"/>
                                      <w:lang w:val="es-CL"/>
                                    </w:rPr>
                                    <w:t>Sobre mí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9B24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-5.4pt;margin-top:42pt;width:246.65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" filled="f" stroked="f" strokeweight=".5pt">
                      <v:textbox>
                        <w:txbxContent>
                          <w:p w14:paraId="127E28C2" w14:textId="1C325E3D" w:rsidR="00EF3999" w:rsidRPr="00EF3999" w:rsidRDefault="00EF399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es-CL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es-CL"/>
                              </w:rPr>
                              <w:t>Sobre mí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1A6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64BD8CB" wp14:editId="17D6E5CC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256540</wp:posOffset>
                      </wp:positionV>
                      <wp:extent cx="6998970" cy="7010400"/>
                      <wp:effectExtent l="0" t="0" r="0" b="0"/>
                      <wp:wrapNone/>
                      <wp:docPr id="55" name="Rectángulo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8970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EBEDFC" id="Rectángulo 58" o:spid="_x0000_s1026" alt="&quot;&quot;" style="position:absolute;margin-left:-36pt;margin-top:20.2pt;width:551.1pt;height:552pt;z-index:-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" fillcolor="#a9d4db [3204]" stroked="f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377" w:type="pct"/>
          </w:tcPr>
          <w:p w14:paraId="12C660E6" w14:textId="77777777" w:rsidR="00E6525B" w:rsidRPr="003B1A6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F80003D" w14:textId="1EC6EEC0" w:rsidR="00E6525B" w:rsidRPr="003B1A6F" w:rsidRDefault="00E6525B" w:rsidP="00E6525B">
            <w:pPr>
              <w:pStyle w:val="Informacindecontactodecuerpo"/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 </w:t>
            </w:r>
          </w:p>
        </w:tc>
      </w:tr>
      <w:tr w:rsidR="00E97CB2" w:rsidRPr="003B1A6F" w14:paraId="1CEA68E3" w14:textId="77777777" w:rsidTr="00EF3999">
        <w:trPr>
          <w:trHeight w:val="404"/>
        </w:trPr>
        <w:tc>
          <w:tcPr>
            <w:tcW w:w="2965" w:type="pct"/>
            <w:shd w:val="clear" w:color="auto" w:fill="auto"/>
          </w:tcPr>
          <w:p w14:paraId="34DE8DE7" w14:textId="01E815F4" w:rsidR="00E97CB2" w:rsidRPr="003B1A6F" w:rsidRDefault="00E97CB2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58F6958F" w14:textId="77777777" w:rsidR="00E97CB2" w:rsidRPr="003B1A6F" w:rsidRDefault="00E97CB2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6D46319" w14:textId="77777777" w:rsidR="00E97CB2" w:rsidRPr="003B1A6F" w:rsidRDefault="00E97CB2" w:rsidP="00F5689F">
            <w:pPr>
              <w:rPr>
                <w:noProof/>
                <w:sz w:val="8"/>
                <w:szCs w:val="8"/>
              </w:rPr>
            </w:pPr>
          </w:p>
        </w:tc>
      </w:tr>
      <w:tr w:rsidR="00E97CB2" w:rsidRPr="003B1A6F" w14:paraId="31E57320" w14:textId="77777777" w:rsidTr="00FC49E3">
        <w:trPr>
          <w:trHeight w:val="2592"/>
        </w:trPr>
        <w:tc>
          <w:tcPr>
            <w:tcW w:w="2965" w:type="pct"/>
          </w:tcPr>
          <w:p w14:paraId="67C685C8" w14:textId="7F32A3F9" w:rsidR="00E97CB2" w:rsidRPr="003B1A6F" w:rsidRDefault="00EF3999" w:rsidP="00F5689F">
            <w:pPr>
              <w:rPr>
                <w:noProof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E352DB6" wp14:editId="54C9821D">
                      <wp:extent cx="3871686" cy="0"/>
                      <wp:effectExtent l="0" t="19050" r="33655" b="19050"/>
                      <wp:docPr id="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46AFFF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501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CF50C1" wp14:editId="12A23102">
                      <wp:simplePos x="0" y="0"/>
                      <wp:positionH relativeFrom="column">
                        <wp:posOffset>26954</wp:posOffset>
                      </wp:positionH>
                      <wp:positionV relativeFrom="paragraph">
                        <wp:posOffset>174729</wp:posOffset>
                      </wp:positionV>
                      <wp:extent cx="3678072" cy="1112293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8072" cy="11122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B9FB1" w14:textId="1AAE99A3" w:rsidR="00EF3999" w:rsidRP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</w:rPr>
                                    <w:t>Cédula de Identidad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: 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</w:rPr>
                                    <w:t>21.160.743-2</w:t>
                                  </w:r>
                                </w:p>
                                <w:p w14:paraId="7CFA09DE" w14:textId="30388670" w:rsidR="00EF3999" w:rsidRP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</w:rPr>
                                    <w:t>Domicilio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: </w:t>
                                  </w:r>
                                  <w:r w:rsidRPr="00EF3999">
                                    <w:rPr>
                                      <w:rFonts w:asciiTheme="majorHAnsi" w:hAnsiTheme="majorHAnsi" w:cs="Arial"/>
                                    </w:rPr>
                                    <w:t>Pasaje Valencia # 223</w:t>
                                  </w:r>
                                </w:p>
                                <w:p w14:paraId="46A31D9E" w14:textId="076B28ED" w:rsidR="00EF3999" w:rsidRP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rPr>
                                      <w:rFonts w:asciiTheme="majorHAnsi" w:hAnsiTheme="majorHAnsi" w:cs="Arial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</w:rPr>
                                    <w:t>Comuna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: </w:t>
                                  </w:r>
                                  <w:r w:rsidRPr="00EF3999">
                                    <w:rPr>
                                      <w:rFonts w:asciiTheme="majorHAnsi" w:hAnsiTheme="majorHAnsi" w:cs="Arial"/>
                                    </w:rPr>
                                    <w:t>La Florida</w:t>
                                  </w:r>
                                </w:p>
                                <w:p w14:paraId="69C89B5B" w14:textId="57EEAE71" w:rsidR="00EF3999" w:rsidRP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</w:rPr>
                                    <w:t>Fecha De Nacimiento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: </w:t>
                                  </w:r>
                                  <w:r w:rsidRPr="00EF3999">
                                    <w:rPr>
                                      <w:rFonts w:asciiTheme="majorHAnsi" w:hAnsiTheme="majorHAnsi" w:cs="Arial"/>
                                    </w:rPr>
                                    <w:t>04 de noviembre de 2002</w:t>
                                  </w:r>
                                </w:p>
                                <w:p w14:paraId="31D07516" w14:textId="0A9B6F30" w:rsidR="00EF3999" w:rsidRP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EF3999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</w:rPr>
                                    <w:t>Estado Civil</w:t>
                                  </w:r>
                                  <w:r w:rsidRPr="00EF399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: Soltera</w:t>
                                  </w:r>
                                </w:p>
                                <w:p w14:paraId="2528AA48" w14:textId="77777777" w:rsidR="00EF3999" w:rsidRDefault="00EF3999" w:rsidP="00EF3999">
                                  <w:pPr>
                                    <w:tabs>
                                      <w:tab w:val="left" w:pos="3780"/>
                                    </w:tabs>
                                    <w:ind w:left="4680" w:hanging="3780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151D8D97" w14:textId="77777777" w:rsidR="00C5010C" w:rsidRDefault="00C501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F50C1" id="Cuadro de texto 14" o:spid="_x0000_s1027" type="#_x0000_t202" style="position:absolute;margin-left:2.1pt;margin-top:13.75pt;width:289.6pt;height:8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" filled="f" stroked="f" strokeweight=".5pt">
                      <v:textbox>
                        <w:txbxContent>
                          <w:p w14:paraId="309B9FB1" w14:textId="1AAE99A3" w:rsidR="00EF3999" w:rsidRPr="00EF3999" w:rsidRDefault="00EF3999" w:rsidP="00EF3999">
                            <w:pPr>
                              <w:tabs>
                                <w:tab w:val="left" w:pos="3780"/>
                              </w:tabs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Cédula de Identidad</w:t>
                            </w:r>
                            <w:r w:rsidRPr="00EF399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: </w:t>
                            </w:r>
                            <w:r w:rsidRPr="00EF3999">
                              <w:rPr>
                                <w:rFonts w:asciiTheme="majorHAnsi" w:hAnsiTheme="majorHAnsi"/>
                              </w:rPr>
                              <w:t>21.160.743-2</w:t>
                            </w:r>
                          </w:p>
                          <w:p w14:paraId="7CFA09DE" w14:textId="30388670" w:rsidR="00EF3999" w:rsidRPr="00EF3999" w:rsidRDefault="00EF3999" w:rsidP="00EF3999">
                            <w:pPr>
                              <w:tabs>
                                <w:tab w:val="left" w:pos="3780"/>
                              </w:tabs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Domicilio</w:t>
                            </w:r>
                            <w:r w:rsidRPr="00EF399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: </w:t>
                            </w:r>
                            <w:r w:rsidRPr="00EF3999">
                              <w:rPr>
                                <w:rFonts w:asciiTheme="majorHAnsi" w:hAnsiTheme="majorHAnsi" w:cs="Arial"/>
                              </w:rPr>
                              <w:t>Pasaje Valencia # 223</w:t>
                            </w:r>
                          </w:p>
                          <w:p w14:paraId="46A31D9E" w14:textId="076B28ED" w:rsidR="00EF3999" w:rsidRPr="00EF3999" w:rsidRDefault="00EF3999" w:rsidP="00EF3999">
                            <w:pPr>
                              <w:tabs>
                                <w:tab w:val="left" w:pos="3780"/>
                              </w:tabs>
                              <w:rPr>
                                <w:rFonts w:asciiTheme="majorHAnsi" w:hAnsiTheme="majorHAnsi" w:cs="Arial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Comuna</w:t>
                            </w:r>
                            <w:r w:rsidRPr="00EF399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: </w:t>
                            </w:r>
                            <w:r w:rsidRPr="00EF3999">
                              <w:rPr>
                                <w:rFonts w:asciiTheme="majorHAnsi" w:hAnsiTheme="majorHAnsi" w:cs="Arial"/>
                              </w:rPr>
                              <w:t>La Florida</w:t>
                            </w:r>
                          </w:p>
                          <w:p w14:paraId="69C89B5B" w14:textId="57EEAE71" w:rsidR="00EF3999" w:rsidRPr="00EF3999" w:rsidRDefault="00EF3999" w:rsidP="00EF3999">
                            <w:pPr>
                              <w:tabs>
                                <w:tab w:val="left" w:pos="3780"/>
                              </w:tabs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Fecha De Nacimiento</w:t>
                            </w:r>
                            <w:r w:rsidRPr="00EF399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: </w:t>
                            </w:r>
                            <w:r w:rsidRPr="00EF3999">
                              <w:rPr>
                                <w:rFonts w:asciiTheme="majorHAnsi" w:hAnsiTheme="majorHAnsi" w:cs="Arial"/>
                              </w:rPr>
                              <w:t>04 de noviembre de 2002</w:t>
                            </w:r>
                          </w:p>
                          <w:p w14:paraId="31D07516" w14:textId="0A9B6F30" w:rsidR="00EF3999" w:rsidRPr="00EF3999" w:rsidRDefault="00EF3999" w:rsidP="00EF3999">
                            <w:pPr>
                              <w:tabs>
                                <w:tab w:val="left" w:pos="3780"/>
                              </w:tabs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EF3999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Estado Civil</w:t>
                            </w:r>
                            <w:r w:rsidRPr="00EF3999">
                              <w:rPr>
                                <w:rFonts w:asciiTheme="majorHAnsi" w:hAnsiTheme="majorHAnsi"/>
                                <w:sz w:val="22"/>
                              </w:rPr>
                              <w:t>: Soltera</w:t>
                            </w:r>
                          </w:p>
                          <w:p w14:paraId="2528AA48" w14:textId="77777777" w:rsidR="00EF3999" w:rsidRDefault="00EF3999" w:rsidP="00EF3999">
                            <w:pPr>
                              <w:tabs>
                                <w:tab w:val="left" w:pos="3780"/>
                              </w:tabs>
                              <w:ind w:left="4680" w:hanging="3780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151D8D97" w14:textId="77777777" w:rsidR="00C5010C" w:rsidRDefault="00C5010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7" w:type="pct"/>
          </w:tcPr>
          <w:p w14:paraId="46074823" w14:textId="77777777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0673192" w14:textId="77777777" w:rsidR="00E97CB2" w:rsidRPr="003B1A6F" w:rsidRDefault="00E97CB2" w:rsidP="00F5689F">
            <w:pPr>
              <w:rPr>
                <w:noProof/>
              </w:rPr>
            </w:pPr>
          </w:p>
        </w:tc>
      </w:tr>
      <w:tr w:rsidR="00FC49E3" w:rsidRPr="003B1A6F" w14:paraId="0EFABB41" w14:textId="77777777" w:rsidTr="00FC49E3">
        <w:tc>
          <w:tcPr>
            <w:tcW w:w="2965" w:type="pct"/>
          </w:tcPr>
          <w:p w14:paraId="4A7E583C" w14:textId="58892F72" w:rsidR="00FC49E3" w:rsidRPr="003B1A6F" w:rsidRDefault="00C5010C" w:rsidP="00FC49E3">
            <w:pPr>
              <w:pStyle w:val="Ttulo1"/>
              <w:rPr>
                <w:noProof/>
              </w:rPr>
            </w:pPr>
            <w:r>
              <w:rPr>
                <w:noProof/>
              </w:rPr>
              <w:t>Educación</w:t>
            </w:r>
            <w:r w:rsidR="00FC49E3" w:rsidRPr="003B1A6F">
              <w:rPr>
                <w:noProof/>
                <w:lang w:bidi="es-ES"/>
              </w:rPr>
              <w:t xml:space="preserve"> </w:t>
            </w:r>
          </w:p>
        </w:tc>
        <w:tc>
          <w:tcPr>
            <w:tcW w:w="377" w:type="pct"/>
          </w:tcPr>
          <w:p w14:paraId="6C0BC5D1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1AB0E2D5" w14:textId="09F203E6" w:rsidR="00FC49E3" w:rsidRPr="003B1A6F" w:rsidRDefault="00C5010C" w:rsidP="00E97CB2">
            <w:pPr>
              <w:pStyle w:val="Ttulo1"/>
              <w:rPr>
                <w:noProof/>
              </w:rPr>
            </w:pPr>
            <w:r>
              <w:rPr>
                <w:noProof/>
              </w:rPr>
              <w:t>Experiencia</w:t>
            </w:r>
          </w:p>
        </w:tc>
      </w:tr>
      <w:tr w:rsidR="00E6525B" w:rsidRPr="003B1A6F" w14:paraId="2060424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3EE7718" w14:textId="77777777" w:rsidR="00E6525B" w:rsidRPr="003B1A6F" w:rsidRDefault="00FC49E3" w:rsidP="00F5689F">
            <w:pPr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B1B6AB6" wp14:editId="25D9A52E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0A2C84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E5B9C53" w14:textId="77777777" w:rsidR="00E6525B" w:rsidRPr="003B1A6F" w:rsidRDefault="00E6525B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B88F65F" w14:textId="77777777" w:rsidR="00E6525B" w:rsidRPr="003B1A6F" w:rsidRDefault="00FC49E3" w:rsidP="00F5689F">
            <w:pPr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9A2A01E" wp14:editId="5EE56089">
                      <wp:extent cx="2103120" cy="0"/>
                      <wp:effectExtent l="0" t="19050" r="30480" b="19050"/>
                      <wp:docPr id="16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5CD2D9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1A6F" w14:paraId="05D8751B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5D603CC6" w14:textId="77777777" w:rsidR="00FC49E3" w:rsidRDefault="00FC49E3" w:rsidP="00D87E03">
            <w:pPr>
              <w:pStyle w:val="Descripcindeltrabajo"/>
              <w:rPr>
                <w:noProof/>
              </w:rPr>
            </w:pPr>
          </w:p>
          <w:p w14:paraId="43DED018" w14:textId="0FCAC11A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sz w:val="20"/>
              </w:rPr>
              <w:t>2004-200</w:t>
            </w:r>
            <w:r w:rsidRPr="00EF3999">
              <w:rPr>
                <w:rFonts w:asciiTheme="minorHAnsi" w:hAnsiTheme="minorHAnsi"/>
                <w:sz w:val="20"/>
              </w:rPr>
              <w:t xml:space="preserve">: </w:t>
            </w:r>
            <w:r w:rsidRPr="00EF3999">
              <w:rPr>
                <w:rFonts w:asciiTheme="minorHAnsi" w:hAnsiTheme="minorHAnsi"/>
                <w:b/>
                <w:bCs/>
                <w:sz w:val="20"/>
              </w:rPr>
              <w:t>Educación preescolar en Jardín Niño Jesús de Praga.</w:t>
            </w:r>
          </w:p>
          <w:p w14:paraId="55E20794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</w:p>
          <w:p w14:paraId="5B499C6B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</w:p>
          <w:p w14:paraId="7FAA611A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>2008-2010: Educación de Kínder a Segundo básico en Colegio</w:t>
            </w:r>
          </w:p>
          <w:p w14:paraId="3202A50A" w14:textId="465C1F93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 xml:space="preserve">Washington Center.  </w:t>
            </w:r>
          </w:p>
          <w:p w14:paraId="2A824740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  <w:lang w:val="en-GB"/>
              </w:rPr>
            </w:pPr>
          </w:p>
          <w:p w14:paraId="62F43B30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  <w:lang w:val="en-GB"/>
              </w:rPr>
            </w:pPr>
          </w:p>
          <w:p w14:paraId="08591970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 xml:space="preserve">2011-2020: Educación de Tercero Básico a Cuarto Medio en </w:t>
            </w:r>
          </w:p>
          <w:p w14:paraId="4E8F9194" w14:textId="5213847F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 xml:space="preserve">Colegio Santa María de La florida. </w:t>
            </w:r>
          </w:p>
          <w:p w14:paraId="74D0BF3E" w14:textId="77777777" w:rsidR="00C5010C" w:rsidRPr="00EF3999" w:rsidRDefault="00C5010C" w:rsidP="00C5010C">
            <w:pPr>
              <w:jc w:val="both"/>
              <w:rPr>
                <w:rFonts w:asciiTheme="minorHAnsi" w:hAnsiTheme="minorHAnsi"/>
                <w:b/>
                <w:bCs/>
                <w:sz w:val="20"/>
              </w:rPr>
            </w:pPr>
          </w:p>
          <w:p w14:paraId="07459D9F" w14:textId="77777777" w:rsidR="00C5010C" w:rsidRPr="00EF3999" w:rsidRDefault="00C5010C" w:rsidP="00C5010C">
            <w:pPr>
              <w:jc w:val="both"/>
              <w:rPr>
                <w:rFonts w:asciiTheme="minorHAnsi" w:hAnsiTheme="minorHAnsi"/>
                <w:b/>
                <w:bCs/>
                <w:sz w:val="20"/>
              </w:rPr>
            </w:pPr>
          </w:p>
          <w:p w14:paraId="09B109F1" w14:textId="77777777" w:rsidR="00C5010C" w:rsidRPr="00EF3999" w:rsidRDefault="00C5010C" w:rsidP="00C5010C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 xml:space="preserve">2021: Educación Superior Carrera Ingeniería Civil en Informática </w:t>
            </w:r>
          </w:p>
          <w:p w14:paraId="7E21071E" w14:textId="22023E5F" w:rsidR="00C5010C" w:rsidRPr="00D05B09" w:rsidRDefault="00C5010C" w:rsidP="00D05B09">
            <w:pPr>
              <w:tabs>
                <w:tab w:val="left" w:pos="3780"/>
              </w:tabs>
              <w:ind w:left="4680" w:hanging="4680"/>
              <w:jc w:val="both"/>
              <w:rPr>
                <w:rFonts w:asciiTheme="minorHAnsi" w:hAnsiTheme="minorHAnsi"/>
                <w:b/>
                <w:bCs/>
                <w:sz w:val="20"/>
              </w:rPr>
            </w:pPr>
            <w:r w:rsidRPr="00EF3999">
              <w:rPr>
                <w:rFonts w:asciiTheme="minorHAnsi" w:hAnsiTheme="minorHAnsi"/>
                <w:b/>
                <w:bCs/>
                <w:sz w:val="20"/>
              </w:rPr>
              <w:t>en Universidad Federico Santa María</w:t>
            </w:r>
            <w:r w:rsidRPr="00EF3999">
              <w:rPr>
                <w:rFonts w:asciiTheme="minorHAnsi" w:hAnsiTheme="minorHAnsi"/>
                <w:b/>
                <w:sz w:val="22"/>
              </w:rPr>
              <w:t xml:space="preserve"> (Solo primer semestre)</w:t>
            </w:r>
            <w:r w:rsidR="00D05B09">
              <w:rPr>
                <w:rFonts w:asciiTheme="minorHAnsi" w:hAnsiTheme="minorHAnsi"/>
                <w:b/>
                <w:sz w:val="22"/>
              </w:rPr>
              <w:t>.</w:t>
            </w:r>
          </w:p>
        </w:tc>
        <w:tc>
          <w:tcPr>
            <w:tcW w:w="377" w:type="pct"/>
            <w:vMerge w:val="restart"/>
          </w:tcPr>
          <w:p w14:paraId="541B1198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84A98D3" w14:textId="77777777" w:rsidR="00C5010C" w:rsidRDefault="00C5010C" w:rsidP="00FC49E3">
            <w:pPr>
              <w:rPr>
                <w:noProof/>
                <w:lang w:bidi="es-ES"/>
              </w:rPr>
            </w:pPr>
          </w:p>
          <w:p w14:paraId="5E1C7C46" w14:textId="5D8A1305" w:rsidR="00FC49E3" w:rsidRPr="00EF3999" w:rsidRDefault="00C5010C" w:rsidP="00FC49E3">
            <w:pPr>
              <w:rPr>
                <w:rFonts w:asciiTheme="minorHAnsi" w:hAnsiTheme="minorHAnsi"/>
                <w:noProof/>
              </w:rPr>
            </w:pPr>
            <w:r w:rsidRPr="00EF3999">
              <w:rPr>
                <w:rFonts w:asciiTheme="minorHAnsi" w:hAnsiTheme="minorHAnsi"/>
                <w:noProof/>
                <w:lang w:bidi="es-ES"/>
              </w:rPr>
              <w:t>Sin experiencia laboral.</w:t>
            </w:r>
            <w:r w:rsidR="00FC49E3" w:rsidRPr="00EF3999">
              <w:rPr>
                <w:rFonts w:asciiTheme="minorHAnsi" w:hAnsiTheme="minorHAnsi"/>
                <w:noProof/>
                <w:lang w:bidi="es-ES"/>
              </w:rPr>
              <w:t xml:space="preserve"> </w:t>
            </w:r>
          </w:p>
        </w:tc>
      </w:tr>
      <w:tr w:rsidR="00FC49E3" w:rsidRPr="003B1A6F" w14:paraId="229656DA" w14:textId="77777777" w:rsidTr="00FC49E3">
        <w:tc>
          <w:tcPr>
            <w:tcW w:w="2965" w:type="pct"/>
            <w:vMerge/>
          </w:tcPr>
          <w:p w14:paraId="5C1140F5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CF5E108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1FC6A435" w14:textId="77777777" w:rsidR="00FC49E3" w:rsidRPr="003B1A6F" w:rsidRDefault="00080C4F" w:rsidP="00E97CB2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1827432767"/>
                <w:placeholder>
                  <w:docPart w:val="94C034D80AE64028A62D26DCA5199DEE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3B1A6F">
                  <w:rPr>
                    <w:noProof/>
                    <w:lang w:bidi="es-ES"/>
                  </w:rPr>
                  <w:t>Aptitudes</w:t>
                </w:r>
              </w:sdtContent>
            </w:sdt>
          </w:p>
        </w:tc>
      </w:tr>
      <w:tr w:rsidR="00FC49E3" w:rsidRPr="003B1A6F" w14:paraId="3340EE9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C8EBB9D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AC06EC0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36560D8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0B5461B" wp14:editId="654F4795">
                      <wp:extent cx="2103120" cy="0"/>
                      <wp:effectExtent l="0" t="19050" r="30480" b="19050"/>
                      <wp:docPr id="1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D2E854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1A6F" w14:paraId="18D4B8B8" w14:textId="77777777" w:rsidTr="00FC49E3">
        <w:trPr>
          <w:trHeight w:val="2520"/>
        </w:trPr>
        <w:tc>
          <w:tcPr>
            <w:tcW w:w="2965" w:type="pct"/>
            <w:vMerge/>
          </w:tcPr>
          <w:p w14:paraId="5D0D4867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9F90CD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45E101CB" w14:textId="77777777" w:rsidR="00C5010C" w:rsidRDefault="00C5010C" w:rsidP="00C5010C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>Creatividad.</w:t>
            </w:r>
          </w:p>
          <w:p w14:paraId="426DEE45" w14:textId="77777777" w:rsidR="00C5010C" w:rsidRDefault="00C5010C" w:rsidP="00C5010C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>Trabajo en equipo.</w:t>
            </w:r>
          </w:p>
          <w:p w14:paraId="7B9C8D0B" w14:textId="77777777" w:rsidR="00EF3999" w:rsidRDefault="00EF3999" w:rsidP="00C5010C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>Manejo de Inglés básico.</w:t>
            </w:r>
          </w:p>
          <w:p w14:paraId="222C4EB8" w14:textId="03FBCFDE" w:rsidR="00D05B09" w:rsidRPr="003B1A6F" w:rsidRDefault="00D05B09" w:rsidP="00D05B09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>Sociable.</w:t>
            </w:r>
          </w:p>
        </w:tc>
      </w:tr>
      <w:tr w:rsidR="00FC49E3" w:rsidRPr="003B1A6F" w14:paraId="242BC47F" w14:textId="77777777" w:rsidTr="00FC49E3">
        <w:tc>
          <w:tcPr>
            <w:tcW w:w="2965" w:type="pct"/>
            <w:vMerge/>
          </w:tcPr>
          <w:p w14:paraId="33BF3673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99897D1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7E05160C" w14:textId="77777777" w:rsidR="00FC49E3" w:rsidRPr="003B1A6F" w:rsidRDefault="00080C4F" w:rsidP="00E97CB2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325716262"/>
                <w:placeholder>
                  <w:docPart w:val="77EDC9DD8E63451986178D87B2170B5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3B1A6F">
                  <w:rPr>
                    <w:noProof/>
                    <w:lang w:bidi="es-ES"/>
                  </w:rPr>
                  <w:t>Contacto</w:t>
                </w:r>
              </w:sdtContent>
            </w:sdt>
          </w:p>
        </w:tc>
      </w:tr>
      <w:tr w:rsidR="00FC49E3" w:rsidRPr="003B1A6F" w14:paraId="4E4919C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E1DF29C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DF12689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76023C5" w14:textId="77777777" w:rsidR="00FC49E3" w:rsidRPr="003B1A6F" w:rsidRDefault="00FC49E3" w:rsidP="00F5689F">
            <w:pPr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D7A0DCD" wp14:editId="3E702FD0">
                      <wp:extent cx="2103120" cy="0"/>
                      <wp:effectExtent l="0" t="19050" r="30480" b="19050"/>
                      <wp:docPr id="15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ACC8DA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1A6F" w14:paraId="7F6600BB" w14:textId="77777777" w:rsidTr="00FC49E3">
        <w:trPr>
          <w:trHeight w:val="2448"/>
        </w:trPr>
        <w:tc>
          <w:tcPr>
            <w:tcW w:w="2965" w:type="pct"/>
            <w:vMerge/>
          </w:tcPr>
          <w:p w14:paraId="656EBFA2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4BA899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1B928FCC" w14:textId="2F2DC23A" w:rsidR="00FC49E3" w:rsidRDefault="00C5010C" w:rsidP="00D87E03">
            <w:pPr>
              <w:pStyle w:val="Informacindecontactodecuerpo"/>
              <w:rPr>
                <w:noProof/>
              </w:rPr>
            </w:pPr>
            <w:hyperlink r:id="rId10" w:history="1">
              <w:r w:rsidRPr="00B1587D">
                <w:rPr>
                  <w:rStyle w:val="Hipervnculo"/>
                  <w:noProof/>
                </w:rPr>
                <w:t>anastasianvrrcrrea@gmail.com</w:t>
              </w:r>
            </w:hyperlink>
          </w:p>
          <w:p w14:paraId="619A817A" w14:textId="604D3CB3" w:rsidR="00C5010C" w:rsidRPr="003B1A6F" w:rsidRDefault="00C5010C" w:rsidP="00D87E03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w:t>+56957363127</w:t>
            </w:r>
          </w:p>
        </w:tc>
      </w:tr>
    </w:tbl>
    <w:p w14:paraId="197345DC" w14:textId="77777777" w:rsidR="00340C75" w:rsidRPr="003B1A6F" w:rsidRDefault="00340C75" w:rsidP="00D05B09">
      <w:pPr>
        <w:rPr>
          <w:noProof/>
        </w:rPr>
      </w:pPr>
    </w:p>
    <w:sectPr w:rsidR="00340C75" w:rsidRPr="003B1A6F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D50F" w14:textId="77777777" w:rsidR="00C5010C" w:rsidRDefault="00C5010C" w:rsidP="001B56AD">
      <w:r>
        <w:separator/>
      </w:r>
    </w:p>
  </w:endnote>
  <w:endnote w:type="continuationSeparator" w:id="0">
    <w:p w14:paraId="6F8E44C9" w14:textId="77777777" w:rsidR="00C5010C" w:rsidRDefault="00C5010C" w:rsidP="001B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B380" w14:textId="77777777" w:rsidR="00C5010C" w:rsidRDefault="00C5010C" w:rsidP="001B56AD">
      <w:r>
        <w:separator/>
      </w:r>
    </w:p>
  </w:footnote>
  <w:footnote w:type="continuationSeparator" w:id="0">
    <w:p w14:paraId="18BCE9B2" w14:textId="77777777" w:rsidR="00C5010C" w:rsidRDefault="00C5010C" w:rsidP="001B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0C"/>
    <w:rsid w:val="000430BC"/>
    <w:rsid w:val="000B7E9E"/>
    <w:rsid w:val="001B56AD"/>
    <w:rsid w:val="00273963"/>
    <w:rsid w:val="002A083D"/>
    <w:rsid w:val="00340C75"/>
    <w:rsid w:val="003A425B"/>
    <w:rsid w:val="003B1A6F"/>
    <w:rsid w:val="003E6D64"/>
    <w:rsid w:val="003F6860"/>
    <w:rsid w:val="004C7E05"/>
    <w:rsid w:val="005B1B13"/>
    <w:rsid w:val="005C4B16"/>
    <w:rsid w:val="005D49CA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5010C"/>
    <w:rsid w:val="00C764ED"/>
    <w:rsid w:val="00C8183F"/>
    <w:rsid w:val="00C83E97"/>
    <w:rsid w:val="00D05B09"/>
    <w:rsid w:val="00D87E03"/>
    <w:rsid w:val="00E6525B"/>
    <w:rsid w:val="00E97CB2"/>
    <w:rsid w:val="00ED6E70"/>
    <w:rsid w:val="00EF10F2"/>
    <w:rsid w:val="00EF3999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3E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widowControl w:val="0"/>
      <w:autoSpaceDE w:val="0"/>
      <w:autoSpaceDN w:val="0"/>
      <w:outlineLvl w:val="0"/>
    </w:pPr>
    <w:rPr>
      <w:rFonts w:asciiTheme="minorHAnsi" w:eastAsia="Arial" w:hAnsiTheme="minorHAnsi" w:cs="Arial"/>
      <w:b/>
      <w:bCs/>
      <w:sz w:val="32"/>
      <w:szCs w:val="40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widowControl w:val="0"/>
      <w:autoSpaceDE w:val="0"/>
      <w:autoSpaceDN w:val="0"/>
      <w:spacing w:before="134" w:line="312" w:lineRule="auto"/>
      <w:ind w:left="80"/>
      <w:outlineLvl w:val="1"/>
    </w:pPr>
    <w:rPr>
      <w:rFonts w:asciiTheme="minorHAnsi" w:eastAsia="Arial" w:hAnsiTheme="minorHAnsi" w:cs="Arial"/>
      <w:sz w:val="43"/>
      <w:szCs w:val="16"/>
      <w:lang w:eastAsia="en-US" w:bidi="en-US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widowControl w:val="0"/>
      <w:autoSpaceDE w:val="0"/>
      <w:autoSpaceDN w:val="0"/>
      <w:spacing w:before="20" w:line="312" w:lineRule="auto"/>
      <w:outlineLvl w:val="2"/>
    </w:pPr>
    <w:rPr>
      <w:rFonts w:asciiTheme="minorHAnsi" w:eastAsia="Arial" w:hAnsiTheme="minorHAnsi" w:cs="Arial"/>
      <w:b/>
      <w:spacing w:val="-11"/>
      <w:sz w:val="40"/>
      <w:szCs w:val="16"/>
      <w:lang w:eastAsia="en-US" w:bidi="en-US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widowControl w:val="0"/>
      <w:autoSpaceDE w:val="0"/>
      <w:autoSpaceDN w:val="0"/>
      <w:spacing w:before="99" w:line="312" w:lineRule="auto"/>
      <w:outlineLvl w:val="3"/>
    </w:pPr>
    <w:rPr>
      <w:rFonts w:asciiTheme="minorHAnsi" w:eastAsia="Arial" w:hAnsiTheme="minorHAnsi" w:cs="Arial"/>
      <w:b/>
      <w:bCs/>
      <w:sz w:val="23"/>
      <w:szCs w:val="16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18"/>
      <w:szCs w:val="16"/>
      <w:lang w:eastAsia="en-US" w:bidi="en-US"/>
    </w:rPr>
  </w:style>
  <w:style w:type="paragraph" w:styleId="Prrafodelista">
    <w:name w:val="List Paragraph"/>
    <w:basedOn w:val="Normal"/>
    <w:uiPriority w:val="1"/>
    <w:semiHidden/>
    <w:qFormat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18"/>
      <w:szCs w:val="16"/>
      <w:lang w:eastAsia="en-US" w:bidi="en-US"/>
    </w:rPr>
  </w:style>
  <w:style w:type="paragraph" w:customStyle="1" w:styleId="Tabladeprrafo">
    <w:name w:val="Tabla de párrafo"/>
    <w:basedOn w:val="Normal"/>
    <w:uiPriority w:val="1"/>
    <w:semiHidden/>
    <w:qFormat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18"/>
      <w:szCs w:val="16"/>
      <w:lang w:eastAsia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pacing w:val="-16"/>
      <w:sz w:val="72"/>
      <w:szCs w:val="16"/>
      <w:lang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autoSpaceDE w:val="0"/>
      <w:autoSpaceDN w:val="0"/>
      <w:adjustRightInd w:val="0"/>
      <w:spacing w:before="43" w:line="200" w:lineRule="atLeast"/>
      <w:textAlignment w:val="center"/>
    </w:pPr>
    <w:rPr>
      <w:rFonts w:asciiTheme="minorHAnsi" w:eastAsiaTheme="minorHAnsi" w:hAnsiTheme="minorHAnsi" w:cs="Arial"/>
      <w:color w:val="000000"/>
      <w:sz w:val="18"/>
      <w:szCs w:val="16"/>
      <w:lang w:eastAsia="en-US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b/>
      <w:bCs/>
      <w:sz w:val="20"/>
      <w:szCs w:val="20"/>
      <w:lang w:eastAsia="en-US" w:bidi="en-US"/>
    </w:rPr>
  </w:style>
  <w:style w:type="paragraph" w:customStyle="1" w:styleId="Intervalodefechas">
    <w:name w:val="Intervalo de fechas"/>
    <w:basedOn w:val="Normal"/>
    <w:qFormat/>
    <w:rsid w:val="00FC49E3"/>
    <w:pPr>
      <w:widowControl w:val="0"/>
      <w:autoSpaceDE w:val="0"/>
      <w:autoSpaceDN w:val="0"/>
      <w:spacing w:before="240"/>
    </w:pPr>
    <w:rPr>
      <w:rFonts w:asciiTheme="minorHAnsi" w:eastAsia="Arial" w:hAnsiTheme="minorHAnsi" w:cs="Arial"/>
      <w:sz w:val="22"/>
      <w:lang w:eastAsia="en-US" w:bidi="en-US"/>
    </w:rPr>
  </w:style>
  <w:style w:type="paragraph" w:customStyle="1" w:styleId="Ttulodeltrabajoyestudios">
    <w:name w:val="Título del trabajo y estudios"/>
    <w:basedOn w:val="Normal"/>
    <w:qFormat/>
    <w:rsid w:val="00FC49E3"/>
    <w:pPr>
      <w:widowControl w:val="0"/>
      <w:autoSpaceDE w:val="0"/>
      <w:autoSpaceDN w:val="0"/>
    </w:pPr>
    <w:rPr>
      <w:rFonts w:asciiTheme="minorHAnsi" w:eastAsia="Arial" w:hAnsiTheme="minorHAnsi" w:cs="Arial"/>
      <w:b/>
      <w:sz w:val="22"/>
      <w:szCs w:val="16"/>
      <w:lang w:eastAsia="en-US" w:bidi="en-US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widowControl w:val="0"/>
      <w:autoSpaceDE w:val="0"/>
      <w:autoSpaceDN w:val="0"/>
      <w:spacing w:after="240" w:line="312" w:lineRule="auto"/>
      <w:ind w:right="720"/>
    </w:pPr>
    <w:rPr>
      <w:rFonts w:asciiTheme="minorHAnsi" w:eastAsia="Arial" w:hAnsiTheme="minorHAnsi" w:cs="Arial"/>
      <w:sz w:val="18"/>
      <w:szCs w:val="16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widowControl w:val="0"/>
      <w:autoSpaceDE w:val="0"/>
      <w:autoSpaceDN w:val="0"/>
    </w:pPr>
    <w:rPr>
      <w:rFonts w:ascii="Segoe UI" w:eastAsia="Arial" w:hAnsi="Segoe UI" w:cs="Segoe UI"/>
      <w:sz w:val="18"/>
      <w:szCs w:val="18"/>
      <w:lang w:eastAsia="en-US"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="Arial" w:hAnsiTheme="minorHAnsi" w:cs="Arial"/>
      <w:sz w:val="18"/>
      <w:szCs w:val="16"/>
      <w:lang w:eastAsia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="Arial" w:hAnsiTheme="minorHAnsi" w:cs="Arial"/>
      <w:sz w:val="18"/>
      <w:szCs w:val="16"/>
      <w:lang w:eastAsia="en-US"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nastasianvrrcrre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\AppData\Roaming\Microsoft\Templates\Curr&#237;culum%20v&#237;tae%20impact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C034D80AE64028A62D26DCA51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630F-023D-4FC4-9C7E-87DD18DDD50D}"/>
      </w:docPartPr>
      <w:docPartBody>
        <w:p w:rsidR="00000000" w:rsidRDefault="00AE6E71">
          <w:pPr>
            <w:pStyle w:val="94C034D80AE64028A62D26DCA5199DEE"/>
          </w:pPr>
          <w:r w:rsidRPr="003B1A6F">
            <w:rPr>
              <w:noProof/>
              <w:lang w:bidi="es-ES"/>
            </w:rPr>
            <w:t>Aptitudes</w:t>
          </w:r>
        </w:p>
      </w:docPartBody>
    </w:docPart>
    <w:docPart>
      <w:docPartPr>
        <w:name w:val="77EDC9DD8E63451986178D87B2170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1D96-47C4-49EC-8B94-38AFA2C91041}"/>
      </w:docPartPr>
      <w:docPartBody>
        <w:p w:rsidR="00000000" w:rsidRDefault="00AE6E71">
          <w:pPr>
            <w:pStyle w:val="77EDC9DD8E63451986178D87B2170B59"/>
          </w:pPr>
          <w:r w:rsidRPr="003B1A6F">
            <w:rPr>
              <w:noProof/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AFC6FF81AA4325BF10044698874A98">
    <w:name w:val="20AFC6FF81AA4325BF10044698874A98"/>
  </w:style>
  <w:style w:type="paragraph" w:customStyle="1" w:styleId="89051D6E72474F5DBA1747210F827D2D">
    <w:name w:val="89051D6E72474F5DBA1747210F827D2D"/>
  </w:style>
  <w:style w:type="paragraph" w:customStyle="1" w:styleId="0CA121311F6F4781AFDE3E3955CC9A1E">
    <w:name w:val="0CA121311F6F4781AFDE3E3955CC9A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3D95E8788444C1A780334E09AF20EE">
    <w:name w:val="EA3D95E8788444C1A780334E09AF20EE"/>
  </w:style>
  <w:style w:type="paragraph" w:customStyle="1" w:styleId="A2112DAD844F4EEDAAD6B1DAE86412DF">
    <w:name w:val="A2112DAD844F4EEDAAD6B1DAE86412DF"/>
  </w:style>
  <w:style w:type="paragraph" w:customStyle="1" w:styleId="E91C6AA4495C4FB2A892C60A91F80DF7">
    <w:name w:val="E91C6AA4495C4FB2A892C60A91F80DF7"/>
  </w:style>
  <w:style w:type="paragraph" w:customStyle="1" w:styleId="A0D8A592C90D4729B70946213A2BFC79">
    <w:name w:val="A0D8A592C90D4729B70946213A2BFC79"/>
  </w:style>
  <w:style w:type="character" w:customStyle="1" w:styleId="Nombredelacompaa">
    <w:name w:val="Nombre de la compañía"/>
    <w:basedOn w:val="Fuentedeprrafopredeter"/>
    <w:uiPriority w:val="1"/>
    <w:qFormat/>
    <w:rPr>
      <w:i/>
    </w:rPr>
  </w:style>
  <w:style w:type="paragraph" w:customStyle="1" w:styleId="9F5607700C3842C98C6841555F71C6F4">
    <w:name w:val="9F5607700C3842C98C6841555F71C6F4"/>
  </w:style>
  <w:style w:type="paragraph" w:customStyle="1" w:styleId="13D5DB4974584AC196AC42B9F457CC61">
    <w:name w:val="13D5DB4974584AC196AC42B9F457CC61"/>
  </w:style>
  <w:style w:type="paragraph" w:customStyle="1" w:styleId="2FB367D7CBC048D9983570B95DF9740B">
    <w:name w:val="2FB367D7CBC048D9983570B95DF9740B"/>
  </w:style>
  <w:style w:type="paragraph" w:customStyle="1" w:styleId="E5BE46041641494694850AE9B7354FFF">
    <w:name w:val="E5BE46041641494694850AE9B7354FFF"/>
  </w:style>
  <w:style w:type="paragraph" w:customStyle="1" w:styleId="1F1B579DAABB4F36BE966DA362916944">
    <w:name w:val="1F1B579DAABB4F36BE966DA362916944"/>
  </w:style>
  <w:style w:type="paragraph" w:customStyle="1" w:styleId="83027B8778564798A24B6C20F2D45B20">
    <w:name w:val="83027B8778564798A24B6C20F2D45B20"/>
  </w:style>
  <w:style w:type="paragraph" w:customStyle="1" w:styleId="130A2DEAFDBC4532847494AE07D857A3">
    <w:name w:val="130A2DEAFDBC4532847494AE07D857A3"/>
  </w:style>
  <w:style w:type="paragraph" w:customStyle="1" w:styleId="081FACF711994F0BA954665156D13E45">
    <w:name w:val="081FACF711994F0BA954665156D13E45"/>
  </w:style>
  <w:style w:type="paragraph" w:customStyle="1" w:styleId="52AD9F59685D4FE0A2E21A08894302AE">
    <w:name w:val="52AD9F59685D4FE0A2E21A08894302AE"/>
  </w:style>
  <w:style w:type="paragraph" w:customStyle="1" w:styleId="3C729E5F5843486FA22F112D34F8252F">
    <w:name w:val="3C729E5F5843486FA22F112D34F8252F"/>
  </w:style>
  <w:style w:type="paragraph" w:customStyle="1" w:styleId="126C987255D94758AFA57C93C1E189B4">
    <w:name w:val="126C987255D94758AFA57C93C1E189B4"/>
  </w:style>
  <w:style w:type="paragraph" w:customStyle="1" w:styleId="BD12DAF1412C41B7BC465DA9338D9D3F">
    <w:name w:val="BD12DAF1412C41B7BC465DA9338D9D3F"/>
  </w:style>
  <w:style w:type="paragraph" w:customStyle="1" w:styleId="2A183D47FE9E4658914C5910B80B834F">
    <w:name w:val="2A183D47FE9E4658914C5910B80B834F"/>
  </w:style>
  <w:style w:type="paragraph" w:customStyle="1" w:styleId="94C034D80AE64028A62D26DCA5199DEE">
    <w:name w:val="94C034D80AE64028A62D26DCA5199DEE"/>
  </w:style>
  <w:style w:type="paragraph" w:customStyle="1" w:styleId="Vietasdeaptitudes">
    <w:name w:val="Viñetas de aptitudes"/>
    <w:basedOn w:val="Aptitudesenvietas"/>
    <w:qFormat/>
  </w:style>
  <w:style w:type="paragraph" w:customStyle="1" w:styleId="Aptitudesenvietas">
    <w:name w:val="Aptitudes en viñetas"/>
    <w:basedOn w:val="Normal"/>
    <w:semiHidden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s-ES" w:eastAsia="en-US" w:bidi="en-US"/>
    </w:rPr>
  </w:style>
  <w:style w:type="paragraph" w:customStyle="1" w:styleId="C179A3CEF071406097A2AD919729E9B3">
    <w:name w:val="C179A3CEF071406097A2AD919729E9B3"/>
  </w:style>
  <w:style w:type="paragraph" w:customStyle="1" w:styleId="77EDC9DD8E63451986178D87B2170B59">
    <w:name w:val="77EDC9DD8E63451986178D87B2170B59"/>
  </w:style>
  <w:style w:type="paragraph" w:customStyle="1" w:styleId="D4D5D49AAA9C4EF79B06A0C33C84A0CB">
    <w:name w:val="D4D5D49AAA9C4EF79B06A0C33C84A0CB"/>
  </w:style>
  <w:style w:type="paragraph" w:customStyle="1" w:styleId="21905565A9824DE38845FDAE7369C259">
    <w:name w:val="21905565A9824DE38845FDAE7369C259"/>
  </w:style>
  <w:style w:type="paragraph" w:customStyle="1" w:styleId="6530BD549D3245CB89AC809DD0E8266C">
    <w:name w:val="6530BD549D3245CB89AC809DD0E8266C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customStyle="1" w:styleId="8D8F9A752FC44A15B284E090C5E3C446">
    <w:name w:val="8D8F9A752FC44A15B284E090C5E3C446"/>
  </w:style>
  <w:style w:type="paragraph" w:customStyle="1" w:styleId="CEBFCEB2AF894085B9E8246C79A551CD">
    <w:name w:val="CEBFCEB2AF894085B9E8246C79A551CD"/>
  </w:style>
  <w:style w:type="paragraph" w:customStyle="1" w:styleId="C688A8F3DFC64C3B9D72BA9CE853E8E2">
    <w:name w:val="C688A8F3DFC64C3B9D72BA9CE853E8E2"/>
  </w:style>
  <w:style w:type="paragraph" w:customStyle="1" w:styleId="4F80631C3BBD4747960CD1348AF4A38B">
    <w:name w:val="4F80631C3BBD4747960CD1348AF4A38B"/>
  </w:style>
  <w:style w:type="paragraph" w:customStyle="1" w:styleId="874A8E286B36499FA6D1FAFE3DD6C48B">
    <w:name w:val="874A8E286B36499FA6D1FAFE3DD6C48B"/>
  </w:style>
  <w:style w:type="paragraph" w:customStyle="1" w:styleId="1A19C969127E42769972C302DA94508B">
    <w:name w:val="1A19C969127E42769972C302DA94508B"/>
  </w:style>
  <w:style w:type="paragraph" w:customStyle="1" w:styleId="BCB7A317A54A4439939D146A40A86EB5">
    <w:name w:val="BCB7A317A54A4439939D146A40A86EB5"/>
  </w:style>
  <w:style w:type="paragraph" w:customStyle="1" w:styleId="455EC6D643A94E7DA75E7C051A8B08E2">
    <w:name w:val="455EC6D643A94E7DA75E7C051A8B08E2"/>
  </w:style>
  <w:style w:type="paragraph" w:customStyle="1" w:styleId="21690B9D4F9A4497AFB7C72109B4F307">
    <w:name w:val="21690B9D4F9A4497AFB7C72109B4F307"/>
  </w:style>
  <w:style w:type="paragraph" w:customStyle="1" w:styleId="95A52644B7434059B21390E86729B49F">
    <w:name w:val="95A52644B7434059B21390E86729B49F"/>
  </w:style>
  <w:style w:type="paragraph" w:customStyle="1" w:styleId="6D4B045853344726AF78333D21A237EC">
    <w:name w:val="6D4B045853344726AF78333D21A237EC"/>
  </w:style>
  <w:style w:type="paragraph" w:customStyle="1" w:styleId="3780FAC286344BFE8F538A7F7FCA9514">
    <w:name w:val="3780FAC286344BFE8F538A7F7FCA9514"/>
  </w:style>
  <w:style w:type="paragraph" w:customStyle="1" w:styleId="EE5CF7D25BF04FA59EBD72619D058F14">
    <w:name w:val="EE5CF7D25BF04FA59EBD72619D058F14"/>
  </w:style>
  <w:style w:type="paragraph" w:customStyle="1" w:styleId="5DBC1CAB6E0B427DB880C7B6963A5632">
    <w:name w:val="5DBC1CAB6E0B427DB880C7B6963A5632"/>
  </w:style>
  <w:style w:type="paragraph" w:customStyle="1" w:styleId="404600C1348E42508B107A5C3D5FB67F">
    <w:name w:val="404600C1348E42508B107A5C3D5FB67F"/>
  </w:style>
  <w:style w:type="paragraph" w:customStyle="1" w:styleId="46D38E4392514FE080788E057732396C">
    <w:name w:val="46D38E4392514FE080788E057732396C"/>
  </w:style>
  <w:style w:type="paragraph" w:customStyle="1" w:styleId="C5F9DB814D0148EB984A85FDB88EC061">
    <w:name w:val="C5F9DB814D0148EB984A85FDB88EC061"/>
  </w:style>
  <w:style w:type="paragraph" w:customStyle="1" w:styleId="78176801349B42A2B01AFF11E94A4DCB">
    <w:name w:val="78176801349B42A2B01AFF11E94A4DCB"/>
  </w:style>
  <w:style w:type="paragraph" w:customStyle="1" w:styleId="7DFFB8AD7A7E44FDAFE23635B6900F3D">
    <w:name w:val="7DFFB8AD7A7E44FDAFE23635B6900F3D"/>
  </w:style>
  <w:style w:type="paragraph" w:customStyle="1" w:styleId="BD5E92BB1D2F4F84BF4F788CBD11823B">
    <w:name w:val="BD5E92BB1D2F4F84BF4F788CBD11823B"/>
  </w:style>
  <w:style w:type="paragraph" w:customStyle="1" w:styleId="F1731340A1D246F4B60DF77950E5BD89">
    <w:name w:val="F1731340A1D246F4B60DF77950E5BD89"/>
  </w:style>
  <w:style w:type="paragraph" w:customStyle="1" w:styleId="D232917677E84143A081175C5944E97E">
    <w:name w:val="D232917677E84143A081175C5944E97E"/>
  </w:style>
  <w:style w:type="paragraph" w:customStyle="1" w:styleId="EEFC9DF23BCF4DB89F50BD6B310FF261">
    <w:name w:val="EEFC9DF23BCF4DB89F50BD6B310FF261"/>
  </w:style>
  <w:style w:type="paragraph" w:customStyle="1" w:styleId="5769CD2858E44E74AD5931442CB562AF">
    <w:name w:val="5769CD2858E44E74AD5931442CB562AF"/>
  </w:style>
  <w:style w:type="paragraph" w:customStyle="1" w:styleId="6A1324D5F7DE47D88EA8BF883A9053FB">
    <w:name w:val="6A1324D5F7DE47D88EA8BF883A9053FB"/>
  </w:style>
  <w:style w:type="paragraph" w:customStyle="1" w:styleId="E9AD3B9F3C944682A89B9BA204DA6ACB">
    <w:name w:val="E9AD3B9F3C944682A89B9BA204DA6ACB"/>
  </w:style>
  <w:style w:type="paragraph" w:customStyle="1" w:styleId="F595805B1E134341BC583131BE714CC5">
    <w:name w:val="F595805B1E134341BC583131BE714CC5"/>
  </w:style>
  <w:style w:type="paragraph" w:customStyle="1" w:styleId="A7798C520782422C9233AAA75105DB3B">
    <w:name w:val="A7798C520782422C9233AAA75105DB3B"/>
  </w:style>
  <w:style w:type="paragraph" w:customStyle="1" w:styleId="064204B5FA1B462196141BDFB29C9B39">
    <w:name w:val="064204B5FA1B462196141BDFB29C9B39"/>
  </w:style>
  <w:style w:type="paragraph" w:customStyle="1" w:styleId="3514788A3D994F4D88C24B1D100EA166">
    <w:name w:val="3514788A3D994F4D88C24B1D100EA166"/>
  </w:style>
  <w:style w:type="paragraph" w:customStyle="1" w:styleId="B6F7700BE58B4003A99A2FF3D2D72149">
    <w:name w:val="B6F7700BE58B4003A99A2FF3D2D72149"/>
  </w:style>
  <w:style w:type="paragraph" w:customStyle="1" w:styleId="7A2B3B6A18C84C6B9C8E6B421DB8B6BE">
    <w:name w:val="7A2B3B6A18C84C6B9C8E6B421DB8B6BE"/>
  </w:style>
  <w:style w:type="paragraph" w:customStyle="1" w:styleId="9D026C0F6C5B4E2581B1F2E7CF9911DC">
    <w:name w:val="9D026C0F6C5B4E2581B1F2E7CF9911DC"/>
  </w:style>
  <w:style w:type="paragraph" w:customStyle="1" w:styleId="DDFBC542493F473ABBD024477A51D25D">
    <w:name w:val="DDFBC542493F473ABBD024477A51D25D"/>
  </w:style>
  <w:style w:type="paragraph" w:customStyle="1" w:styleId="E6B516A5F93E423FBA97D974D9688638">
    <w:name w:val="E6B516A5F93E423FBA97D974D9688638"/>
  </w:style>
  <w:style w:type="paragraph" w:customStyle="1" w:styleId="D7DA0FB7AE184685837FB3DF7819515B">
    <w:name w:val="D7DA0FB7AE184685837FB3DF7819515B"/>
  </w:style>
  <w:style w:type="paragraph" w:customStyle="1" w:styleId="49966284033C4CF1BDF772905C77E200">
    <w:name w:val="49966284033C4CF1BDF772905C77E200"/>
  </w:style>
  <w:style w:type="paragraph" w:customStyle="1" w:styleId="FC21FFD01303453CBAC8E05854FAC1E4">
    <w:name w:val="FC21FFD01303453CBAC8E05854FAC1E4"/>
  </w:style>
  <w:style w:type="paragraph" w:customStyle="1" w:styleId="6AE4070BF7DF48BC803D6CAD51822BA2">
    <w:name w:val="6AE4070BF7DF48BC803D6CAD51822BA2"/>
  </w:style>
  <w:style w:type="paragraph" w:customStyle="1" w:styleId="268D77A3C5C549EDB6F76B7617BD087E">
    <w:name w:val="268D77A3C5C549EDB6F76B7617BD087E"/>
  </w:style>
  <w:style w:type="paragraph" w:customStyle="1" w:styleId="33A9CE951C5F438A82FBB7BA3D253971">
    <w:name w:val="33A9CE951C5F438A82FBB7BA3D253971"/>
  </w:style>
  <w:style w:type="paragraph" w:customStyle="1" w:styleId="CD52F419D43941AFBF60093FADD0AC16">
    <w:name w:val="CD52F419D43941AFBF60093FADD0AC16"/>
  </w:style>
  <w:style w:type="paragraph" w:customStyle="1" w:styleId="2EBA3331C5E64C85993000907EDB5392">
    <w:name w:val="2EBA3331C5E64C85993000907EDB5392"/>
  </w:style>
  <w:style w:type="paragraph" w:customStyle="1" w:styleId="768C93F9533A4A289F17ED681AB5B34F">
    <w:name w:val="768C93F9533A4A289F17ED681AB5B34F"/>
  </w:style>
  <w:style w:type="paragraph" w:customStyle="1" w:styleId="603B4821B0844C7F89D1B95D54548A31">
    <w:name w:val="603B4821B0844C7F89D1B95D54548A31"/>
  </w:style>
  <w:style w:type="paragraph" w:customStyle="1" w:styleId="6D7DC5B1C2F74B0BA3FB8440D072E4D8">
    <w:name w:val="6D7DC5B1C2F74B0BA3FB8440D072E4D8"/>
  </w:style>
  <w:style w:type="paragraph" w:customStyle="1" w:styleId="5BBFD9322DBD48EFB1D6050D803FD9B0">
    <w:name w:val="5BBFD9322DBD48EFB1D6050D803FD9B0"/>
  </w:style>
  <w:style w:type="paragraph" w:customStyle="1" w:styleId="C5CFF4B935DF4D929B19A42CD89DD4AE">
    <w:name w:val="C5CFF4B935DF4D929B19A42CD89DD4AE"/>
  </w:style>
  <w:style w:type="paragraph" w:customStyle="1" w:styleId="52DDAB1F9858472AB73DB785BA7103E5">
    <w:name w:val="52DDAB1F9858472AB73DB785BA7103E5"/>
  </w:style>
  <w:style w:type="paragraph" w:customStyle="1" w:styleId="9A5DAE1FBC2D43639774114629987541">
    <w:name w:val="9A5DAE1FBC2D43639774114629987541"/>
  </w:style>
  <w:style w:type="paragraph" w:customStyle="1" w:styleId="009D50E209854D35B671F7AEDB474FE5">
    <w:name w:val="009D50E209854D35B671F7AEDB474FE5"/>
  </w:style>
  <w:style w:type="paragraph" w:customStyle="1" w:styleId="C30B8E9CF9A64316BA49AC11C00FE89F">
    <w:name w:val="C30B8E9CF9A64316BA49AC11C00FE89F"/>
  </w:style>
  <w:style w:type="paragraph" w:customStyle="1" w:styleId="41EA0D134AE043F09DD2B418E18B07A5">
    <w:name w:val="41EA0D134AE043F09DD2B418E18B07A5"/>
  </w:style>
  <w:style w:type="paragraph" w:customStyle="1" w:styleId="E3EE1335E7D84449BBD3A511F7C28E24">
    <w:name w:val="E3EE1335E7D84449BBD3A511F7C28E24"/>
  </w:style>
  <w:style w:type="paragraph" w:customStyle="1" w:styleId="E7ED53E170674EC29C4D6811DC2910DD">
    <w:name w:val="E7ED53E170674EC29C4D6811DC2910DD"/>
  </w:style>
  <w:style w:type="paragraph" w:customStyle="1" w:styleId="12A7B2EADAFD4DD28F412730FD90C42A">
    <w:name w:val="12A7B2EADAFD4DD28F412730FD90C42A"/>
  </w:style>
  <w:style w:type="paragraph" w:customStyle="1" w:styleId="2F3301E652B54818B1443C4A8A116E4A">
    <w:name w:val="2F3301E652B54818B1443C4A8A116E4A"/>
  </w:style>
  <w:style w:type="paragraph" w:customStyle="1" w:styleId="6156E4C0D3CF45188E1D41EFD3CF90FF">
    <w:name w:val="6156E4C0D3CF45188E1D41EFD3CF9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impactante.dotx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2021-11-14T15:37:00Z</dcterms:created>
  <dcterms:modified xsi:type="dcterms:W3CDTF">2021-11-14T15:55:00Z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