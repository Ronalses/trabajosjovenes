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7" w:line="240" w:lineRule="auto"/>
        <w:ind w:left="119" w:right="453" w:firstLine="0"/>
        <w:rPr>
          <w:rFonts w:ascii="Verdana" w:cs="Verdana" w:eastAsia="Verdana" w:hAnsi="Verdana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celular: +56933614017                                                                                            e-mail : monseegarciaaa@gmail.com              </w:t>
      </w:r>
    </w:p>
    <w:p w:rsidR="00000000" w:rsidDel="00000000" w:rsidP="00000000" w:rsidRDefault="00000000" w:rsidRPr="00000000" w14:paraId="00000002">
      <w:pPr>
        <w:spacing w:line="220" w:lineRule="auto"/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113" w:right="2778" w:firstLine="0"/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CURRICULUM  VITAE</w:t>
      </w:r>
    </w:p>
    <w:p w:rsidR="00000000" w:rsidDel="00000000" w:rsidP="00000000" w:rsidRDefault="00000000" w:rsidRPr="00000000" w14:paraId="0000000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7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920" w:right="1589" w:firstLine="0"/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Monserrat Arantxa García Lillo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622300</wp:posOffset>
                </wp:positionV>
                <wp:extent cx="57150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4000" y="3780000"/>
                          <a:ext cx="5715000" cy="12700"/>
                          <a:chOff x="3314000" y="3780000"/>
                          <a:chExt cx="5715000" cy="0"/>
                        </a:xfrm>
                      </wpg:grpSpPr>
                      <wpg:grpSp>
                        <wpg:cNvGrpSpPr/>
                        <wpg:grpSpPr>
                          <a:xfrm>
                            <a:off x="3314000" y="3780000"/>
                            <a:ext cx="5715000" cy="0"/>
                            <a:chOff x="0" y="0"/>
                            <a:chExt cx="57150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15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15000" cy="0"/>
                            </a:xfrm>
                            <a:custGeom>
                              <a:rect b="b" l="l" r="r" t="t"/>
                              <a:pathLst>
                                <a:path extrusionOk="0" h="1" w="5715000">
                                  <a:moveTo>
                                    <a:pt x="0" y="0"/>
                                  </a:moveTo>
                                  <a:lnTo>
                                    <a:pt x="5715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622300</wp:posOffset>
                </wp:positionV>
                <wp:extent cx="57150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before="6" w:line="1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Monserrat García Lillo</w:t>
      </w:r>
    </w:p>
    <w:p w:rsidR="00000000" w:rsidDel="00000000" w:rsidP="00000000" w:rsidRDefault="00000000" w:rsidRPr="00000000" w14:paraId="0000000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ANTECEDENTES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4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FECHA DE NACIMIENTO      :         Diciembre 01, 2003</w:t>
      </w:r>
    </w:p>
    <w:p w:rsidR="00000000" w:rsidDel="00000000" w:rsidP="00000000" w:rsidRDefault="00000000" w:rsidRPr="00000000" w14:paraId="00000016">
      <w:pPr>
        <w:spacing w:line="240" w:lineRule="auto"/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RUT                                   :         21.454.064-9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NACIONALIDAD                  :         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ANTECEDENTES ACADÉMICOS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spacing w:before="10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EDUCACIÓN MEDIA            :         Colegio Pedro de Valdivia de Peñalolen</w:t>
      </w:r>
    </w:p>
    <w:p w:rsidR="00000000" w:rsidDel="00000000" w:rsidP="00000000" w:rsidRDefault="00000000" w:rsidRPr="00000000" w14:paraId="0000001F">
      <w:pPr>
        <w:ind w:left="119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     2016-2021 cursando 4to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3629" w:right="3887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EDUCACIÓN BÁSICA           :        Colegio Inglés catolico de La Serena</w:t>
      </w:r>
    </w:p>
    <w:p w:rsidR="00000000" w:rsidDel="00000000" w:rsidP="00000000" w:rsidRDefault="00000000" w:rsidRPr="00000000" w14:paraId="00000023">
      <w:pPr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2009-2010</w:t>
      </w:r>
    </w:p>
    <w:p w:rsidR="00000000" w:rsidDel="00000000" w:rsidP="00000000" w:rsidRDefault="00000000" w:rsidRPr="00000000" w14:paraId="00000024">
      <w:pPr>
        <w:ind w:left="11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Colegio Pedro de Valdivia de Peñalolen</w:t>
      </w:r>
    </w:p>
    <w:p w:rsidR="00000000" w:rsidDel="00000000" w:rsidP="00000000" w:rsidRDefault="00000000" w:rsidRPr="00000000" w14:paraId="00000025">
      <w:pPr>
        <w:ind w:left="119" w:firstLine="0"/>
        <w:rPr>
          <w:rFonts w:ascii="Verdana" w:cs="Verdana" w:eastAsia="Verdana" w:hAnsi="Verdana"/>
        </w:rPr>
        <w:sectPr>
          <w:pgSz w:h="15840" w:w="12240" w:orient="portrait"/>
          <w:pgMar w:bottom="280" w:top="1360" w:left="1300" w:right="1580" w:header="72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2011-2015</w:t>
      </w:r>
    </w:p>
    <w:p w:rsidR="00000000" w:rsidDel="00000000" w:rsidP="00000000" w:rsidRDefault="00000000" w:rsidRPr="00000000" w14:paraId="00000026">
      <w:pPr>
        <w:spacing w:before="59" w:lineRule="auto"/>
        <w:ind w:left="11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EXPERIENCIA LABORAL</w:t>
      </w:r>
    </w:p>
    <w:p w:rsidR="00000000" w:rsidDel="00000000" w:rsidP="00000000" w:rsidRDefault="00000000" w:rsidRPr="00000000" w14:paraId="00000027">
      <w:pPr>
        <w:spacing w:before="59" w:lineRule="auto"/>
        <w:ind w:left="11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Inmobiliaria imagina: volanteo part time                           </w:t>
      </w:r>
    </w:p>
    <w:p w:rsidR="00000000" w:rsidDel="00000000" w:rsidP="00000000" w:rsidRDefault="00000000" w:rsidRPr="00000000" w14:paraId="00000029">
      <w:pPr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Inmobiliaria actual: trabajo part time sala de eventos</w:t>
      </w:r>
    </w:p>
    <w:p w:rsidR="00000000" w:rsidDel="00000000" w:rsidP="00000000" w:rsidRDefault="00000000" w:rsidRPr="00000000" w14:paraId="0000002A">
      <w:pPr>
        <w:spacing w:before="15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360" w:left="1300" w:right="1260" w:header="720" w:footer="720"/>
      <w:cols w:equalWidth="0" w:num="2">
        <w:col w:space="850" w:w="4415"/>
        <w:col w:space="0" w:w="441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EIuTGMOld/Vc8Kd77237X8b5tA==">AMUW2mVBvE4jdveD0MlaF3//hq2ad4+nlXUhTt1iRAwPX4/hApLB5z+R2+tRJjVSH2WueH+J/sfo0KNsuUGfMHRJxQES+VixiZGkN6NpX/IhHBMfwUORziinLTMG23ZEeRvepmD7/vPhO27qYsLPOr5QVxV99/VlTg==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2019-05-19T21:26:00Z</dcterms:created>
  <dc:creator>Andres Rojas</dc:creator>
</cp:coreProperties>
</file>