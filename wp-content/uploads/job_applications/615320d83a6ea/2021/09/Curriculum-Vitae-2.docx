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D1E3" w14:textId="67C9C249" w:rsidR="00A9204E" w:rsidRPr="001D6086" w:rsidRDefault="001D6086" w:rsidP="000727F4">
      <w:pPr>
        <w:rPr>
          <w:sz w:val="72"/>
          <w:szCs w:val="72"/>
        </w:rPr>
      </w:pPr>
      <w:r>
        <w:rPr>
          <w:sz w:val="48"/>
          <w:szCs w:val="48"/>
          <w:vertAlign w:val="superscript"/>
        </w:rPr>
        <w:t xml:space="preserve">     </w:t>
      </w:r>
      <w:r w:rsidRPr="001D6086">
        <w:rPr>
          <w:sz w:val="72"/>
          <w:szCs w:val="72"/>
          <w:vertAlign w:val="superscript"/>
        </w:rPr>
        <w:t xml:space="preserve">     </w:t>
      </w:r>
      <w:r w:rsidR="000727F4" w:rsidRPr="001D6086">
        <w:rPr>
          <w:sz w:val="72"/>
          <w:szCs w:val="72"/>
          <w:vertAlign w:val="superscript"/>
        </w:rPr>
        <w:t>Antecedentes personales</w:t>
      </w:r>
      <w:r w:rsidRPr="001D6086">
        <w:rPr>
          <w:sz w:val="72"/>
          <w:szCs w:val="72"/>
          <w:vertAlign w:val="superscript"/>
        </w:rPr>
        <w:t>:</w:t>
      </w:r>
    </w:p>
    <w:p w14:paraId="141BF888" w14:textId="101A47DC" w:rsidR="000727F4" w:rsidRDefault="000727F4"/>
    <w:p w14:paraId="5B437D37" w14:textId="77777777" w:rsidR="000727F4" w:rsidRDefault="000727F4"/>
    <w:p w14:paraId="635F8B4F" w14:textId="00EF1F88" w:rsidR="000727F4" w:rsidRDefault="000727F4" w:rsidP="000727F4">
      <w:pPr>
        <w:pStyle w:val="Prrafodelista"/>
        <w:numPr>
          <w:ilvl w:val="0"/>
          <w:numId w:val="27"/>
        </w:numPr>
      </w:pPr>
      <w:r>
        <w:t>Nombre: Javiera Valentina Diaz Molina.</w:t>
      </w:r>
    </w:p>
    <w:p w14:paraId="70994FC9" w14:textId="4E76C437" w:rsidR="000727F4" w:rsidRDefault="000727F4" w:rsidP="000727F4">
      <w:pPr>
        <w:pStyle w:val="Prrafodelista"/>
        <w:numPr>
          <w:ilvl w:val="0"/>
          <w:numId w:val="27"/>
        </w:numPr>
      </w:pPr>
      <w:r>
        <w:t>Rut: 21.141.359-k</w:t>
      </w:r>
    </w:p>
    <w:p w14:paraId="136DD210" w14:textId="22C66B86" w:rsidR="000727F4" w:rsidRDefault="000727F4" w:rsidP="009745EC">
      <w:pPr>
        <w:pStyle w:val="Prrafodelista"/>
        <w:numPr>
          <w:ilvl w:val="0"/>
          <w:numId w:val="27"/>
        </w:numPr>
      </w:pPr>
      <w:r>
        <w:t xml:space="preserve">Nacionalidad: chilena </w:t>
      </w:r>
    </w:p>
    <w:p w14:paraId="56E4A417" w14:textId="173B6ACB" w:rsidR="000727F4" w:rsidRDefault="000727F4" w:rsidP="000727F4">
      <w:pPr>
        <w:pStyle w:val="Prrafodelista"/>
        <w:numPr>
          <w:ilvl w:val="0"/>
          <w:numId w:val="27"/>
        </w:numPr>
      </w:pPr>
      <w:r>
        <w:t>Dirección: Comuna de Pudahuel, la estrella 1070.</w:t>
      </w:r>
    </w:p>
    <w:p w14:paraId="0F02F899" w14:textId="63EDCF7C" w:rsidR="000727F4" w:rsidRDefault="000727F4" w:rsidP="000727F4">
      <w:pPr>
        <w:pStyle w:val="Prrafodelista"/>
        <w:numPr>
          <w:ilvl w:val="0"/>
          <w:numId w:val="27"/>
        </w:numPr>
      </w:pPr>
      <w:r>
        <w:t>Teléfono: 9 5496 6225</w:t>
      </w:r>
    </w:p>
    <w:p w14:paraId="2C717A63" w14:textId="30B35916" w:rsidR="000727F4" w:rsidRDefault="000727F4" w:rsidP="000727F4">
      <w:pPr>
        <w:pStyle w:val="Prrafodelista"/>
        <w:numPr>
          <w:ilvl w:val="0"/>
          <w:numId w:val="27"/>
        </w:numPr>
      </w:pPr>
      <w:r>
        <w:t xml:space="preserve">Correo Electrónico: </w:t>
      </w:r>
      <w:hyperlink r:id="rId9" w:history="1">
        <w:r w:rsidRPr="00CF17D5">
          <w:rPr>
            <w:rStyle w:val="Hipervnculo"/>
          </w:rPr>
          <w:t>djaviera@icloud.com</w:t>
        </w:r>
      </w:hyperlink>
      <w:r>
        <w:t>.</w:t>
      </w:r>
    </w:p>
    <w:p w14:paraId="3226F69F" w14:textId="6B6D6CE4" w:rsidR="000727F4" w:rsidRDefault="000727F4" w:rsidP="000727F4">
      <w:pPr>
        <w:pStyle w:val="Prrafodelista"/>
      </w:pPr>
    </w:p>
    <w:p w14:paraId="5FF7671B" w14:textId="313B4F73" w:rsidR="000727F4" w:rsidRDefault="000727F4" w:rsidP="000727F4">
      <w:pPr>
        <w:pStyle w:val="Prrafodelista"/>
      </w:pPr>
    </w:p>
    <w:p w14:paraId="1E142586" w14:textId="01100DEB" w:rsidR="000727F4" w:rsidRDefault="000727F4" w:rsidP="000727F4">
      <w:pPr>
        <w:pStyle w:val="Prrafodelista"/>
        <w:rPr>
          <w:sz w:val="48"/>
          <w:szCs w:val="48"/>
        </w:rPr>
      </w:pPr>
      <w:r w:rsidRPr="001D6086">
        <w:rPr>
          <w:sz w:val="48"/>
          <w:szCs w:val="48"/>
        </w:rPr>
        <w:t>Antecedentes Educacionales:</w:t>
      </w:r>
    </w:p>
    <w:p w14:paraId="5FF2B095" w14:textId="58C4E9D8" w:rsidR="001D6086" w:rsidRPr="001D6086" w:rsidRDefault="001D6086" w:rsidP="000727F4">
      <w:pPr>
        <w:pStyle w:val="Prrafodelista"/>
        <w:rPr>
          <w:sz w:val="48"/>
          <w:szCs w:val="48"/>
        </w:rPr>
      </w:pPr>
    </w:p>
    <w:p w14:paraId="660FD912" w14:textId="7BA5C4CC" w:rsidR="000727F4" w:rsidRDefault="000727F4" w:rsidP="000727F4">
      <w:pPr>
        <w:pStyle w:val="Prrafodelista"/>
        <w:numPr>
          <w:ilvl w:val="0"/>
          <w:numId w:val="27"/>
        </w:numPr>
      </w:pPr>
      <w:r>
        <w:t xml:space="preserve">Enseñanza </w:t>
      </w:r>
      <w:r w:rsidR="001D6086">
        <w:t>Básica:</w:t>
      </w:r>
      <w:r>
        <w:t xml:space="preserve"> Completa </w:t>
      </w:r>
      <w:r w:rsidR="001D6086">
        <w:t>(Colegio</w:t>
      </w:r>
      <w:r>
        <w:t xml:space="preserve"> Rapa </w:t>
      </w:r>
      <w:r w:rsidR="001D6086">
        <w:t>Nui)</w:t>
      </w:r>
    </w:p>
    <w:p w14:paraId="23B6783E" w14:textId="434087FD" w:rsidR="000727F4" w:rsidRDefault="000727F4" w:rsidP="000727F4">
      <w:pPr>
        <w:pStyle w:val="Prrafodelista"/>
        <w:numPr>
          <w:ilvl w:val="0"/>
          <w:numId w:val="27"/>
        </w:numPr>
      </w:pPr>
      <w:r>
        <w:t xml:space="preserve">Enseñanza </w:t>
      </w:r>
      <w:r w:rsidR="001D6086">
        <w:t>Media:</w:t>
      </w:r>
      <w:r>
        <w:t xml:space="preserve">  Completa </w:t>
      </w:r>
      <w:r w:rsidR="001D6086">
        <w:t>(Liceo</w:t>
      </w:r>
      <w:r>
        <w:t xml:space="preserve"> Comercial Molina </w:t>
      </w:r>
      <w:r w:rsidR="001D6086">
        <w:t>Lavín)</w:t>
      </w:r>
    </w:p>
    <w:p w14:paraId="1DADD2F3" w14:textId="2B151958" w:rsidR="005D6654" w:rsidRDefault="003070F4" w:rsidP="000727F4">
      <w:pPr>
        <w:pStyle w:val="Prrafodelista"/>
        <w:numPr>
          <w:ilvl w:val="0"/>
          <w:numId w:val="27"/>
        </w:numPr>
      </w:pPr>
      <w:r>
        <w:t xml:space="preserve">Titulada en administración de empresa técnico medio </w:t>
      </w:r>
    </w:p>
    <w:p w14:paraId="1D6CCF3B" w14:textId="7256D609" w:rsidR="001D6086" w:rsidRDefault="001D6086" w:rsidP="001D6086">
      <w:pPr>
        <w:pStyle w:val="Prrafodelista"/>
      </w:pPr>
    </w:p>
    <w:p w14:paraId="35D9691F" w14:textId="19D3193F" w:rsidR="001D6086" w:rsidRDefault="001D6086" w:rsidP="001D6086">
      <w:pPr>
        <w:pStyle w:val="Prrafodelista"/>
        <w:rPr>
          <w:sz w:val="48"/>
          <w:szCs w:val="48"/>
        </w:rPr>
      </w:pPr>
      <w:r w:rsidRPr="001D6086">
        <w:rPr>
          <w:sz w:val="48"/>
          <w:szCs w:val="48"/>
        </w:rPr>
        <w:t xml:space="preserve">Experiencia Laboral: </w:t>
      </w:r>
    </w:p>
    <w:p w14:paraId="527C450D" w14:textId="77777777" w:rsidR="001D6086" w:rsidRDefault="001D6086" w:rsidP="001D6086">
      <w:pPr>
        <w:pStyle w:val="Prrafodelista"/>
        <w:rPr>
          <w:sz w:val="48"/>
          <w:szCs w:val="48"/>
        </w:rPr>
      </w:pPr>
    </w:p>
    <w:p w14:paraId="5DC344F4" w14:textId="6D17099D" w:rsidR="001D6086" w:rsidRDefault="001D6086" w:rsidP="001D6086">
      <w:pPr>
        <w:pStyle w:val="Prrafodelista"/>
        <w:numPr>
          <w:ilvl w:val="0"/>
          <w:numId w:val="27"/>
        </w:numPr>
      </w:pPr>
      <w:r>
        <w:t xml:space="preserve">Bodegas Pudahuel Mondelez </w:t>
      </w:r>
    </w:p>
    <w:p w14:paraId="27D8C13A" w14:textId="79643ACC" w:rsidR="00D319AB" w:rsidRDefault="00D319AB" w:rsidP="001D6086">
      <w:pPr>
        <w:pStyle w:val="Prrafodelista"/>
        <w:numPr>
          <w:ilvl w:val="0"/>
          <w:numId w:val="27"/>
        </w:numPr>
      </w:pPr>
      <w:proofErr w:type="spellStart"/>
      <w:r>
        <w:t>Picking</w:t>
      </w:r>
      <w:proofErr w:type="spellEnd"/>
      <w:r>
        <w:t xml:space="preserve"> CD lo Aguirre certificada  </w:t>
      </w:r>
    </w:p>
    <w:p w14:paraId="1392CD0D" w14:textId="77777777" w:rsidR="001D6086" w:rsidRPr="001D6086" w:rsidRDefault="001D6086" w:rsidP="001D6086">
      <w:pPr>
        <w:pStyle w:val="Prrafodelista"/>
      </w:pPr>
    </w:p>
    <w:p w14:paraId="2ADEA624" w14:textId="77777777" w:rsidR="000727F4" w:rsidRPr="00405555" w:rsidRDefault="000727F4" w:rsidP="000727F4">
      <w:pPr>
        <w:pStyle w:val="Prrafodelista"/>
      </w:pPr>
    </w:p>
    <w:sectPr w:rsidR="000727F4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F25F" w14:textId="77777777" w:rsidR="000727F4" w:rsidRDefault="000727F4" w:rsidP="00650219">
      <w:r>
        <w:separator/>
      </w:r>
    </w:p>
  </w:endnote>
  <w:endnote w:type="continuationSeparator" w:id="0">
    <w:p w14:paraId="1DF6E07A" w14:textId="77777777" w:rsidR="000727F4" w:rsidRDefault="000727F4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98A7" w14:textId="77777777" w:rsidR="000727F4" w:rsidRDefault="000727F4" w:rsidP="00650219">
      <w:r>
        <w:separator/>
      </w:r>
    </w:p>
  </w:footnote>
  <w:footnote w:type="continuationSeparator" w:id="0">
    <w:p w14:paraId="1EAD3C08" w14:textId="77777777" w:rsidR="000727F4" w:rsidRDefault="000727F4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1A6601"/>
    <w:multiLevelType w:val="hybridMultilevel"/>
    <w:tmpl w:val="0E729518"/>
    <w:lvl w:ilvl="0" w:tplc="22D46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4"/>
    <w:rsid w:val="000727F4"/>
    <w:rsid w:val="00096D7E"/>
    <w:rsid w:val="001D6086"/>
    <w:rsid w:val="0028533C"/>
    <w:rsid w:val="003070F4"/>
    <w:rsid w:val="00405555"/>
    <w:rsid w:val="004323AE"/>
    <w:rsid w:val="004E108E"/>
    <w:rsid w:val="005D6654"/>
    <w:rsid w:val="00645252"/>
    <w:rsid w:val="00650219"/>
    <w:rsid w:val="006D3D74"/>
    <w:rsid w:val="0083569A"/>
    <w:rsid w:val="009745EC"/>
    <w:rsid w:val="00A9204E"/>
    <w:rsid w:val="00D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7CC9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javiera@iclou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\AppData\Local\Microsoft\Office\16.0\DTS\es-ES%7b4A809391-7ED3-40B5-BC17-F8DB9AB3CCE9%7d\%7bA98E085D-9248-4B05-A0B1-C0EBF98EB7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{A98E085D-9248-4B05-A0B1-C0EBF98EB7E4}tf02786999_win32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2021-09-09T21:42:00Z</dcterms:created>
  <dcterms:modified xsi:type="dcterms:W3CDTF">2021-09-09T21:42:00Z</dcterms:modified>
</cp:coreProperties>
</file>