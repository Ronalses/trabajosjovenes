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documentskn-mlj4fontsize"/>
        <w:tblW w:w="0" w:type="auto"/>
        <w:tblCellSpacing w:w="0" w:type="dxa"/>
        <w:tblLayout w:type="fixed"/>
        <w:tblCellMar>
          <w:left w:w="0" w:type="dxa"/>
          <w:right w:w="0" w:type="dxa"/>
        </w:tblCellMar>
        <w:tblLook w:val="05E0" w:firstRow="1" w:lastRow="1" w:firstColumn="1" w:lastColumn="1" w:noHBand="0" w:noVBand="1"/>
      </w:tblPr>
      <w:tblGrid>
        <w:gridCol w:w="4480"/>
        <w:gridCol w:w="7426"/>
      </w:tblGrid>
      <w:tr w:rsidR="00621C92">
        <w:trPr>
          <w:trHeight w:val="16198"/>
          <w:tblCellSpacing w:w="0" w:type="dxa"/>
        </w:trPr>
        <w:tc>
          <w:tcPr>
            <w:tcW w:w="4480" w:type="dxa"/>
            <w:shd w:val="clear" w:color="auto" w:fill="C3D8DF"/>
            <w:tcMar>
              <w:top w:w="0" w:type="dxa"/>
              <w:left w:w="0" w:type="dxa"/>
              <w:bottom w:w="600" w:type="dxa"/>
              <w:right w:w="0" w:type="dxa"/>
            </w:tcMar>
            <w:hideMark/>
          </w:tcPr>
          <w:tbl>
            <w:tblPr>
              <w:tblStyle w:val="divdocumentleft-table"/>
              <w:tblW w:w="4480" w:type="dxa"/>
              <w:tblCellSpacing w:w="0" w:type="dxa"/>
              <w:tblLayout w:type="fixed"/>
              <w:tblCellMar>
                <w:left w:w="0" w:type="dxa"/>
                <w:right w:w="0" w:type="dxa"/>
              </w:tblCellMar>
              <w:tblLook w:val="05E0" w:firstRow="1" w:lastRow="1" w:firstColumn="1" w:lastColumn="1" w:noHBand="0" w:noVBand="1"/>
            </w:tblPr>
            <w:tblGrid>
              <w:gridCol w:w="4480"/>
            </w:tblGrid>
            <w:tr w:rsidR="00621C92">
              <w:trPr>
                <w:trHeight w:hRule="exact" w:val="4480"/>
                <w:tblCellSpacing w:w="0" w:type="dxa"/>
              </w:trPr>
              <w:tc>
                <w:tcPr>
                  <w:tcW w:w="4480" w:type="dxa"/>
                  <w:shd w:val="clear" w:color="auto" w:fill="C3D8DF"/>
                  <w:tcMar>
                    <w:top w:w="600" w:type="dxa"/>
                    <w:left w:w="0" w:type="dxa"/>
                    <w:bottom w:w="0" w:type="dxa"/>
                    <w:right w:w="0" w:type="dxa"/>
                  </w:tcMar>
                  <w:hideMark/>
                </w:tcPr>
                <w:p w:rsidR="00621C92" w:rsidRDefault="00733851">
                  <w:pPr>
                    <w:pStyle w:val="div"/>
                    <w:ind w:left="700" w:right="400"/>
                    <w:rPr>
                      <w:rStyle w:val="documentskn-mlj4left-box"/>
                      <w:rFonts w:ascii="Blinker" w:eastAsia="Blinker" w:hAnsi="Blinker" w:cs="Blinker"/>
                      <w:color w:val="000000"/>
                      <w:sz w:val="20"/>
                      <w:szCs w:val="20"/>
                      <w:shd w:val="clear" w:color="auto" w:fill="auto"/>
                    </w:rPr>
                  </w:pPr>
                  <w:r>
                    <w:rPr>
                      <w:noProof/>
                      <w:lang w:val="es-CL" w:eastAsia="es-CL"/>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-381000</wp:posOffset>
                            </wp:positionV>
                            <wp:extent cx="2857500" cy="2844800"/>
                            <wp:effectExtent l="0" t="1270" r="0" b="19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2844800"/>
                                    </a:xfrm>
                                    <a:prstGeom prst="rtTriangle">
                                      <a:avLst/>
                                    </a:prstGeom>
                                    <a:solidFill>
                                      <a:srgbClr val="10657E"/>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39B7140" id="_x0000_t6" coordsize="21600,21600" o:spt="6" path="m,l,21600r21600,xe">
                            <v:stroke joinstyle="miter"/>
                            <v:path gradientshapeok="t" o:connecttype="custom" o:connectlocs="0,0;0,10800;0,21600;10800,21600;21600,21600;10800,10800" textboxrect="1800,12600,12600,19800"/>
                          </v:shapetype>
                          <v:shape id="AutoShape 2" o:spid="_x0000_s1026" type="#_x0000_t6" style="position:absolute;margin-left:0;margin-top:-30pt;width:225pt;height:22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" fillcolor="#10657e" stroked="f"/>
                        </w:pict>
                      </mc:Fallback>
                    </mc:AlternateContent>
                  </w:r>
                  <w:r w:rsidR="00724BD2">
                    <w:rPr>
                      <w:rStyle w:val="documentskn-mlj4left-box"/>
                      <w:rFonts w:ascii="Blinker" w:eastAsia="Blinker" w:hAnsi="Blinker" w:cs="Blinker"/>
                      <w:noProof/>
                      <w:color w:val="000000"/>
                      <w:sz w:val="20"/>
                      <w:szCs w:val="20"/>
                      <w:shd w:val="clear" w:color="auto" w:fill="auto"/>
                      <w:lang w:val="es-CL" w:eastAsia="es-CL"/>
                    </w:rPr>
                    <w:drawing>
                      <wp:anchor distT="0" distB="0" distL="114300" distR="114300" simplePos="0" relativeHeight="251659264" behindDoc="0" locked="0" layoutInCell="1" allowOverlap="1">
                        <wp:simplePos x="0" y="0"/>
                        <wp:positionH relativeFrom="column">
                          <wp:posOffset>393700</wp:posOffset>
                        </wp:positionH>
                        <wp:positionV relativeFrom="paragraph">
                          <wp:posOffset>0</wp:posOffset>
                        </wp:positionV>
                        <wp:extent cx="2146300" cy="2146300"/>
                        <wp:effectExtent l="0" t="0" r="0" b="0"/>
                        <wp:wrapNone/>
                        <wp:docPr id="100002" name="Imagen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7"/>
                                <a:stretch>
                                  <a:fillRect/>
                                </a:stretch>
                              </pic:blipFill>
                              <pic:spPr>
                                <a:xfrm>
                                  <a:off x="0" y="0"/>
                                  <a:ext cx="2146300" cy="2146300"/>
                                </a:xfrm>
                                <a:prstGeom prst="rect">
                                  <a:avLst/>
                                </a:prstGeom>
                                <a:ln>
                                  <a:noFill/>
                                </a:ln>
                              </pic:spPr>
                            </pic:pic>
                          </a:graphicData>
                        </a:graphic>
                      </wp:anchor>
                    </w:drawing>
                  </w:r>
                </w:p>
                <w:p w:rsidR="00621C92" w:rsidRDefault="00621C92">
                  <w:pPr>
                    <w:pStyle w:val="documentskn-mlj4left-boxParagraph"/>
                    <w:shd w:val="clear" w:color="auto" w:fill="auto"/>
                    <w:rPr>
                      <w:rStyle w:val="documentskn-mlj4left-box"/>
                      <w:rFonts w:ascii="Blinker" w:eastAsia="Blinker" w:hAnsi="Blinker" w:cs="Blinker"/>
                      <w:color w:val="000000"/>
                      <w:sz w:val="20"/>
                      <w:szCs w:val="20"/>
                      <w:shd w:val="clear" w:color="auto" w:fill="auto"/>
                    </w:rPr>
                  </w:pPr>
                </w:p>
              </w:tc>
            </w:tr>
            <w:tr w:rsidR="00621C92">
              <w:trPr>
                <w:tblCellSpacing w:w="0" w:type="dxa"/>
              </w:trPr>
              <w:tc>
                <w:tcPr>
                  <w:tcW w:w="4480" w:type="dxa"/>
                  <w:shd w:val="clear" w:color="auto" w:fill="C3D8DF"/>
                  <w:tcMar>
                    <w:top w:w="600" w:type="dxa"/>
                    <w:left w:w="0" w:type="dxa"/>
                    <w:bottom w:w="0" w:type="dxa"/>
                    <w:right w:w="0" w:type="dxa"/>
                  </w:tcMar>
                  <w:hideMark/>
                </w:tcPr>
                <w:p w:rsidR="00621C92" w:rsidRDefault="00724BD2">
                  <w:pPr>
                    <w:pStyle w:val="documentskn-mlj4asposemlcleftbottomcellsectionsectiontitle"/>
                    <w:pBdr>
                      <w:top w:val="single" w:sz="8" w:space="0" w:color="000000"/>
                    </w:pBdr>
                    <w:spacing w:after="100" w:line="340" w:lineRule="atLeast"/>
                    <w:ind w:left="600" w:right="600"/>
                    <w:rPr>
                      <w:rStyle w:val="documentskn-mlj4left-box"/>
                      <w:rFonts w:ascii="Blinker" w:eastAsia="Blinker" w:hAnsi="Blinker" w:cs="Blinker"/>
                      <w:b/>
                      <w:bCs/>
                      <w:caps/>
                      <w:color w:val="000000"/>
                      <w:spacing w:val="10"/>
                      <w:sz w:val="28"/>
                      <w:szCs w:val="28"/>
                      <w:shd w:val="clear" w:color="auto" w:fill="auto"/>
                    </w:rPr>
                  </w:pPr>
                  <w:r>
                    <w:rPr>
                      <w:rStyle w:val="documentskn-mlj4left-box"/>
                      <w:rFonts w:ascii="Blinker" w:eastAsia="Blinker" w:hAnsi="Blinker" w:cs="Blinker"/>
                      <w:b/>
                      <w:bCs/>
                      <w:caps/>
                      <w:color w:val="000000"/>
                      <w:spacing w:val="10"/>
                      <w:sz w:val="28"/>
                      <w:szCs w:val="28"/>
                      <w:shd w:val="clear" w:color="auto" w:fill="auto"/>
                    </w:rPr>
                    <w:t>Contacto</w:t>
                  </w:r>
                </w:p>
                <w:tbl>
                  <w:tblPr>
                    <w:tblStyle w:val="addresstable"/>
                    <w:tblW w:w="0" w:type="auto"/>
                    <w:tblCellSpacing w:w="0" w:type="dxa"/>
                    <w:tblLayout w:type="fixed"/>
                    <w:tblCellMar>
                      <w:left w:w="0" w:type="dxa"/>
                      <w:right w:w="0" w:type="dxa"/>
                    </w:tblCellMar>
                    <w:tblLook w:val="05E0" w:firstRow="1" w:lastRow="1" w:firstColumn="1" w:lastColumn="1" w:noHBand="0" w:noVBand="1"/>
                  </w:tblPr>
                  <w:tblGrid>
                    <w:gridCol w:w="600"/>
                    <w:gridCol w:w="440"/>
                    <w:gridCol w:w="3120"/>
                    <w:gridCol w:w="600"/>
                  </w:tblGrid>
                  <w:tr w:rsidR="00621C92">
                    <w:trPr>
                      <w:tblCellSpacing w:w="0" w:type="dxa"/>
                    </w:trPr>
                    <w:tc>
                      <w:tcPr>
                        <w:tcW w:w="600" w:type="dxa"/>
                        <w:tcMar>
                          <w:top w:w="0" w:type="dxa"/>
                          <w:left w:w="0" w:type="dxa"/>
                          <w:bottom w:w="0" w:type="dxa"/>
                          <w:right w:w="0" w:type="dxa"/>
                        </w:tcMar>
                        <w:vAlign w:val="bottom"/>
                        <w:hideMark/>
                      </w:tcPr>
                      <w:p w:rsidR="00621C92" w:rsidRDefault="00621C92">
                        <w:pPr>
                          <w:rPr>
                            <w:rStyle w:val="documentskn-mlj4left-box"/>
                            <w:rFonts w:ascii="Blinker" w:eastAsia="Blinker" w:hAnsi="Blinker" w:cs="Blinker"/>
                            <w:color w:val="000000"/>
                            <w:sz w:val="20"/>
                            <w:szCs w:val="20"/>
                            <w:shd w:val="clear" w:color="auto" w:fill="auto"/>
                          </w:rPr>
                        </w:pPr>
                      </w:p>
                    </w:tc>
                    <w:tc>
                      <w:tcPr>
                        <w:tcW w:w="440" w:type="dxa"/>
                        <w:tcMar>
                          <w:top w:w="0" w:type="dxa"/>
                          <w:left w:w="0" w:type="dxa"/>
                          <w:bottom w:w="200" w:type="dxa"/>
                          <w:right w:w="0" w:type="dxa"/>
                        </w:tcMar>
                        <w:hideMark/>
                      </w:tcPr>
                      <w:p w:rsidR="00621C92" w:rsidRDefault="00724BD2">
                        <w:pPr>
                          <w:rPr>
                            <w:rStyle w:val="emptyaddresscell"/>
                            <w:rFonts w:ascii="Blinker" w:eastAsia="Blinker" w:hAnsi="Blinker" w:cs="Blinker"/>
                            <w:color w:val="000000"/>
                            <w:sz w:val="20"/>
                            <w:szCs w:val="20"/>
                          </w:rPr>
                        </w:pPr>
                        <w:r>
                          <w:rPr>
                            <w:rStyle w:val="documentskn-mlj4iconRowiconSvg"/>
                            <w:rFonts w:ascii="Blinker" w:eastAsia="Blinker" w:hAnsi="Blinker" w:cs="Blinker"/>
                            <w:noProof/>
                            <w:color w:val="000000"/>
                            <w:sz w:val="20"/>
                            <w:szCs w:val="20"/>
                            <w:lang w:val="es-CL" w:eastAsia="es-CL"/>
                          </w:rPr>
                          <w:drawing>
                            <wp:inline distT="0" distB="0" distL="0" distR="0">
                              <wp:extent cx="180975" cy="180975"/>
                              <wp:effectExtent l="0" t="0" r="0" b="0"/>
                              <wp:docPr id="100004" name="Imagen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8"/>
                                      <a:stretch>
                                        <a:fillRect/>
                                      </a:stretch>
                                    </pic:blipFill>
                                    <pic:spPr>
                                      <a:xfrm>
                                        <a:off x="0" y="0"/>
                                        <a:ext cx="180975" cy="180975"/>
                                      </a:xfrm>
                                      <a:prstGeom prst="rect">
                                        <a:avLst/>
                                      </a:prstGeom>
                                      <a:ln>
                                        <a:noFill/>
                                      </a:ln>
                                    </pic:spPr>
                                  </pic:pic>
                                </a:graphicData>
                              </a:graphic>
                            </wp:inline>
                          </w:drawing>
                        </w:r>
                      </w:p>
                    </w:tc>
                    <w:tc>
                      <w:tcPr>
                        <w:tcW w:w="3120" w:type="dxa"/>
                        <w:tcMar>
                          <w:top w:w="0" w:type="dxa"/>
                          <w:left w:w="0" w:type="dxa"/>
                          <w:bottom w:w="200" w:type="dxa"/>
                          <w:right w:w="0" w:type="dxa"/>
                        </w:tcMar>
                        <w:vAlign w:val="bottom"/>
                        <w:hideMark/>
                      </w:tcPr>
                      <w:p w:rsidR="00621C92" w:rsidRDefault="00724BD2">
                        <w:pPr>
                          <w:pStyle w:val="documentskn-mlj4MESzipprefix"/>
                          <w:rPr>
                            <w:rStyle w:val="documentskn-mlj4iconRowicoTxt"/>
                            <w:rFonts w:ascii="Blinker" w:eastAsia="Blinker" w:hAnsi="Blinker" w:cs="Blinker"/>
                            <w:color w:val="000000"/>
                            <w:sz w:val="20"/>
                            <w:szCs w:val="20"/>
                          </w:rPr>
                        </w:pPr>
                        <w:proofErr w:type="spellStart"/>
                        <w:r>
                          <w:rPr>
                            <w:rStyle w:val="span"/>
                            <w:rFonts w:ascii="Blinker" w:eastAsia="Blinker" w:hAnsi="Blinker" w:cs="Blinker"/>
                            <w:color w:val="000000"/>
                            <w:sz w:val="20"/>
                            <w:szCs w:val="20"/>
                          </w:rPr>
                          <w:t>Manquehue</w:t>
                        </w:r>
                        <w:proofErr w:type="spellEnd"/>
                        <w:r>
                          <w:rPr>
                            <w:rStyle w:val="span"/>
                            <w:rFonts w:ascii="Blinker" w:eastAsia="Blinker" w:hAnsi="Blinker" w:cs="Blinker"/>
                            <w:color w:val="000000"/>
                            <w:sz w:val="20"/>
                            <w:szCs w:val="20"/>
                          </w:rPr>
                          <w:t xml:space="preserve"> Sur</w:t>
                        </w:r>
                        <w:r>
                          <w:rPr>
                            <w:rStyle w:val="documentskn-mlj4iconRowicoTxt"/>
                            <w:rFonts w:ascii="Blinker" w:eastAsia="Blinker" w:hAnsi="Blinker" w:cs="Blinker"/>
                            <w:color w:val="000000"/>
                            <w:sz w:val="20"/>
                            <w:szCs w:val="20"/>
                          </w:rPr>
                          <w:t xml:space="preserve"> </w:t>
                        </w:r>
                        <w:r w:rsidR="00DC49E2">
                          <w:rPr>
                            <w:rStyle w:val="documentskn-mlj4iconRowicoTxt"/>
                            <w:rFonts w:ascii="Blinker" w:eastAsia="Blinker" w:hAnsi="Blinker" w:cs="Blinker"/>
                            <w:color w:val="000000"/>
                            <w:sz w:val="20"/>
                            <w:szCs w:val="20"/>
                          </w:rPr>
                          <w:t xml:space="preserve">1071, Las </w:t>
                        </w:r>
                        <w:proofErr w:type="spellStart"/>
                        <w:r w:rsidR="00DC49E2">
                          <w:rPr>
                            <w:rStyle w:val="documentskn-mlj4iconRowicoTxt"/>
                            <w:rFonts w:ascii="Blinker" w:eastAsia="Blinker" w:hAnsi="Blinker" w:cs="Blinker"/>
                            <w:color w:val="000000"/>
                            <w:sz w:val="20"/>
                            <w:szCs w:val="20"/>
                          </w:rPr>
                          <w:t>Condes</w:t>
                        </w:r>
                        <w:proofErr w:type="spellEnd"/>
                      </w:p>
                    </w:tc>
                    <w:tc>
                      <w:tcPr>
                        <w:tcW w:w="600" w:type="dxa"/>
                        <w:tcMar>
                          <w:top w:w="0" w:type="dxa"/>
                          <w:left w:w="0" w:type="dxa"/>
                          <w:bottom w:w="0" w:type="dxa"/>
                          <w:right w:w="0" w:type="dxa"/>
                        </w:tcMar>
                        <w:vAlign w:val="bottom"/>
                        <w:hideMark/>
                      </w:tcPr>
                      <w:p w:rsidR="00621C92" w:rsidRDefault="00621C92">
                        <w:pPr>
                          <w:pStyle w:val="emptyaddresscellParagraph"/>
                          <w:rPr>
                            <w:rStyle w:val="emptyaddresscell"/>
                            <w:rFonts w:ascii="Blinker" w:eastAsia="Blinker" w:hAnsi="Blinker" w:cs="Blinker"/>
                            <w:color w:val="000000"/>
                            <w:sz w:val="20"/>
                            <w:szCs w:val="20"/>
                          </w:rPr>
                        </w:pPr>
                      </w:p>
                    </w:tc>
                  </w:tr>
                  <w:tr w:rsidR="00621C92">
                    <w:trPr>
                      <w:tblCellSpacing w:w="0" w:type="dxa"/>
                    </w:trPr>
                    <w:tc>
                      <w:tcPr>
                        <w:tcW w:w="600" w:type="dxa"/>
                        <w:tcMar>
                          <w:top w:w="0" w:type="dxa"/>
                          <w:left w:w="0" w:type="dxa"/>
                          <w:bottom w:w="0" w:type="dxa"/>
                          <w:right w:w="0" w:type="dxa"/>
                        </w:tcMar>
                        <w:vAlign w:val="bottom"/>
                        <w:hideMark/>
                      </w:tcPr>
                      <w:p w:rsidR="00621C92" w:rsidRDefault="00621C92">
                        <w:pPr>
                          <w:pStyle w:val="emptyaddresscellParagraph"/>
                          <w:rPr>
                            <w:rStyle w:val="emptyaddresscell"/>
                            <w:rFonts w:ascii="Blinker" w:eastAsia="Blinker" w:hAnsi="Blinker" w:cs="Blinker"/>
                            <w:color w:val="000000"/>
                            <w:sz w:val="20"/>
                            <w:szCs w:val="20"/>
                          </w:rPr>
                        </w:pPr>
                      </w:p>
                    </w:tc>
                    <w:tc>
                      <w:tcPr>
                        <w:tcW w:w="440" w:type="dxa"/>
                        <w:tcMar>
                          <w:top w:w="0" w:type="dxa"/>
                          <w:left w:w="0" w:type="dxa"/>
                          <w:bottom w:w="200" w:type="dxa"/>
                          <w:right w:w="0" w:type="dxa"/>
                        </w:tcMar>
                        <w:hideMark/>
                      </w:tcPr>
                      <w:p w:rsidR="00621C92" w:rsidRDefault="00724BD2">
                        <w:pPr>
                          <w:pStyle w:val="emptyaddresscellParagraph"/>
                          <w:rPr>
                            <w:rStyle w:val="emptyaddresscell"/>
                            <w:rFonts w:ascii="Blinker" w:eastAsia="Blinker" w:hAnsi="Blinker" w:cs="Blinker"/>
                            <w:color w:val="000000"/>
                            <w:sz w:val="20"/>
                            <w:szCs w:val="20"/>
                          </w:rPr>
                        </w:pPr>
                        <w:r>
                          <w:rPr>
                            <w:rStyle w:val="documentskn-mlj4iconRowiconSvg"/>
                            <w:rFonts w:ascii="Blinker" w:eastAsia="Blinker" w:hAnsi="Blinker" w:cs="Blinker"/>
                            <w:noProof/>
                            <w:color w:val="000000"/>
                            <w:sz w:val="20"/>
                            <w:szCs w:val="20"/>
                            <w:lang w:val="es-CL" w:eastAsia="es-CL"/>
                          </w:rPr>
                          <w:drawing>
                            <wp:inline distT="0" distB="0" distL="0" distR="0">
                              <wp:extent cx="180975" cy="180975"/>
                              <wp:effectExtent l="0" t="0" r="0" b="0"/>
                              <wp:docPr id="100006" name="Imagen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9"/>
                                      <a:stretch>
                                        <a:fillRect/>
                                      </a:stretch>
                                    </pic:blipFill>
                                    <pic:spPr>
                                      <a:xfrm>
                                        <a:off x="0" y="0"/>
                                        <a:ext cx="180975" cy="180975"/>
                                      </a:xfrm>
                                      <a:prstGeom prst="rect">
                                        <a:avLst/>
                                      </a:prstGeom>
                                      <a:ln>
                                        <a:noFill/>
                                      </a:ln>
                                    </pic:spPr>
                                  </pic:pic>
                                </a:graphicData>
                              </a:graphic>
                            </wp:inline>
                          </w:drawing>
                        </w:r>
                      </w:p>
                    </w:tc>
                    <w:tc>
                      <w:tcPr>
                        <w:tcW w:w="3120" w:type="dxa"/>
                        <w:tcMar>
                          <w:top w:w="0" w:type="dxa"/>
                          <w:left w:w="0" w:type="dxa"/>
                          <w:bottom w:w="200" w:type="dxa"/>
                          <w:right w:w="0" w:type="dxa"/>
                        </w:tcMar>
                        <w:vAlign w:val="bottom"/>
                        <w:hideMark/>
                      </w:tcPr>
                      <w:p w:rsidR="00621C92" w:rsidRDefault="00724BD2">
                        <w:pPr>
                          <w:pStyle w:val="emptyaddresscellParagraph"/>
                          <w:rPr>
                            <w:rStyle w:val="documentskn-mlj4iconRowiconSvg"/>
                            <w:rFonts w:ascii="Blinker" w:eastAsia="Blinker" w:hAnsi="Blinker" w:cs="Blinker"/>
                            <w:color w:val="000000"/>
                            <w:sz w:val="20"/>
                            <w:szCs w:val="20"/>
                          </w:rPr>
                        </w:pPr>
                        <w:r>
                          <w:rPr>
                            <w:rStyle w:val="span"/>
                            <w:rFonts w:ascii="Blinker" w:eastAsia="Blinker" w:hAnsi="Blinker" w:cs="Blinker"/>
                            <w:color w:val="000000"/>
                            <w:sz w:val="20"/>
                            <w:szCs w:val="20"/>
                          </w:rPr>
                          <w:t>+56964961566</w:t>
                        </w:r>
                        <w:r>
                          <w:rPr>
                            <w:rStyle w:val="documentskn-mlj4iconRowicoTxt"/>
                            <w:rFonts w:ascii="Blinker" w:eastAsia="Blinker" w:hAnsi="Blinker" w:cs="Blinker"/>
                            <w:color w:val="000000"/>
                            <w:sz w:val="20"/>
                            <w:szCs w:val="20"/>
                          </w:rPr>
                          <w:t xml:space="preserve"> </w:t>
                        </w:r>
                      </w:p>
                    </w:tc>
                    <w:tc>
                      <w:tcPr>
                        <w:tcW w:w="600" w:type="dxa"/>
                        <w:tcMar>
                          <w:top w:w="0" w:type="dxa"/>
                          <w:left w:w="0" w:type="dxa"/>
                          <w:bottom w:w="0" w:type="dxa"/>
                          <w:right w:w="0" w:type="dxa"/>
                        </w:tcMar>
                        <w:vAlign w:val="bottom"/>
                        <w:hideMark/>
                      </w:tcPr>
                      <w:p w:rsidR="00621C92" w:rsidRDefault="00621C92">
                        <w:pPr>
                          <w:pStyle w:val="emptyaddresscellParagraph"/>
                          <w:rPr>
                            <w:rStyle w:val="documentskn-mlj4iconRowicoTxt"/>
                            <w:rFonts w:ascii="Blinker" w:eastAsia="Blinker" w:hAnsi="Blinker" w:cs="Blinker"/>
                            <w:color w:val="000000"/>
                            <w:sz w:val="20"/>
                            <w:szCs w:val="20"/>
                          </w:rPr>
                        </w:pPr>
                      </w:p>
                    </w:tc>
                  </w:tr>
                  <w:tr w:rsidR="00621C92">
                    <w:trPr>
                      <w:tblCellSpacing w:w="0" w:type="dxa"/>
                    </w:trPr>
                    <w:tc>
                      <w:tcPr>
                        <w:tcW w:w="600" w:type="dxa"/>
                        <w:tcMar>
                          <w:top w:w="0" w:type="dxa"/>
                          <w:left w:w="0" w:type="dxa"/>
                          <w:bottom w:w="0" w:type="dxa"/>
                          <w:right w:w="0" w:type="dxa"/>
                        </w:tcMar>
                        <w:vAlign w:val="bottom"/>
                        <w:hideMark/>
                      </w:tcPr>
                      <w:p w:rsidR="00621C92" w:rsidRDefault="00621C92">
                        <w:pPr>
                          <w:pStyle w:val="emptyaddresscellParagraph"/>
                          <w:rPr>
                            <w:rStyle w:val="emptyaddresscell"/>
                            <w:rFonts w:ascii="Blinker" w:eastAsia="Blinker" w:hAnsi="Blinker" w:cs="Blinker"/>
                            <w:color w:val="000000"/>
                            <w:sz w:val="20"/>
                            <w:szCs w:val="20"/>
                          </w:rPr>
                        </w:pPr>
                      </w:p>
                    </w:tc>
                    <w:tc>
                      <w:tcPr>
                        <w:tcW w:w="440" w:type="dxa"/>
                        <w:tcMar>
                          <w:top w:w="0" w:type="dxa"/>
                          <w:left w:w="0" w:type="dxa"/>
                          <w:bottom w:w="0" w:type="dxa"/>
                          <w:right w:w="0" w:type="dxa"/>
                        </w:tcMar>
                        <w:hideMark/>
                      </w:tcPr>
                      <w:p w:rsidR="00621C92" w:rsidRDefault="00724BD2">
                        <w:pPr>
                          <w:pStyle w:val="emptyaddresscellParagraph"/>
                          <w:rPr>
                            <w:rStyle w:val="emptyaddresscell"/>
                            <w:rFonts w:ascii="Blinker" w:eastAsia="Blinker" w:hAnsi="Blinker" w:cs="Blinker"/>
                            <w:color w:val="000000"/>
                            <w:sz w:val="20"/>
                            <w:szCs w:val="20"/>
                          </w:rPr>
                        </w:pPr>
                        <w:r>
                          <w:rPr>
                            <w:rStyle w:val="documentskn-mlj4iconRownth-last-child1iconSvg"/>
                            <w:rFonts w:ascii="Blinker" w:eastAsia="Blinker" w:hAnsi="Blinker" w:cs="Blinker"/>
                            <w:noProof/>
                            <w:color w:val="000000"/>
                            <w:sz w:val="20"/>
                            <w:szCs w:val="20"/>
                            <w:lang w:val="es-CL" w:eastAsia="es-CL"/>
                          </w:rPr>
                          <w:drawing>
                            <wp:inline distT="0" distB="0" distL="0" distR="0">
                              <wp:extent cx="180975" cy="180975"/>
                              <wp:effectExtent l="0" t="0" r="0" b="0"/>
                              <wp:docPr id="100008" name="Imagen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0"/>
                                      <a:stretch>
                                        <a:fillRect/>
                                      </a:stretch>
                                    </pic:blipFill>
                                    <pic:spPr>
                                      <a:xfrm>
                                        <a:off x="0" y="0"/>
                                        <a:ext cx="180975" cy="180975"/>
                                      </a:xfrm>
                                      <a:prstGeom prst="rect">
                                        <a:avLst/>
                                      </a:prstGeom>
                                      <a:ln>
                                        <a:noFill/>
                                      </a:ln>
                                    </pic:spPr>
                                  </pic:pic>
                                </a:graphicData>
                              </a:graphic>
                            </wp:inline>
                          </w:drawing>
                        </w:r>
                      </w:p>
                    </w:tc>
                    <w:tc>
                      <w:tcPr>
                        <w:tcW w:w="3120" w:type="dxa"/>
                        <w:tcMar>
                          <w:top w:w="0" w:type="dxa"/>
                          <w:left w:w="0" w:type="dxa"/>
                          <w:bottom w:w="0" w:type="dxa"/>
                          <w:right w:w="0" w:type="dxa"/>
                        </w:tcMar>
                        <w:vAlign w:val="bottom"/>
                        <w:hideMark/>
                      </w:tcPr>
                      <w:p w:rsidR="00621C92" w:rsidRDefault="00E314A8">
                        <w:pPr>
                          <w:pStyle w:val="emptyaddresscellParagraph"/>
                          <w:rPr>
                            <w:rStyle w:val="span"/>
                            <w:rFonts w:ascii="Blinker" w:eastAsia="Blinker" w:hAnsi="Blinker" w:cs="Blinker"/>
                            <w:color w:val="000000"/>
                            <w:sz w:val="20"/>
                            <w:szCs w:val="20"/>
                          </w:rPr>
                        </w:pPr>
                        <w:hyperlink r:id="rId11" w:history="1">
                          <w:r w:rsidR="00067F88" w:rsidRPr="00F51D50">
                            <w:rPr>
                              <w:rStyle w:val="Hipervnculo"/>
                              <w:rFonts w:ascii="Blinker" w:eastAsia="Blinker" w:hAnsi="Blinker" w:cs="Blinker"/>
                              <w:sz w:val="20"/>
                              <w:szCs w:val="20"/>
                            </w:rPr>
                            <w:t>elisaalabbe@gmail.com</w:t>
                          </w:r>
                        </w:hyperlink>
                      </w:p>
                      <w:p w:rsidR="00067F88" w:rsidRDefault="00067F88">
                        <w:pPr>
                          <w:pStyle w:val="emptyaddresscellParagraph"/>
                          <w:rPr>
                            <w:rStyle w:val="documentskn-mlj4iconRownth-last-child1iconSvg"/>
                            <w:rFonts w:ascii="Blinker" w:eastAsia="Blinker" w:hAnsi="Blinker" w:cs="Blinker"/>
                            <w:color w:val="000000"/>
                            <w:sz w:val="20"/>
                            <w:szCs w:val="20"/>
                          </w:rPr>
                        </w:pPr>
                      </w:p>
                    </w:tc>
                    <w:tc>
                      <w:tcPr>
                        <w:tcW w:w="600" w:type="dxa"/>
                        <w:tcMar>
                          <w:top w:w="0" w:type="dxa"/>
                          <w:left w:w="0" w:type="dxa"/>
                          <w:bottom w:w="0" w:type="dxa"/>
                          <w:right w:w="0" w:type="dxa"/>
                        </w:tcMar>
                        <w:vAlign w:val="bottom"/>
                        <w:hideMark/>
                      </w:tcPr>
                      <w:p w:rsidR="00621C92" w:rsidRDefault="00621C92">
                        <w:pPr>
                          <w:pStyle w:val="emptyaddresscellParagraph"/>
                          <w:rPr>
                            <w:rStyle w:val="span"/>
                            <w:rFonts w:ascii="Blinker" w:eastAsia="Blinker" w:hAnsi="Blinker" w:cs="Blinker"/>
                            <w:color w:val="000000"/>
                            <w:sz w:val="20"/>
                            <w:szCs w:val="20"/>
                          </w:rPr>
                        </w:pPr>
                      </w:p>
                    </w:tc>
                  </w:tr>
                </w:tbl>
                <w:p w:rsidR="00621C92" w:rsidRDefault="00724BD2">
                  <w:pPr>
                    <w:pStyle w:val="documentskn-mlj4sectionemptyscspdiv"/>
                    <w:ind w:left="600" w:right="600"/>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 </w:t>
                  </w:r>
                </w:p>
                <w:p w:rsidR="00621C92" w:rsidRDefault="00724BD2">
                  <w:pPr>
                    <w:pStyle w:val="documentskn-mlj4asposemlcleftbottomcellsectionsectiontitle"/>
                    <w:pBdr>
                      <w:top w:val="single" w:sz="8" w:space="0" w:color="000000"/>
                    </w:pBdr>
                    <w:spacing w:after="100" w:line="340" w:lineRule="atLeast"/>
                    <w:ind w:left="600" w:right="600"/>
                    <w:rPr>
                      <w:rStyle w:val="documentskn-mlj4left-box"/>
                      <w:rFonts w:ascii="Blinker" w:eastAsia="Blinker" w:hAnsi="Blinker" w:cs="Blinker"/>
                      <w:b/>
                      <w:bCs/>
                      <w:caps/>
                      <w:color w:val="000000"/>
                      <w:spacing w:val="10"/>
                      <w:sz w:val="28"/>
                      <w:szCs w:val="28"/>
                      <w:shd w:val="clear" w:color="auto" w:fill="auto"/>
                    </w:rPr>
                  </w:pPr>
                  <w:r>
                    <w:rPr>
                      <w:rStyle w:val="documentskn-mlj4left-box"/>
                      <w:rFonts w:ascii="Blinker" w:eastAsia="Blinker" w:hAnsi="Blinker" w:cs="Blinker"/>
                      <w:b/>
                      <w:bCs/>
                      <w:caps/>
                      <w:color w:val="000000"/>
                      <w:spacing w:val="10"/>
                      <w:sz w:val="28"/>
                      <w:szCs w:val="28"/>
                      <w:shd w:val="clear" w:color="auto" w:fill="auto"/>
                    </w:rPr>
                    <w:t>Aptitudes</w:t>
                  </w:r>
                </w:p>
                <w:p w:rsidR="00621C92" w:rsidRDefault="00724BD2">
                  <w:pPr>
                    <w:pStyle w:val="divdocumentulli"/>
                    <w:numPr>
                      <w:ilvl w:val="0"/>
                      <w:numId w:val="1"/>
                    </w:numPr>
                    <w:pBdr>
                      <w:left w:val="none" w:sz="0" w:space="0" w:color="auto"/>
                    </w:pBdr>
                    <w:spacing w:after="100"/>
                    <w:ind w:left="840" w:right="600" w:hanging="232"/>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 xml:space="preserve">Desarrollo del manejo de la energía, pudiendo concentrarme </w:t>
                  </w:r>
                  <w:proofErr w:type="gramStart"/>
                  <w:r>
                    <w:rPr>
                      <w:rStyle w:val="documentskn-mlj4left-box"/>
                      <w:rFonts w:ascii="Blinker" w:eastAsia="Blinker" w:hAnsi="Blinker" w:cs="Blinker"/>
                      <w:color w:val="000000"/>
                      <w:sz w:val="20"/>
                      <w:szCs w:val="20"/>
                      <w:shd w:val="clear" w:color="auto" w:fill="auto"/>
                    </w:rPr>
                    <w:t>durante</w:t>
                  </w:r>
                  <w:proofErr w:type="gramEnd"/>
                  <w:r>
                    <w:rPr>
                      <w:rStyle w:val="documentskn-mlj4left-box"/>
                      <w:rFonts w:ascii="Blinker" w:eastAsia="Blinker" w:hAnsi="Blinker" w:cs="Blinker"/>
                      <w:color w:val="000000"/>
                      <w:sz w:val="20"/>
                      <w:szCs w:val="20"/>
                      <w:shd w:val="clear" w:color="auto" w:fill="auto"/>
                    </w:rPr>
                    <w:t xml:space="preserve"> varias horas para realizar mis cometidos, sin experimentar un cansancio que no me permita hacerlo.</w:t>
                  </w:r>
                </w:p>
                <w:p w:rsidR="00621C92" w:rsidRDefault="00724BD2">
                  <w:pPr>
                    <w:pStyle w:val="divdocumentulli"/>
                    <w:numPr>
                      <w:ilvl w:val="0"/>
                      <w:numId w:val="1"/>
                    </w:numPr>
                    <w:spacing w:after="100"/>
                    <w:ind w:left="840" w:right="600" w:hanging="232"/>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 xml:space="preserve">Capacidad </w:t>
                  </w:r>
                  <w:r w:rsidR="00DC49E2">
                    <w:rPr>
                      <w:rStyle w:val="documentskn-mlj4left-box"/>
                      <w:rFonts w:ascii="Blinker" w:eastAsia="Blinker" w:hAnsi="Blinker" w:cs="Blinker"/>
                      <w:color w:val="000000"/>
                      <w:sz w:val="20"/>
                      <w:szCs w:val="20"/>
                      <w:shd w:val="clear" w:color="auto" w:fill="auto"/>
                    </w:rPr>
                    <w:t xml:space="preserve">y </w:t>
                  </w:r>
                  <w:proofErr w:type="spellStart"/>
                  <w:r w:rsidR="00DC49E2">
                    <w:rPr>
                      <w:rStyle w:val="documentskn-mlj4left-box"/>
                      <w:rFonts w:ascii="Blinker" w:eastAsia="Blinker" w:hAnsi="Blinker" w:cs="Blinker"/>
                      <w:color w:val="000000"/>
                      <w:sz w:val="20"/>
                      <w:szCs w:val="20"/>
                      <w:shd w:val="clear" w:color="auto" w:fill="auto"/>
                    </w:rPr>
                    <w:t>experiencia</w:t>
                  </w:r>
                  <w:proofErr w:type="spellEnd"/>
                  <w:r w:rsidR="00DC49E2">
                    <w:rPr>
                      <w:rStyle w:val="documentskn-mlj4left-box"/>
                      <w:rFonts w:ascii="Blinker" w:eastAsia="Blinker" w:hAnsi="Blinker" w:cs="Blinker"/>
                      <w:color w:val="000000"/>
                      <w:sz w:val="20"/>
                      <w:szCs w:val="20"/>
                      <w:shd w:val="clear" w:color="auto" w:fill="auto"/>
                    </w:rPr>
                    <w:t xml:space="preserve">, </w:t>
                  </w:r>
                  <w:proofErr w:type="spellStart"/>
                  <w:r w:rsidR="00DC49E2">
                    <w:rPr>
                      <w:rStyle w:val="documentskn-mlj4left-box"/>
                      <w:rFonts w:ascii="Blinker" w:eastAsia="Blinker" w:hAnsi="Blinker" w:cs="Blinker"/>
                      <w:color w:val="000000"/>
                      <w:sz w:val="20"/>
                      <w:szCs w:val="20"/>
                      <w:shd w:val="clear" w:color="auto" w:fill="auto"/>
                    </w:rPr>
                    <w:t>por</w:t>
                  </w:r>
                  <w:proofErr w:type="spellEnd"/>
                  <w:r w:rsidR="00DC49E2">
                    <w:rPr>
                      <w:rStyle w:val="documentskn-mlj4left-box"/>
                      <w:rFonts w:ascii="Blinker" w:eastAsia="Blinker" w:hAnsi="Blinker" w:cs="Blinker"/>
                      <w:color w:val="000000"/>
                      <w:sz w:val="20"/>
                      <w:szCs w:val="20"/>
                      <w:shd w:val="clear" w:color="auto" w:fill="auto"/>
                    </w:rPr>
                    <w:t xml:space="preserve"> mi Carrera </w:t>
                  </w:r>
                  <w:proofErr w:type="spellStart"/>
                  <w:r w:rsidR="00DC49E2">
                    <w:rPr>
                      <w:rStyle w:val="documentskn-mlj4left-box"/>
                      <w:rFonts w:ascii="Blinker" w:eastAsia="Blinker" w:hAnsi="Blinker" w:cs="Blinker"/>
                      <w:color w:val="000000"/>
                      <w:sz w:val="20"/>
                      <w:szCs w:val="20"/>
                      <w:shd w:val="clear" w:color="auto" w:fill="auto"/>
                    </w:rPr>
                    <w:t>universitaria</w:t>
                  </w:r>
                  <w:proofErr w:type="spellEnd"/>
                  <w:r w:rsidR="00DC49E2">
                    <w:rPr>
                      <w:rStyle w:val="documentskn-mlj4left-box"/>
                      <w:rFonts w:ascii="Blinker" w:eastAsia="Blinker" w:hAnsi="Blinker" w:cs="Blinker"/>
                      <w:color w:val="000000"/>
                      <w:sz w:val="20"/>
                      <w:szCs w:val="20"/>
                      <w:shd w:val="clear" w:color="auto" w:fill="auto"/>
                    </w:rPr>
                    <w:t xml:space="preserve">, para </w:t>
                  </w:r>
                  <w:proofErr w:type="spellStart"/>
                  <w:r w:rsidR="00DC49E2">
                    <w:rPr>
                      <w:rStyle w:val="documentskn-mlj4left-box"/>
                      <w:rFonts w:ascii="Blinker" w:eastAsia="Blinker" w:hAnsi="Blinker" w:cs="Blinker"/>
                      <w:color w:val="000000"/>
                      <w:sz w:val="20"/>
                      <w:szCs w:val="20"/>
                      <w:shd w:val="clear" w:color="auto" w:fill="auto"/>
                    </w:rPr>
                    <w:t>trabajar</w:t>
                  </w:r>
                  <w:proofErr w:type="spellEnd"/>
                  <w:r w:rsidR="00DC49E2">
                    <w:rPr>
                      <w:rStyle w:val="documentskn-mlj4left-box"/>
                      <w:rFonts w:ascii="Blinker" w:eastAsia="Blinker" w:hAnsi="Blinker" w:cs="Blinker"/>
                      <w:color w:val="000000"/>
                      <w:sz w:val="20"/>
                      <w:szCs w:val="20"/>
                      <w:shd w:val="clear" w:color="auto" w:fill="auto"/>
                    </w:rPr>
                    <w:t xml:space="preserve"> en </w:t>
                  </w:r>
                  <w:proofErr w:type="spellStart"/>
                  <w:r w:rsidR="00DC49E2">
                    <w:rPr>
                      <w:rStyle w:val="documentskn-mlj4left-box"/>
                      <w:rFonts w:ascii="Blinker" w:eastAsia="Blinker" w:hAnsi="Blinker" w:cs="Blinker"/>
                      <w:color w:val="000000"/>
                      <w:sz w:val="20"/>
                      <w:szCs w:val="20"/>
                      <w:shd w:val="clear" w:color="auto" w:fill="auto"/>
                    </w:rPr>
                    <w:t>equipo</w:t>
                  </w:r>
                  <w:proofErr w:type="spellEnd"/>
                  <w:r w:rsidR="00DC49E2">
                    <w:rPr>
                      <w:rStyle w:val="documentskn-mlj4left-box"/>
                      <w:rFonts w:ascii="Blinker" w:eastAsia="Blinker" w:hAnsi="Blinker" w:cs="Blinker"/>
                      <w:color w:val="000000"/>
                      <w:sz w:val="20"/>
                      <w:szCs w:val="20"/>
                      <w:shd w:val="clear" w:color="auto" w:fill="auto"/>
                    </w:rPr>
                    <w:t>.</w:t>
                  </w:r>
                </w:p>
                <w:p w:rsidR="00DC49E2" w:rsidRDefault="00DC49E2">
                  <w:pPr>
                    <w:pStyle w:val="divdocumentulli"/>
                    <w:numPr>
                      <w:ilvl w:val="0"/>
                      <w:numId w:val="1"/>
                    </w:numPr>
                    <w:spacing w:after="100"/>
                    <w:ind w:left="840" w:right="600" w:hanging="232"/>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 xml:space="preserve">Capacidad con la o </w:t>
                  </w:r>
                  <w:proofErr w:type="spellStart"/>
                  <w:r>
                    <w:rPr>
                      <w:rStyle w:val="documentskn-mlj4left-box"/>
                      <w:rFonts w:ascii="Blinker" w:eastAsia="Blinker" w:hAnsi="Blinker" w:cs="Blinker"/>
                      <w:color w:val="000000"/>
                      <w:sz w:val="20"/>
                      <w:szCs w:val="20"/>
                      <w:shd w:val="clear" w:color="auto" w:fill="auto"/>
                    </w:rPr>
                    <w:t>las</w:t>
                  </w:r>
                  <w:proofErr w:type="spellEnd"/>
                  <w:r>
                    <w:rPr>
                      <w:rStyle w:val="documentskn-mlj4left-box"/>
                      <w:rFonts w:ascii="Blinker" w:eastAsia="Blinker" w:hAnsi="Blinker" w:cs="Blinker"/>
                      <w:color w:val="000000"/>
                      <w:sz w:val="20"/>
                      <w:szCs w:val="20"/>
                      <w:shd w:val="clear" w:color="auto" w:fill="auto"/>
                    </w:rPr>
                    <w:t xml:space="preserve"> personas que </w:t>
                  </w:r>
                  <w:proofErr w:type="spellStart"/>
                  <w:r>
                    <w:rPr>
                      <w:rStyle w:val="documentskn-mlj4left-box"/>
                      <w:rFonts w:ascii="Blinker" w:eastAsia="Blinker" w:hAnsi="Blinker" w:cs="Blinker"/>
                      <w:color w:val="000000"/>
                      <w:sz w:val="20"/>
                      <w:szCs w:val="20"/>
                      <w:shd w:val="clear" w:color="auto" w:fill="auto"/>
                    </w:rPr>
                    <w:t>ten</w:t>
                  </w:r>
                  <w:r w:rsidR="009B6A72">
                    <w:rPr>
                      <w:rStyle w:val="documentskn-mlj4left-box"/>
                      <w:rFonts w:ascii="Blinker" w:eastAsia="Blinker" w:hAnsi="Blinker" w:cs="Blinker"/>
                      <w:color w:val="000000"/>
                      <w:sz w:val="20"/>
                      <w:szCs w:val="20"/>
                      <w:shd w:val="clear" w:color="auto" w:fill="auto"/>
                    </w:rPr>
                    <w:t>go</w:t>
                  </w:r>
                  <w:proofErr w:type="spellEnd"/>
                  <w:r w:rsidR="009B6A72">
                    <w:rPr>
                      <w:rStyle w:val="documentskn-mlj4left-box"/>
                      <w:rFonts w:ascii="Blinker" w:eastAsia="Blinker" w:hAnsi="Blinker" w:cs="Blinker"/>
                      <w:color w:val="000000"/>
                      <w:sz w:val="20"/>
                      <w:szCs w:val="20"/>
                      <w:shd w:val="clear" w:color="auto" w:fill="auto"/>
                    </w:rPr>
                    <w:t xml:space="preserve"> </w:t>
                  </w:r>
                  <w:proofErr w:type="spellStart"/>
                  <w:r w:rsidR="009B6A72">
                    <w:rPr>
                      <w:rStyle w:val="documentskn-mlj4left-box"/>
                      <w:rFonts w:ascii="Blinker" w:eastAsia="Blinker" w:hAnsi="Blinker" w:cs="Blinker"/>
                      <w:color w:val="000000"/>
                      <w:sz w:val="20"/>
                      <w:szCs w:val="20"/>
                      <w:shd w:val="clear" w:color="auto" w:fill="auto"/>
                    </w:rPr>
                    <w:t>enfrente</w:t>
                  </w:r>
                  <w:proofErr w:type="spellEnd"/>
                  <w:r w:rsidR="009B6A72">
                    <w:rPr>
                      <w:rStyle w:val="documentskn-mlj4left-box"/>
                      <w:rFonts w:ascii="Blinker" w:eastAsia="Blinker" w:hAnsi="Blinker" w:cs="Blinker"/>
                      <w:color w:val="000000"/>
                      <w:sz w:val="20"/>
                      <w:szCs w:val="20"/>
                      <w:shd w:val="clear" w:color="auto" w:fill="auto"/>
                    </w:rPr>
                    <w:t xml:space="preserve">, pudiendo </w:t>
                  </w:r>
                  <w:proofErr w:type="spellStart"/>
                  <w:r w:rsidR="009B6A72">
                    <w:rPr>
                      <w:rStyle w:val="documentskn-mlj4left-box"/>
                      <w:rFonts w:ascii="Blinker" w:eastAsia="Blinker" w:hAnsi="Blinker" w:cs="Blinker"/>
                      <w:color w:val="000000"/>
                      <w:sz w:val="20"/>
                      <w:szCs w:val="20"/>
                      <w:shd w:val="clear" w:color="auto" w:fill="auto"/>
                    </w:rPr>
                    <w:t>solucionar</w:t>
                  </w:r>
                  <w:bookmarkStart w:id="0" w:name="_GoBack"/>
                  <w:bookmarkEnd w:id="0"/>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sus</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requerimientos</w:t>
                  </w:r>
                  <w:proofErr w:type="spellEnd"/>
                  <w:r>
                    <w:rPr>
                      <w:rStyle w:val="documentskn-mlj4left-box"/>
                      <w:rFonts w:ascii="Blinker" w:eastAsia="Blinker" w:hAnsi="Blinker" w:cs="Blinker"/>
                      <w:color w:val="000000"/>
                      <w:sz w:val="20"/>
                      <w:szCs w:val="20"/>
                      <w:shd w:val="clear" w:color="auto" w:fill="auto"/>
                    </w:rPr>
                    <w:t xml:space="preserve"> de </w:t>
                  </w:r>
                  <w:proofErr w:type="spellStart"/>
                  <w:r>
                    <w:rPr>
                      <w:rStyle w:val="documentskn-mlj4left-box"/>
                      <w:rFonts w:ascii="Blinker" w:eastAsia="Blinker" w:hAnsi="Blinker" w:cs="Blinker"/>
                      <w:color w:val="000000"/>
                      <w:sz w:val="20"/>
                      <w:szCs w:val="20"/>
                      <w:shd w:val="clear" w:color="auto" w:fill="auto"/>
                    </w:rPr>
                    <w:t>manera</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concreta</w:t>
                  </w:r>
                  <w:proofErr w:type="spellEnd"/>
                  <w:r>
                    <w:rPr>
                      <w:rStyle w:val="documentskn-mlj4left-box"/>
                      <w:rFonts w:ascii="Blinker" w:eastAsia="Blinker" w:hAnsi="Blinker" w:cs="Blinker"/>
                      <w:color w:val="000000"/>
                      <w:sz w:val="20"/>
                      <w:szCs w:val="20"/>
                      <w:shd w:val="clear" w:color="auto" w:fill="auto"/>
                    </w:rPr>
                    <w:t>.</w:t>
                  </w:r>
                </w:p>
                <w:p w:rsidR="00621C92" w:rsidRDefault="00724BD2">
                  <w:pPr>
                    <w:pStyle w:val="divdocumentulli"/>
                    <w:numPr>
                      <w:ilvl w:val="0"/>
                      <w:numId w:val="2"/>
                    </w:numPr>
                    <w:spacing w:after="100"/>
                    <w:ind w:left="840" w:right="600" w:hanging="232"/>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Facilidad para seguir instrucciones y desarrollar mi trabajo de la mejor manera posible.</w:t>
                  </w:r>
                </w:p>
                <w:p w:rsidR="00621C92" w:rsidRDefault="00724BD2">
                  <w:pPr>
                    <w:pStyle w:val="divdocumentulli"/>
                    <w:numPr>
                      <w:ilvl w:val="0"/>
                      <w:numId w:val="2"/>
                    </w:numPr>
                    <w:spacing w:after="100"/>
                    <w:ind w:left="840" w:right="600" w:hanging="232"/>
                    <w:rPr>
                      <w:rStyle w:val="documentskn-mlj4left-box"/>
                      <w:rFonts w:ascii="Blinker" w:eastAsia="Blinker" w:hAnsi="Blinker" w:cs="Blinker"/>
                      <w:color w:val="000000"/>
                      <w:sz w:val="20"/>
                      <w:szCs w:val="20"/>
                      <w:shd w:val="clear" w:color="auto" w:fill="auto"/>
                    </w:rPr>
                  </w:pPr>
                  <w:r>
                    <w:rPr>
                      <w:rStyle w:val="documentskn-mlj4left-box"/>
                      <w:rFonts w:ascii="Blinker" w:eastAsia="Blinker" w:hAnsi="Blinker" w:cs="Blinker"/>
                      <w:color w:val="000000"/>
                      <w:sz w:val="20"/>
                      <w:szCs w:val="20"/>
                      <w:shd w:val="clear" w:color="auto" w:fill="auto"/>
                    </w:rPr>
                    <w:t xml:space="preserve">Seguridad al </w:t>
                  </w:r>
                  <w:proofErr w:type="spellStart"/>
                  <w:r>
                    <w:rPr>
                      <w:rStyle w:val="documentskn-mlj4left-box"/>
                      <w:rFonts w:ascii="Blinker" w:eastAsia="Blinker" w:hAnsi="Blinker" w:cs="Blinker"/>
                      <w:color w:val="000000"/>
                      <w:sz w:val="20"/>
                      <w:szCs w:val="20"/>
                      <w:shd w:val="clear" w:color="auto" w:fill="auto"/>
                    </w:rPr>
                    <w:t>momento</w:t>
                  </w:r>
                  <w:proofErr w:type="spellEnd"/>
                  <w:r>
                    <w:rPr>
                      <w:rStyle w:val="documentskn-mlj4left-box"/>
                      <w:rFonts w:ascii="Blinker" w:eastAsia="Blinker" w:hAnsi="Blinker" w:cs="Blinker"/>
                      <w:color w:val="000000"/>
                      <w:sz w:val="20"/>
                      <w:szCs w:val="20"/>
                      <w:shd w:val="clear" w:color="auto" w:fill="auto"/>
                    </w:rPr>
                    <w:t xml:space="preserve"> de </w:t>
                  </w:r>
                  <w:proofErr w:type="spellStart"/>
                  <w:r>
                    <w:rPr>
                      <w:rStyle w:val="documentskn-mlj4left-box"/>
                      <w:rFonts w:ascii="Blinker" w:eastAsia="Blinker" w:hAnsi="Blinker" w:cs="Blinker"/>
                      <w:color w:val="000000"/>
                      <w:sz w:val="20"/>
                      <w:szCs w:val="20"/>
                      <w:shd w:val="clear" w:color="auto" w:fill="auto"/>
                    </w:rPr>
                    <w:t>enfrentar</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cualquier</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obstáculo</w:t>
                  </w:r>
                  <w:proofErr w:type="spellEnd"/>
                  <w:r>
                    <w:rPr>
                      <w:rStyle w:val="documentskn-mlj4left-box"/>
                      <w:rFonts w:ascii="Blinker" w:eastAsia="Blinker" w:hAnsi="Blinker" w:cs="Blinker"/>
                      <w:color w:val="000000"/>
                      <w:sz w:val="20"/>
                      <w:szCs w:val="20"/>
                      <w:shd w:val="clear" w:color="auto" w:fill="auto"/>
                    </w:rPr>
                    <w:t xml:space="preserve"> </w:t>
                  </w:r>
                  <w:proofErr w:type="spellStart"/>
                  <w:r>
                    <w:rPr>
                      <w:rStyle w:val="documentskn-mlj4left-box"/>
                      <w:rFonts w:ascii="Blinker" w:eastAsia="Blinker" w:hAnsi="Blinker" w:cs="Blinker"/>
                      <w:color w:val="000000"/>
                      <w:sz w:val="20"/>
                      <w:szCs w:val="20"/>
                      <w:shd w:val="clear" w:color="auto" w:fill="auto"/>
                    </w:rPr>
                    <w:t>i</w:t>
                  </w:r>
                  <w:r w:rsidR="00DC49E2">
                    <w:rPr>
                      <w:rStyle w:val="documentskn-mlj4left-box"/>
                      <w:rFonts w:ascii="Blinker" w:eastAsia="Blinker" w:hAnsi="Blinker" w:cs="Blinker"/>
                      <w:color w:val="000000"/>
                      <w:sz w:val="20"/>
                      <w:szCs w:val="20"/>
                      <w:shd w:val="clear" w:color="auto" w:fill="auto"/>
                    </w:rPr>
                    <w:t>mprevisto</w:t>
                  </w:r>
                  <w:proofErr w:type="spellEnd"/>
                  <w:r>
                    <w:rPr>
                      <w:rStyle w:val="documentskn-mlj4left-box"/>
                      <w:rFonts w:ascii="Blinker" w:eastAsia="Blinker" w:hAnsi="Blinker" w:cs="Blinker"/>
                      <w:color w:val="000000"/>
                      <w:sz w:val="20"/>
                      <w:szCs w:val="20"/>
                      <w:shd w:val="clear" w:color="auto" w:fill="auto"/>
                    </w:rPr>
                    <w:t>.</w:t>
                  </w:r>
                </w:p>
              </w:tc>
            </w:tr>
          </w:tbl>
          <w:p w:rsidR="00621C92" w:rsidRDefault="00621C92"/>
        </w:tc>
        <w:tc>
          <w:tcPr>
            <w:tcW w:w="7426" w:type="dxa"/>
            <w:shd w:val="clear" w:color="auto" w:fill="auto"/>
            <w:tcMar>
              <w:top w:w="0" w:type="dxa"/>
              <w:left w:w="0" w:type="dxa"/>
              <w:bottom w:w="600" w:type="dxa"/>
              <w:right w:w="0" w:type="dxa"/>
            </w:tcMar>
            <w:hideMark/>
          </w:tcPr>
          <w:tbl>
            <w:tblPr>
              <w:tblStyle w:val="divdocumentright-table"/>
              <w:tblW w:w="0" w:type="auto"/>
              <w:tblCellSpacing w:w="0" w:type="dxa"/>
              <w:tblLayout w:type="fixed"/>
              <w:tblCellMar>
                <w:left w:w="0" w:type="dxa"/>
                <w:right w:w="0" w:type="dxa"/>
              </w:tblCellMar>
              <w:tblLook w:val="05E0" w:firstRow="1" w:lastRow="1" w:firstColumn="1" w:lastColumn="1" w:noHBand="0" w:noVBand="1"/>
            </w:tblPr>
            <w:tblGrid>
              <w:gridCol w:w="7426"/>
            </w:tblGrid>
            <w:tr w:rsidR="00621C92">
              <w:trPr>
                <w:trHeight w:hRule="exact" w:val="4480"/>
                <w:tblCellSpacing w:w="0" w:type="dxa"/>
              </w:trPr>
              <w:tc>
                <w:tcPr>
                  <w:tcW w:w="7426" w:type="dxa"/>
                  <w:shd w:val="clear" w:color="auto" w:fill="10657E"/>
                  <w:tcMar>
                    <w:top w:w="0" w:type="dxa"/>
                    <w:left w:w="0" w:type="dxa"/>
                    <w:bottom w:w="0" w:type="dxa"/>
                    <w:right w:w="0" w:type="dxa"/>
                  </w:tcMar>
                  <w:vAlign w:val="center"/>
                  <w:hideMark/>
                </w:tcPr>
                <w:p w:rsidR="00621C92" w:rsidRDefault="00724BD2">
                  <w:pPr>
                    <w:pStyle w:val="documentskn-mlj4name"/>
                    <w:pBdr>
                      <w:left w:val="none" w:sz="0" w:space="20" w:color="auto"/>
                      <w:bottom w:val="none" w:sz="0" w:space="0" w:color="auto"/>
                      <w:right w:val="none" w:sz="0" w:space="31" w:color="auto"/>
                    </w:pBdr>
                    <w:ind w:left="400" w:right="700"/>
                    <w:rPr>
                      <w:rStyle w:val="documentskn-mlj4parentContainerright-box"/>
                    </w:rPr>
                  </w:pPr>
                  <w:r>
                    <w:rPr>
                      <w:rStyle w:val="span"/>
                    </w:rPr>
                    <w:t>Elisa Labbé Gallo</w:t>
                  </w:r>
                </w:p>
                <w:p w:rsidR="00621C92" w:rsidRDefault="00724BD2">
                  <w:pPr>
                    <w:pStyle w:val="documentskn-mlj4sectionPARAGRAPHNAMEnameborderdiv"/>
                    <w:spacing w:after="120"/>
                    <w:ind w:left="400" w:right="700"/>
                    <w:rPr>
                      <w:rStyle w:val="documentskn-mlj4parentContainerright-box"/>
                      <w:rFonts w:ascii="Blinker" w:eastAsia="Blinker" w:hAnsi="Blinker" w:cs="Blinker"/>
                      <w:color w:val="000000"/>
                    </w:rPr>
                  </w:pPr>
                  <w:r>
                    <w:rPr>
                      <w:rStyle w:val="documentskn-mlj4parentContainerright-box"/>
                      <w:rFonts w:ascii="Blinker" w:eastAsia="Blinker" w:hAnsi="Blinker" w:cs="Blinker"/>
                      <w:color w:val="000000"/>
                    </w:rPr>
                    <w:t> </w:t>
                  </w:r>
                </w:p>
                <w:p w:rsidR="00621C92" w:rsidRDefault="00724BD2">
                  <w:pPr>
                    <w:pStyle w:val="p"/>
                    <w:pBdr>
                      <w:top w:val="none" w:sz="0" w:space="10" w:color="auto"/>
                      <w:left w:val="none" w:sz="0" w:space="20" w:color="auto"/>
                      <w:bottom w:val="none" w:sz="0" w:space="11" w:color="auto"/>
                      <w:right w:val="none" w:sz="0" w:space="31" w:color="auto"/>
                    </w:pBdr>
                    <w:ind w:left="400" w:right="700"/>
                    <w:rPr>
                      <w:rStyle w:val="documentskn-mlj4parentContainerright-box"/>
                      <w:rFonts w:ascii="Blinker" w:eastAsia="Blinker" w:hAnsi="Blinker" w:cs="Blinker"/>
                      <w:b/>
                      <w:bCs/>
                      <w:color w:val="FFFFFF"/>
                      <w:sz w:val="20"/>
                      <w:szCs w:val="20"/>
                    </w:rPr>
                  </w:pPr>
                  <w:r>
                    <w:rPr>
                      <w:rStyle w:val="documentskn-mlj4parentContainerright-box"/>
                      <w:rFonts w:ascii="Blinker" w:eastAsia="Blinker" w:hAnsi="Blinker" w:cs="Blinker"/>
                      <w:b/>
                      <w:bCs/>
                      <w:color w:val="FFFFFF"/>
                      <w:sz w:val="20"/>
                      <w:szCs w:val="20"/>
                    </w:rPr>
                    <w:t>Estudiante de actuación con capacidades de comunicación, manejo de la extroversión y buena disposición al trabajo, además de motivación para aprender de lo que hago y ganar experiencia laboral y vital. También con sensación de seguridad al recibir las indicaciones de lo que tengo que hacer por parte de quienes estén encargados de hacerlo, e intentando siempre entenderme de la mejor manera posible con las personas que tengo que atender, sea cual sea la tarea asignada dentro de mi trabajo.</w:t>
                  </w:r>
                </w:p>
                <w:p w:rsidR="00067F88" w:rsidRDefault="00067F88">
                  <w:pPr>
                    <w:pStyle w:val="p"/>
                    <w:pBdr>
                      <w:top w:val="none" w:sz="0" w:space="10" w:color="auto"/>
                      <w:left w:val="none" w:sz="0" w:space="20" w:color="auto"/>
                      <w:bottom w:val="none" w:sz="0" w:space="11" w:color="auto"/>
                      <w:right w:val="none" w:sz="0" w:space="31" w:color="auto"/>
                    </w:pBdr>
                    <w:ind w:left="400" w:right="700"/>
                    <w:rPr>
                      <w:rStyle w:val="documentskn-mlj4parentContainerright-box"/>
                      <w:rFonts w:ascii="Blinker" w:eastAsia="Blinker" w:hAnsi="Blinker" w:cs="Blinker"/>
                      <w:b/>
                      <w:bCs/>
                      <w:color w:val="FFFFFF"/>
                      <w:sz w:val="20"/>
                      <w:szCs w:val="20"/>
                    </w:rPr>
                  </w:pPr>
                  <w:r>
                    <w:rPr>
                      <w:rStyle w:val="documentskn-mlj4parentContainerright-box"/>
                      <w:rFonts w:ascii="Blinker" w:eastAsia="Blinker" w:hAnsi="Blinker" w:cs="Blinker"/>
                      <w:b/>
                      <w:bCs/>
                      <w:color w:val="FFFFFF"/>
                      <w:sz w:val="20"/>
                      <w:szCs w:val="20"/>
                    </w:rPr>
                    <w:t>Fecha de nacimiento: 14 de febrero de 2001</w:t>
                  </w:r>
                  <w:r w:rsidR="00205AE6">
                    <w:rPr>
                      <w:rStyle w:val="documentskn-mlj4parentContainerright-box"/>
                      <w:rFonts w:ascii="Blinker" w:eastAsia="Blinker" w:hAnsi="Blinker" w:cs="Blinker"/>
                      <w:b/>
                      <w:bCs/>
                      <w:color w:val="FFFFFF"/>
                      <w:sz w:val="20"/>
                      <w:szCs w:val="20"/>
                    </w:rPr>
                    <w:t xml:space="preserve"> (20 años).</w:t>
                  </w:r>
                </w:p>
              </w:tc>
            </w:tr>
            <w:tr w:rsidR="00621C92">
              <w:trPr>
                <w:tblCellSpacing w:w="0" w:type="dxa"/>
                <w:hidden/>
              </w:trPr>
              <w:tc>
                <w:tcPr>
                  <w:tcW w:w="7426" w:type="dxa"/>
                  <w:shd w:val="clear" w:color="auto" w:fill="auto"/>
                  <w:tcMar>
                    <w:top w:w="600" w:type="dxa"/>
                    <w:left w:w="0" w:type="dxa"/>
                    <w:bottom w:w="0" w:type="dxa"/>
                    <w:right w:w="0" w:type="dxa"/>
                  </w:tcMar>
                  <w:hideMark/>
                </w:tcPr>
                <w:p w:rsidR="00621C92" w:rsidRDefault="00724BD2">
                  <w:pPr>
                    <w:pStyle w:val="documentskn-mlj4sectionemptyscspdiv"/>
                    <w:ind w:left="400" w:right="700"/>
                    <w:rPr>
                      <w:rStyle w:val="documentskn-mlj4parentContainerright-box"/>
                      <w:rFonts w:ascii="Blinker" w:eastAsia="Blinker" w:hAnsi="Blinker" w:cs="Blinker"/>
                      <w:vanish/>
                      <w:color w:val="000000"/>
                      <w:sz w:val="20"/>
                      <w:szCs w:val="20"/>
                    </w:rPr>
                  </w:pPr>
                  <w:r>
                    <w:rPr>
                      <w:rStyle w:val="documentskn-mlj4parentContainerright-box"/>
                      <w:rFonts w:ascii="Blinker" w:eastAsia="Blinker" w:hAnsi="Blinker" w:cs="Blinker"/>
                      <w:vanish/>
                      <w:color w:val="000000"/>
                      <w:sz w:val="20"/>
                      <w:szCs w:val="20"/>
                    </w:rPr>
                    <w:t> </w:t>
                  </w:r>
                </w:p>
                <w:p w:rsidR="00621C92" w:rsidRDefault="00724BD2">
                  <w:pPr>
                    <w:pStyle w:val="documentskn-mlj4asposemlcrightbottomcellsectionsectiontitle"/>
                    <w:spacing w:after="100" w:line="340" w:lineRule="atLeast"/>
                    <w:ind w:left="400" w:right="700"/>
                    <w:rPr>
                      <w:rStyle w:val="documentskn-mlj4parentContainerright-box"/>
                      <w:rFonts w:ascii="Blinker" w:eastAsia="Blinker" w:hAnsi="Blinker" w:cs="Blinker"/>
                      <w:b/>
                      <w:bCs/>
                      <w:caps/>
                      <w:color w:val="000000"/>
                      <w:spacing w:val="10"/>
                      <w:sz w:val="28"/>
                      <w:szCs w:val="28"/>
                    </w:rPr>
                  </w:pPr>
                  <w:r>
                    <w:rPr>
                      <w:rStyle w:val="documentskn-mlj4parentContainerright-box"/>
                      <w:rFonts w:ascii="Blinker" w:eastAsia="Blinker" w:hAnsi="Blinker" w:cs="Blinker"/>
                      <w:b/>
                      <w:bCs/>
                      <w:caps/>
                      <w:color w:val="000000"/>
                      <w:spacing w:val="10"/>
                      <w:sz w:val="28"/>
                      <w:szCs w:val="28"/>
                    </w:rPr>
                    <w:t>Formación</w:t>
                  </w:r>
                </w:p>
                <w:p w:rsidR="00621C92" w:rsidRDefault="00724BD2">
                  <w:pPr>
                    <w:pStyle w:val="documentskn-mlj4singlecolumnpaddedline"/>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Estudiante de tercer año</w:t>
                  </w:r>
                  <w:r>
                    <w:rPr>
                      <w:rStyle w:val="span"/>
                      <w:rFonts w:ascii="Blinker" w:eastAsia="Blinker" w:hAnsi="Blinker" w:cs="Blinker"/>
                      <w:color w:val="000000"/>
                      <w:sz w:val="20"/>
                      <w:szCs w:val="20"/>
                    </w:rPr>
                    <w:t xml:space="preserve"> : Actuación, </w:t>
                  </w:r>
                </w:p>
                <w:p w:rsidR="00621C92" w:rsidRDefault="00724BD2">
                  <w:pPr>
                    <w:pStyle w:val="documentskn-mlj4singlecolumnpaddedline"/>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Universidad Mayor</w:t>
                  </w:r>
                  <w:r>
                    <w:rPr>
                      <w:rStyle w:val="documentskn-mlj4parentContainerright-box"/>
                      <w:rFonts w:ascii="Blinker" w:eastAsia="Blinker" w:hAnsi="Blinker" w:cs="Blinker"/>
                      <w:color w:val="000000"/>
                      <w:sz w:val="20"/>
                      <w:szCs w:val="20"/>
                    </w:rPr>
                    <w:t xml:space="preserve"> </w:t>
                  </w:r>
                  <w:r>
                    <w:rPr>
                      <w:rStyle w:val="span"/>
                      <w:rFonts w:ascii="Blinker" w:eastAsia="Blinker" w:hAnsi="Blinker" w:cs="Blinker"/>
                      <w:color w:val="000000"/>
                      <w:sz w:val="20"/>
                      <w:szCs w:val="20"/>
                    </w:rPr>
                    <w:t>- Santiago de Chile, RM</w:t>
                  </w:r>
                  <w:r>
                    <w:rPr>
                      <w:rStyle w:val="documentskn-mlj4parentContainerright-box"/>
                      <w:rFonts w:ascii="Blinker" w:eastAsia="Blinker" w:hAnsi="Blinker" w:cs="Blinker"/>
                      <w:color w:val="000000"/>
                      <w:sz w:val="20"/>
                      <w:szCs w:val="20"/>
                    </w:rPr>
                    <w:t xml:space="preserve"> </w:t>
                  </w:r>
                </w:p>
                <w:p w:rsidR="00621C92" w:rsidRDefault="00724BD2">
                  <w:pPr>
                    <w:pStyle w:val="divdocumentulli"/>
                    <w:numPr>
                      <w:ilvl w:val="0"/>
                      <w:numId w:val="3"/>
                    </w:numPr>
                    <w:spacing w:after="100"/>
                    <w:ind w:left="640" w:right="70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 xml:space="preserve">Soy estudiante de la carrera de Actuación de la Universidad Mayor del campus Santo Domingo, actualmente estoy cursando el tercer año, más específicamente, el sexto semestre de ocho semestres. Mi formación me ha entregado facilidades para comunicarme con las personas de manera </w:t>
                  </w:r>
                  <w:proofErr w:type="gramStart"/>
                  <w:r>
                    <w:rPr>
                      <w:rStyle w:val="span"/>
                      <w:rFonts w:ascii="Blinker" w:eastAsia="Blinker" w:hAnsi="Blinker" w:cs="Blinker"/>
                      <w:color w:val="46464E"/>
                      <w:sz w:val="20"/>
                      <w:szCs w:val="20"/>
                    </w:rPr>
                    <w:t>clara</w:t>
                  </w:r>
                  <w:proofErr w:type="gramEnd"/>
                  <w:r>
                    <w:rPr>
                      <w:rStyle w:val="span"/>
                      <w:rFonts w:ascii="Blinker" w:eastAsia="Blinker" w:hAnsi="Blinker" w:cs="Blinker"/>
                      <w:color w:val="46464E"/>
                      <w:sz w:val="20"/>
                      <w:szCs w:val="20"/>
                    </w:rPr>
                    <w:t xml:space="preserve"> y con extroversión.</w:t>
                  </w:r>
                </w:p>
                <w:p w:rsidR="00621C92" w:rsidRDefault="00724BD2">
                  <w:pPr>
                    <w:pStyle w:val="documentskn-mlj4sectionemptyscspdiv"/>
                    <w:ind w:left="400" w:right="700"/>
                    <w:rPr>
                      <w:rStyle w:val="documentskn-mlj4parentContainerright-box"/>
                      <w:rFonts w:ascii="Blinker" w:eastAsia="Blinker" w:hAnsi="Blinker" w:cs="Blinker"/>
                      <w:color w:val="000000"/>
                      <w:sz w:val="20"/>
                      <w:szCs w:val="20"/>
                    </w:rPr>
                  </w:pPr>
                  <w:r>
                    <w:rPr>
                      <w:rStyle w:val="documentskn-mlj4parentContainerright-box"/>
                      <w:rFonts w:ascii="Blinker" w:eastAsia="Blinker" w:hAnsi="Blinker" w:cs="Blinker"/>
                      <w:color w:val="000000"/>
                      <w:sz w:val="20"/>
                      <w:szCs w:val="20"/>
                    </w:rPr>
                    <w:t> </w:t>
                  </w:r>
                </w:p>
                <w:p w:rsidR="00621C92" w:rsidRDefault="00724BD2">
                  <w:pPr>
                    <w:pStyle w:val="documentskn-mlj4asposemlcrightbottomcellsectionsectiontitle"/>
                    <w:spacing w:after="100" w:line="340" w:lineRule="atLeast"/>
                    <w:ind w:left="400" w:right="700"/>
                    <w:rPr>
                      <w:rStyle w:val="documentskn-mlj4parentContainerright-box"/>
                      <w:rFonts w:ascii="Blinker" w:eastAsia="Blinker" w:hAnsi="Blinker" w:cs="Blinker"/>
                      <w:b/>
                      <w:bCs/>
                      <w:caps/>
                      <w:color w:val="000000"/>
                      <w:spacing w:val="10"/>
                      <w:sz w:val="28"/>
                      <w:szCs w:val="28"/>
                    </w:rPr>
                  </w:pPr>
                  <w:r>
                    <w:rPr>
                      <w:rStyle w:val="documentskn-mlj4parentContainerright-box"/>
                      <w:rFonts w:ascii="Blinker" w:eastAsia="Blinker" w:hAnsi="Blinker" w:cs="Blinker"/>
                      <w:b/>
                      <w:bCs/>
                      <w:caps/>
                      <w:color w:val="000000"/>
                      <w:spacing w:val="10"/>
                      <w:sz w:val="28"/>
                      <w:szCs w:val="28"/>
                    </w:rPr>
                    <w:t>Historial laboral</w:t>
                  </w:r>
                </w:p>
                <w:p w:rsidR="00621C92" w:rsidRDefault="00724BD2">
                  <w:pPr>
                    <w:pStyle w:val="documentskn-mlj4singlecolumnpaddedline"/>
                    <w:tabs>
                      <w:tab w:val="right" w:pos="6726"/>
                    </w:tabs>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Babysitter</w:t>
                  </w:r>
                  <w:r>
                    <w:rPr>
                      <w:rStyle w:val="documentskn-mlj4parentContainerright-box"/>
                      <w:rFonts w:ascii="Blinker" w:eastAsia="Blinker" w:hAnsi="Blinker" w:cs="Blinker"/>
                      <w:color w:val="000000"/>
                      <w:sz w:val="20"/>
                      <w:szCs w:val="20"/>
                    </w:rPr>
                    <w:t xml:space="preserve"> </w:t>
                  </w:r>
                  <w:r>
                    <w:rPr>
                      <w:rStyle w:val="documentskn-mlj4fltRight"/>
                      <w:rFonts w:ascii="Blinker" w:eastAsia="Blinker" w:hAnsi="Blinker" w:cs="Blinker"/>
                      <w:color w:val="000000"/>
                      <w:sz w:val="20"/>
                      <w:szCs w:val="20"/>
                    </w:rPr>
                    <w:tab/>
                  </w:r>
                  <w:r>
                    <w:rPr>
                      <w:rStyle w:val="span"/>
                      <w:rFonts w:ascii="Blinker" w:eastAsia="Blinker" w:hAnsi="Blinker" w:cs="Blinker"/>
                      <w:color w:val="000000"/>
                      <w:sz w:val="20"/>
                      <w:szCs w:val="20"/>
                    </w:rPr>
                    <w:t>05/2019 Hasta 12/2019</w:t>
                  </w:r>
                  <w:r>
                    <w:rPr>
                      <w:rStyle w:val="documentskn-mlj4fltRight"/>
                      <w:rFonts w:ascii="Blinker" w:eastAsia="Blinker" w:hAnsi="Blinker" w:cs="Blinker"/>
                      <w:color w:val="000000"/>
                      <w:sz w:val="20"/>
                      <w:szCs w:val="20"/>
                    </w:rPr>
                    <w:t xml:space="preserve"> </w:t>
                  </w:r>
                </w:p>
                <w:p w:rsidR="00621C92" w:rsidRDefault="00724BD2">
                  <w:pPr>
                    <w:pStyle w:val="documentskn-mlj4singlecolumnpaddedline"/>
                    <w:ind w:left="400" w:right="700"/>
                    <w:rPr>
                      <w:rStyle w:val="documentskn-mlj4parentContainerright-box"/>
                      <w:rFonts w:ascii="Blinker" w:eastAsia="Blinker" w:hAnsi="Blinker" w:cs="Blinker"/>
                      <w:color w:val="10657E"/>
                      <w:sz w:val="20"/>
                      <w:szCs w:val="20"/>
                    </w:rPr>
                  </w:pPr>
                  <w:r>
                    <w:rPr>
                      <w:rStyle w:val="documentskn-mlj4locationGaptxtBold"/>
                      <w:rFonts w:ascii="Blinker" w:eastAsia="Blinker" w:hAnsi="Blinker" w:cs="Blinker"/>
                      <w:color w:val="10657E"/>
                      <w:sz w:val="20"/>
                      <w:szCs w:val="20"/>
                    </w:rPr>
                    <w:t>Diversas personas</w:t>
                  </w:r>
                  <w:r>
                    <w:rPr>
                      <w:rStyle w:val="span"/>
                      <w:rFonts w:ascii="Blinker" w:eastAsia="Blinker" w:hAnsi="Blinker" w:cs="Blinker"/>
                      <w:color w:val="10657E"/>
                      <w:sz w:val="20"/>
                      <w:szCs w:val="20"/>
                    </w:rPr>
                    <w:t xml:space="preserve"> - Santiago de Chile, RM</w:t>
                  </w:r>
                </w:p>
                <w:p w:rsidR="00621C92" w:rsidRDefault="00724BD2">
                  <w:pPr>
                    <w:pStyle w:val="divdocumentulli"/>
                    <w:numPr>
                      <w:ilvl w:val="0"/>
                      <w:numId w:val="4"/>
                    </w:numPr>
                    <w:spacing w:before="120" w:after="100"/>
                    <w:ind w:left="640" w:right="70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Cuidado de niñas y niños en ayuda a sus madres y padres.</w:t>
                  </w:r>
                </w:p>
                <w:p w:rsidR="00621C92" w:rsidRDefault="00724BD2">
                  <w:pPr>
                    <w:pStyle w:val="documentskn-mlj4singlecolumnpaddedline"/>
                    <w:tabs>
                      <w:tab w:val="right" w:pos="6726"/>
                    </w:tabs>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Actriz</w:t>
                  </w:r>
                  <w:r>
                    <w:rPr>
                      <w:rStyle w:val="documentskn-mlj4parentContainerright-box"/>
                      <w:rFonts w:ascii="Blinker" w:eastAsia="Blinker" w:hAnsi="Blinker" w:cs="Blinker"/>
                      <w:color w:val="000000"/>
                      <w:sz w:val="20"/>
                      <w:szCs w:val="20"/>
                    </w:rPr>
                    <w:t xml:space="preserve"> </w:t>
                  </w:r>
                  <w:r>
                    <w:rPr>
                      <w:rStyle w:val="documentskn-mlj4fltRight"/>
                      <w:rFonts w:ascii="Blinker" w:eastAsia="Blinker" w:hAnsi="Blinker" w:cs="Blinker"/>
                      <w:color w:val="000000"/>
                      <w:sz w:val="20"/>
                      <w:szCs w:val="20"/>
                    </w:rPr>
                    <w:tab/>
                  </w:r>
                  <w:r>
                    <w:rPr>
                      <w:rStyle w:val="span"/>
                      <w:rFonts w:ascii="Blinker" w:eastAsia="Blinker" w:hAnsi="Blinker" w:cs="Blinker"/>
                      <w:color w:val="000000"/>
                      <w:sz w:val="20"/>
                      <w:szCs w:val="20"/>
                    </w:rPr>
                    <w:t>03/2018 Hasta 06/2018</w:t>
                  </w:r>
                  <w:r>
                    <w:rPr>
                      <w:rStyle w:val="documentskn-mlj4fltRight"/>
                      <w:rFonts w:ascii="Blinker" w:eastAsia="Blinker" w:hAnsi="Blinker" w:cs="Blinker"/>
                      <w:color w:val="000000"/>
                      <w:sz w:val="20"/>
                      <w:szCs w:val="20"/>
                    </w:rPr>
                    <w:t xml:space="preserve"> </w:t>
                  </w:r>
                </w:p>
                <w:p w:rsidR="00621C92" w:rsidRDefault="00724BD2">
                  <w:pPr>
                    <w:pStyle w:val="documentskn-mlj4singlecolumnpaddedline"/>
                    <w:ind w:left="400" w:right="700"/>
                    <w:rPr>
                      <w:rStyle w:val="documentskn-mlj4parentContainerright-box"/>
                      <w:rFonts w:ascii="Blinker" w:eastAsia="Blinker" w:hAnsi="Blinker" w:cs="Blinker"/>
                      <w:color w:val="10657E"/>
                      <w:sz w:val="20"/>
                      <w:szCs w:val="20"/>
                    </w:rPr>
                  </w:pPr>
                  <w:r>
                    <w:rPr>
                      <w:rStyle w:val="documentskn-mlj4locationGaptxtBold"/>
                      <w:rFonts w:ascii="Blinker" w:eastAsia="Blinker" w:hAnsi="Blinker" w:cs="Blinker"/>
                      <w:color w:val="10657E"/>
                      <w:sz w:val="20"/>
                      <w:szCs w:val="20"/>
                    </w:rPr>
                    <w:t>María José Contreras, Trinidad Piriz</w:t>
                  </w:r>
                  <w:r>
                    <w:rPr>
                      <w:rStyle w:val="span"/>
                      <w:rFonts w:ascii="Blinker" w:eastAsia="Blinker" w:hAnsi="Blinker" w:cs="Blinker"/>
                      <w:color w:val="10657E"/>
                      <w:sz w:val="20"/>
                      <w:szCs w:val="20"/>
                    </w:rPr>
                    <w:t xml:space="preserve"> - Santiago de Chile, RM</w:t>
                  </w:r>
                </w:p>
                <w:p w:rsidR="00621C92" w:rsidRDefault="00724BD2">
                  <w:pPr>
                    <w:pStyle w:val="divdocumentulli"/>
                    <w:numPr>
                      <w:ilvl w:val="0"/>
                      <w:numId w:val="5"/>
                    </w:numPr>
                    <w:spacing w:before="120" w:after="100"/>
                    <w:ind w:left="640" w:right="700" w:hanging="232"/>
                    <w:rPr>
                      <w:rStyle w:val="span"/>
                      <w:rFonts w:ascii="Blinker" w:eastAsia="Blinker" w:hAnsi="Blinker" w:cs="Blinker"/>
                      <w:color w:val="46464E"/>
                      <w:sz w:val="20"/>
                      <w:szCs w:val="20"/>
                    </w:rPr>
                  </w:pPr>
                  <w:proofErr w:type="gramStart"/>
                  <w:r>
                    <w:rPr>
                      <w:rStyle w:val="span"/>
                      <w:rFonts w:ascii="Blinker" w:eastAsia="Blinker" w:hAnsi="Blinker" w:cs="Blinker"/>
                      <w:color w:val="46464E"/>
                      <w:sz w:val="20"/>
                      <w:szCs w:val="20"/>
                    </w:rPr>
                    <w:t>Uso</w:t>
                  </w:r>
                  <w:proofErr w:type="gramEnd"/>
                  <w:r>
                    <w:rPr>
                      <w:rStyle w:val="span"/>
                      <w:rFonts w:ascii="Blinker" w:eastAsia="Blinker" w:hAnsi="Blinker" w:cs="Blinker"/>
                      <w:color w:val="46464E"/>
                      <w:sz w:val="20"/>
                      <w:szCs w:val="20"/>
                    </w:rPr>
                    <w:t xml:space="preserve"> de movimientos corporales, gestos y diversas formas de locución para captar la atención del público.</w:t>
                  </w:r>
                </w:p>
                <w:p w:rsidR="00621C92" w:rsidRDefault="00724BD2">
                  <w:pPr>
                    <w:pStyle w:val="documentskn-mlj4singlecolumnpaddedline"/>
                    <w:tabs>
                      <w:tab w:val="right" w:pos="6726"/>
                    </w:tabs>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 xml:space="preserve">Etiquetadora </w:t>
                  </w:r>
                  <w:r>
                    <w:rPr>
                      <w:rStyle w:val="documentskn-mlj4fltRight"/>
                      <w:rFonts w:ascii="Blinker" w:eastAsia="Blinker" w:hAnsi="Blinker" w:cs="Blinker"/>
                      <w:color w:val="000000"/>
                      <w:sz w:val="20"/>
                      <w:szCs w:val="20"/>
                    </w:rPr>
                    <w:tab/>
                  </w:r>
                  <w:r>
                    <w:rPr>
                      <w:rStyle w:val="span"/>
                      <w:rFonts w:ascii="Blinker" w:eastAsia="Blinker" w:hAnsi="Blinker" w:cs="Blinker"/>
                      <w:color w:val="000000"/>
                      <w:sz w:val="20"/>
                      <w:szCs w:val="20"/>
                    </w:rPr>
                    <w:t>01/2018 Hasta 03/2018</w:t>
                  </w:r>
                  <w:r>
                    <w:rPr>
                      <w:rStyle w:val="documentskn-mlj4fltRight"/>
                      <w:rFonts w:ascii="Blinker" w:eastAsia="Blinker" w:hAnsi="Blinker" w:cs="Blinker"/>
                      <w:color w:val="000000"/>
                      <w:sz w:val="20"/>
                      <w:szCs w:val="20"/>
                    </w:rPr>
                    <w:t xml:space="preserve"> </w:t>
                  </w:r>
                </w:p>
                <w:p w:rsidR="00621C92" w:rsidRDefault="00724BD2">
                  <w:pPr>
                    <w:pStyle w:val="documentskn-mlj4singlecolumnpaddedline"/>
                    <w:ind w:left="400" w:right="700"/>
                    <w:rPr>
                      <w:rStyle w:val="documentskn-mlj4parentContainerright-box"/>
                      <w:rFonts w:ascii="Blinker" w:eastAsia="Blinker" w:hAnsi="Blinker" w:cs="Blinker"/>
                      <w:color w:val="10657E"/>
                      <w:sz w:val="20"/>
                      <w:szCs w:val="20"/>
                    </w:rPr>
                  </w:pPr>
                  <w:r>
                    <w:rPr>
                      <w:rStyle w:val="documentskn-mlj4locationGaptxtBold"/>
                      <w:rFonts w:ascii="Blinker" w:eastAsia="Blinker" w:hAnsi="Blinker" w:cs="Blinker"/>
                      <w:color w:val="10657E"/>
                      <w:sz w:val="20"/>
                      <w:szCs w:val="20"/>
                    </w:rPr>
                    <w:t xml:space="preserve">Luis Alberto Zarhi </w:t>
                  </w:r>
                  <w:r>
                    <w:rPr>
                      <w:rStyle w:val="span"/>
                      <w:rFonts w:ascii="Blinker" w:eastAsia="Blinker" w:hAnsi="Blinker" w:cs="Blinker"/>
                      <w:color w:val="10657E"/>
                      <w:sz w:val="20"/>
                      <w:szCs w:val="20"/>
                    </w:rPr>
                    <w:t>- Santiago de Chile, RM</w:t>
                  </w:r>
                </w:p>
                <w:p w:rsidR="00621C92" w:rsidRDefault="00724BD2">
                  <w:pPr>
                    <w:pStyle w:val="divdocumentulli"/>
                    <w:numPr>
                      <w:ilvl w:val="0"/>
                      <w:numId w:val="6"/>
                    </w:numPr>
                    <w:spacing w:before="120" w:after="100"/>
                    <w:ind w:left="640" w:right="70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Etiquetadora de productos orgánicos Cadia</w:t>
                  </w:r>
                </w:p>
                <w:p w:rsidR="00621C92" w:rsidRDefault="00724BD2">
                  <w:pPr>
                    <w:pStyle w:val="documentskn-mlj4singlecolumnpaddedline"/>
                    <w:tabs>
                      <w:tab w:val="right" w:pos="6726"/>
                    </w:tabs>
                    <w:ind w:left="400" w:right="700"/>
                    <w:rPr>
                      <w:rStyle w:val="documentskn-mlj4parentContainerright-box"/>
                      <w:rFonts w:ascii="Blinker" w:eastAsia="Blinker" w:hAnsi="Blinker" w:cs="Blinker"/>
                      <w:color w:val="000000"/>
                      <w:sz w:val="20"/>
                      <w:szCs w:val="20"/>
                    </w:rPr>
                  </w:pPr>
                  <w:r>
                    <w:rPr>
                      <w:rStyle w:val="documentskn-mlj4txtBold"/>
                      <w:rFonts w:ascii="Blinker" w:eastAsia="Blinker" w:hAnsi="Blinker" w:cs="Blinker"/>
                      <w:color w:val="000000"/>
                      <w:sz w:val="20"/>
                      <w:szCs w:val="20"/>
                    </w:rPr>
                    <w:t xml:space="preserve">Ayudante de vendedora en feria </w:t>
                  </w:r>
                  <w:r>
                    <w:rPr>
                      <w:rStyle w:val="documentskn-mlj4fltRight"/>
                      <w:rFonts w:ascii="Blinker" w:eastAsia="Blinker" w:hAnsi="Blinker" w:cs="Blinker"/>
                      <w:color w:val="000000"/>
                      <w:sz w:val="20"/>
                      <w:szCs w:val="20"/>
                    </w:rPr>
                    <w:tab/>
                  </w:r>
                  <w:r>
                    <w:rPr>
                      <w:rStyle w:val="span"/>
                      <w:rFonts w:ascii="Blinker" w:eastAsia="Blinker" w:hAnsi="Blinker" w:cs="Blinker"/>
                      <w:color w:val="000000"/>
                      <w:sz w:val="20"/>
                      <w:szCs w:val="20"/>
                    </w:rPr>
                    <w:t>07/2016 Hasta 07/2016</w:t>
                  </w:r>
                  <w:r>
                    <w:rPr>
                      <w:rStyle w:val="documentskn-mlj4fltRight"/>
                      <w:rFonts w:ascii="Blinker" w:eastAsia="Blinker" w:hAnsi="Blinker" w:cs="Blinker"/>
                      <w:color w:val="000000"/>
                      <w:sz w:val="20"/>
                      <w:szCs w:val="20"/>
                    </w:rPr>
                    <w:t xml:space="preserve"> </w:t>
                  </w:r>
                </w:p>
                <w:p w:rsidR="00621C92" w:rsidRDefault="00724BD2">
                  <w:pPr>
                    <w:pStyle w:val="documentskn-mlj4singlecolumnpaddedline"/>
                    <w:ind w:left="400" w:right="700"/>
                    <w:rPr>
                      <w:rStyle w:val="documentskn-mlj4parentContainerright-box"/>
                      <w:rFonts w:ascii="Blinker" w:eastAsia="Blinker" w:hAnsi="Blinker" w:cs="Blinker"/>
                      <w:color w:val="10657E"/>
                      <w:sz w:val="20"/>
                      <w:szCs w:val="20"/>
                    </w:rPr>
                  </w:pPr>
                  <w:r>
                    <w:rPr>
                      <w:rStyle w:val="documentskn-mlj4locationGaptxtBold"/>
                      <w:rFonts w:ascii="Blinker" w:eastAsia="Blinker" w:hAnsi="Blinker" w:cs="Blinker"/>
                      <w:color w:val="10657E"/>
                      <w:sz w:val="20"/>
                      <w:szCs w:val="20"/>
                    </w:rPr>
                    <w:t>Catalina Zarhi</w:t>
                  </w:r>
                  <w:r>
                    <w:rPr>
                      <w:rStyle w:val="span"/>
                      <w:rFonts w:ascii="Blinker" w:eastAsia="Blinker" w:hAnsi="Blinker" w:cs="Blinker"/>
                      <w:color w:val="10657E"/>
                      <w:sz w:val="20"/>
                      <w:szCs w:val="20"/>
                    </w:rPr>
                    <w:t xml:space="preserve"> - Santiago de Chile, RM</w:t>
                  </w:r>
                </w:p>
                <w:p w:rsidR="00621C92" w:rsidRDefault="00724BD2">
                  <w:pPr>
                    <w:pStyle w:val="divdocumentulli"/>
                    <w:numPr>
                      <w:ilvl w:val="0"/>
                      <w:numId w:val="7"/>
                    </w:numPr>
                    <w:spacing w:before="120" w:after="100"/>
                    <w:ind w:left="640" w:right="700" w:hanging="232"/>
                    <w:rPr>
                      <w:rStyle w:val="span"/>
                      <w:rFonts w:ascii="Blinker" w:eastAsia="Blinker" w:hAnsi="Blinker" w:cs="Blinker"/>
                      <w:color w:val="46464E"/>
                      <w:sz w:val="20"/>
                      <w:szCs w:val="20"/>
                    </w:rPr>
                  </w:pPr>
                  <w:r>
                    <w:rPr>
                      <w:rStyle w:val="span"/>
                      <w:rFonts w:ascii="Blinker" w:eastAsia="Blinker" w:hAnsi="Blinker" w:cs="Blinker"/>
                      <w:color w:val="46464E"/>
                      <w:sz w:val="20"/>
                      <w:szCs w:val="20"/>
                    </w:rPr>
                    <w:t>Ayudante en la venta de productos orgánicos Cadia en Feria de productos naturales en la comuna de Vitacura</w:t>
                  </w:r>
                </w:p>
                <w:p w:rsidR="00621C92" w:rsidRDefault="00724BD2">
                  <w:pPr>
                    <w:pStyle w:val="documentskn-mlj4sectionemptyscspdiv"/>
                    <w:ind w:left="400" w:right="700"/>
                    <w:rPr>
                      <w:rStyle w:val="documentskn-mlj4parentContainerright-box"/>
                      <w:rFonts w:ascii="Blinker" w:eastAsia="Blinker" w:hAnsi="Blinker" w:cs="Blinker"/>
                      <w:color w:val="000000"/>
                      <w:sz w:val="20"/>
                      <w:szCs w:val="20"/>
                    </w:rPr>
                  </w:pPr>
                  <w:r>
                    <w:rPr>
                      <w:rStyle w:val="documentskn-mlj4parentContainerright-box"/>
                      <w:rFonts w:ascii="Blinker" w:eastAsia="Blinker" w:hAnsi="Blinker" w:cs="Blinker"/>
                      <w:color w:val="000000"/>
                      <w:sz w:val="20"/>
                      <w:szCs w:val="20"/>
                    </w:rPr>
                    <w:t> </w:t>
                  </w:r>
                </w:p>
                <w:p w:rsidR="00621C92" w:rsidRDefault="00724BD2">
                  <w:pPr>
                    <w:pStyle w:val="documentskn-mlj4asposemlcrightbottomcellsectionsectiontitle"/>
                    <w:spacing w:after="100" w:line="340" w:lineRule="atLeast"/>
                    <w:ind w:left="400" w:right="700"/>
                    <w:rPr>
                      <w:rStyle w:val="documentskn-mlj4parentContainerright-box"/>
                      <w:rFonts w:ascii="Blinker" w:eastAsia="Blinker" w:hAnsi="Blinker" w:cs="Blinker"/>
                      <w:b/>
                      <w:bCs/>
                      <w:caps/>
                      <w:color w:val="000000"/>
                      <w:spacing w:val="10"/>
                      <w:sz w:val="28"/>
                      <w:szCs w:val="28"/>
                    </w:rPr>
                  </w:pPr>
                  <w:r>
                    <w:rPr>
                      <w:rStyle w:val="documentskn-mlj4parentContainerright-box"/>
                      <w:rFonts w:ascii="Blinker" w:eastAsia="Blinker" w:hAnsi="Blinker" w:cs="Blinker"/>
                      <w:b/>
                      <w:bCs/>
                      <w:caps/>
                      <w:color w:val="000000"/>
                      <w:spacing w:val="10"/>
                      <w:sz w:val="28"/>
                      <w:szCs w:val="28"/>
                    </w:rPr>
                    <w:t xml:space="preserve">Facilidad para el inglés, de un nivel medio </w:t>
                  </w:r>
                  <w:proofErr w:type="gramStart"/>
                  <w:r>
                    <w:rPr>
                      <w:rStyle w:val="documentskn-mlj4parentContainerright-box"/>
                      <w:rFonts w:ascii="Blinker" w:eastAsia="Blinker" w:hAnsi="Blinker" w:cs="Blinker"/>
                      <w:b/>
                      <w:bCs/>
                      <w:caps/>
                      <w:color w:val="000000"/>
                      <w:spacing w:val="10"/>
                      <w:sz w:val="28"/>
                      <w:szCs w:val="28"/>
                    </w:rPr>
                    <w:t>a</w:t>
                  </w:r>
                  <w:proofErr w:type="gramEnd"/>
                  <w:r>
                    <w:rPr>
                      <w:rStyle w:val="documentskn-mlj4parentContainerright-box"/>
                      <w:rFonts w:ascii="Blinker" w:eastAsia="Blinker" w:hAnsi="Blinker" w:cs="Blinker"/>
                      <w:b/>
                      <w:bCs/>
                      <w:caps/>
                      <w:color w:val="000000"/>
                      <w:spacing w:val="10"/>
                      <w:sz w:val="28"/>
                      <w:szCs w:val="28"/>
                    </w:rPr>
                    <w:t xml:space="preserve"> avanzado.</w:t>
                  </w:r>
                </w:p>
                <w:p w:rsidR="00621C92" w:rsidRDefault="00724BD2">
                  <w:pPr>
                    <w:pStyle w:val="p"/>
                    <w:ind w:left="400" w:right="700"/>
                    <w:rPr>
                      <w:rStyle w:val="documentskn-mlj4parentContainerright-box"/>
                      <w:rFonts w:ascii="Blinker" w:eastAsia="Blinker" w:hAnsi="Blinker" w:cs="Blinker"/>
                      <w:color w:val="000000"/>
                      <w:sz w:val="20"/>
                      <w:szCs w:val="20"/>
                    </w:rPr>
                  </w:pPr>
                  <w:r>
                    <w:rPr>
                      <w:rStyle w:val="documentskn-mlj4parentContainerright-box"/>
                      <w:rFonts w:ascii="Blinker" w:eastAsia="Blinker" w:hAnsi="Blinker" w:cs="Blinker"/>
                      <w:color w:val="000000"/>
                      <w:sz w:val="20"/>
                      <w:szCs w:val="20"/>
                    </w:rPr>
                    <w:t>Sé hablar en inglés de una manera bastante fluida, pudiendo mantener una conversación con personas que no se manejen muy bien en el español.</w:t>
                  </w:r>
                </w:p>
              </w:tc>
            </w:tr>
          </w:tbl>
          <w:p w:rsidR="00621C92" w:rsidRDefault="00621C92"/>
        </w:tc>
      </w:tr>
    </w:tbl>
    <w:p w:rsidR="00621C92" w:rsidRDefault="00724BD2">
      <w:pPr>
        <w:spacing w:line="20" w:lineRule="auto"/>
      </w:pPr>
      <w:r>
        <w:rPr>
          <w:color w:val="FFFFFF"/>
          <w:sz w:val="2"/>
        </w:rPr>
        <w:t>.</w:t>
      </w:r>
    </w:p>
    <w:sectPr w:rsidR="00621C92">
      <w:headerReference w:type="even" r:id="rId12"/>
      <w:headerReference w:type="default" r:id="rId13"/>
      <w:footerReference w:type="even" r:id="rId14"/>
      <w:footerReference w:type="default" r:id="rId15"/>
      <w:headerReference w:type="first" r:id="rId16"/>
      <w:footerReference w:type="first" r:id="rId17"/>
      <w:pgSz w:w="11906" w:h="16838"/>
      <w:pgMar w:top="0" w:right="0" w:bottom="0" w:left="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4A8" w:rsidRDefault="00E314A8">
      <w:pPr>
        <w:spacing w:line="240" w:lineRule="auto"/>
      </w:pPr>
      <w:r>
        <w:separator/>
      </w:r>
    </w:p>
  </w:endnote>
  <w:endnote w:type="continuationSeparator" w:id="0">
    <w:p w:rsidR="00E314A8" w:rsidRDefault="00E31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nker">
    <w:charset w:val="00"/>
    <w:family w:val="auto"/>
    <w:pitch w:val="default"/>
    <w:sig w:usb0="00000000" w:usb1="00000000" w:usb2="00000000" w:usb3="00000000" w:csb0="00000001" w:csb1="00000000"/>
    <w:embedRegular r:id="rId1" w:fontKey="{AD9BB58D-7A9C-40A1-A17E-817A7381AC42}"/>
    <w:embedBold r:id="rId2" w:fontKey="{FDB28958-3731-497E-AB2B-A9A30254CE53}"/>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85F" w:rsidRDefault="00D8685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C92" w:rsidRDefault="00724BD2">
    <w:pPr>
      <w:spacing w:line="20" w:lineRule="auto"/>
    </w:pPr>
    <w:r>
      <w:rPr>
        <w:color w:val="FFFFFF"/>
        <w:sz w:val="2"/>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85F" w:rsidRDefault="00D868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4A8" w:rsidRDefault="00E314A8">
      <w:pPr>
        <w:spacing w:line="240" w:lineRule="auto"/>
      </w:pPr>
      <w:r>
        <w:separator/>
      </w:r>
    </w:p>
  </w:footnote>
  <w:footnote w:type="continuationSeparator" w:id="0">
    <w:p w:rsidR="00E314A8" w:rsidRDefault="00E314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85F" w:rsidRDefault="00D8685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C92" w:rsidRDefault="00724BD2">
    <w:pPr>
      <w:spacing w:line="20" w:lineRule="auto"/>
    </w:pPr>
    <w:r>
      <w:rPr>
        <w:color w:val="FFFFFF"/>
        <w:sz w:val="2"/>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85F" w:rsidRDefault="00D86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12F0F6F0">
      <w:start w:val="1"/>
      <w:numFmt w:val="bullet"/>
      <w:lvlText w:val=""/>
      <w:lvlJc w:val="left"/>
      <w:pPr>
        <w:ind w:left="720" w:hanging="360"/>
      </w:pPr>
      <w:rPr>
        <w:rFonts w:ascii="Symbol" w:hAnsi="Symbol"/>
      </w:rPr>
    </w:lvl>
    <w:lvl w:ilvl="1" w:tplc="E37C8AA4">
      <w:start w:val="1"/>
      <w:numFmt w:val="bullet"/>
      <w:lvlText w:val="o"/>
      <w:lvlJc w:val="left"/>
      <w:pPr>
        <w:tabs>
          <w:tab w:val="num" w:pos="1440"/>
        </w:tabs>
        <w:ind w:left="1440" w:hanging="360"/>
      </w:pPr>
      <w:rPr>
        <w:rFonts w:ascii="Courier New" w:hAnsi="Courier New"/>
      </w:rPr>
    </w:lvl>
    <w:lvl w:ilvl="2" w:tplc="2C9E3716">
      <w:start w:val="1"/>
      <w:numFmt w:val="bullet"/>
      <w:lvlText w:val=""/>
      <w:lvlJc w:val="left"/>
      <w:pPr>
        <w:tabs>
          <w:tab w:val="num" w:pos="2160"/>
        </w:tabs>
        <w:ind w:left="2160" w:hanging="360"/>
      </w:pPr>
      <w:rPr>
        <w:rFonts w:ascii="Wingdings" w:hAnsi="Wingdings"/>
      </w:rPr>
    </w:lvl>
    <w:lvl w:ilvl="3" w:tplc="D6CE2644">
      <w:start w:val="1"/>
      <w:numFmt w:val="bullet"/>
      <w:lvlText w:val=""/>
      <w:lvlJc w:val="left"/>
      <w:pPr>
        <w:tabs>
          <w:tab w:val="num" w:pos="2880"/>
        </w:tabs>
        <w:ind w:left="2880" w:hanging="360"/>
      </w:pPr>
      <w:rPr>
        <w:rFonts w:ascii="Symbol" w:hAnsi="Symbol"/>
      </w:rPr>
    </w:lvl>
    <w:lvl w:ilvl="4" w:tplc="78A014A4">
      <w:start w:val="1"/>
      <w:numFmt w:val="bullet"/>
      <w:lvlText w:val="o"/>
      <w:lvlJc w:val="left"/>
      <w:pPr>
        <w:tabs>
          <w:tab w:val="num" w:pos="3600"/>
        </w:tabs>
        <w:ind w:left="3600" w:hanging="360"/>
      </w:pPr>
      <w:rPr>
        <w:rFonts w:ascii="Courier New" w:hAnsi="Courier New"/>
      </w:rPr>
    </w:lvl>
    <w:lvl w:ilvl="5" w:tplc="5C941CCC">
      <w:start w:val="1"/>
      <w:numFmt w:val="bullet"/>
      <w:lvlText w:val=""/>
      <w:lvlJc w:val="left"/>
      <w:pPr>
        <w:tabs>
          <w:tab w:val="num" w:pos="4320"/>
        </w:tabs>
        <w:ind w:left="4320" w:hanging="360"/>
      </w:pPr>
      <w:rPr>
        <w:rFonts w:ascii="Wingdings" w:hAnsi="Wingdings"/>
      </w:rPr>
    </w:lvl>
    <w:lvl w:ilvl="6" w:tplc="0BA8689E">
      <w:start w:val="1"/>
      <w:numFmt w:val="bullet"/>
      <w:lvlText w:val=""/>
      <w:lvlJc w:val="left"/>
      <w:pPr>
        <w:tabs>
          <w:tab w:val="num" w:pos="5040"/>
        </w:tabs>
        <w:ind w:left="5040" w:hanging="360"/>
      </w:pPr>
      <w:rPr>
        <w:rFonts w:ascii="Symbol" w:hAnsi="Symbol"/>
      </w:rPr>
    </w:lvl>
    <w:lvl w:ilvl="7" w:tplc="E56AB1DA">
      <w:start w:val="1"/>
      <w:numFmt w:val="bullet"/>
      <w:lvlText w:val="o"/>
      <w:lvlJc w:val="left"/>
      <w:pPr>
        <w:tabs>
          <w:tab w:val="num" w:pos="5760"/>
        </w:tabs>
        <w:ind w:left="5760" w:hanging="360"/>
      </w:pPr>
      <w:rPr>
        <w:rFonts w:ascii="Courier New" w:hAnsi="Courier New"/>
      </w:rPr>
    </w:lvl>
    <w:lvl w:ilvl="8" w:tplc="8B78F886">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8B163132">
      <w:start w:val="1"/>
      <w:numFmt w:val="bullet"/>
      <w:lvlText w:val=""/>
      <w:lvlJc w:val="left"/>
      <w:pPr>
        <w:ind w:left="720" w:hanging="360"/>
      </w:pPr>
      <w:rPr>
        <w:rFonts w:ascii="Symbol" w:hAnsi="Symbol"/>
      </w:rPr>
    </w:lvl>
    <w:lvl w:ilvl="1" w:tplc="91C0E55C">
      <w:start w:val="1"/>
      <w:numFmt w:val="bullet"/>
      <w:lvlText w:val="o"/>
      <w:lvlJc w:val="left"/>
      <w:pPr>
        <w:tabs>
          <w:tab w:val="num" w:pos="1440"/>
        </w:tabs>
        <w:ind w:left="1440" w:hanging="360"/>
      </w:pPr>
      <w:rPr>
        <w:rFonts w:ascii="Courier New" w:hAnsi="Courier New"/>
      </w:rPr>
    </w:lvl>
    <w:lvl w:ilvl="2" w:tplc="A5A08C3A">
      <w:start w:val="1"/>
      <w:numFmt w:val="bullet"/>
      <w:lvlText w:val=""/>
      <w:lvlJc w:val="left"/>
      <w:pPr>
        <w:tabs>
          <w:tab w:val="num" w:pos="2160"/>
        </w:tabs>
        <w:ind w:left="2160" w:hanging="360"/>
      </w:pPr>
      <w:rPr>
        <w:rFonts w:ascii="Wingdings" w:hAnsi="Wingdings"/>
      </w:rPr>
    </w:lvl>
    <w:lvl w:ilvl="3" w:tplc="1A661148">
      <w:start w:val="1"/>
      <w:numFmt w:val="bullet"/>
      <w:lvlText w:val=""/>
      <w:lvlJc w:val="left"/>
      <w:pPr>
        <w:tabs>
          <w:tab w:val="num" w:pos="2880"/>
        </w:tabs>
        <w:ind w:left="2880" w:hanging="360"/>
      </w:pPr>
      <w:rPr>
        <w:rFonts w:ascii="Symbol" w:hAnsi="Symbol"/>
      </w:rPr>
    </w:lvl>
    <w:lvl w:ilvl="4" w:tplc="68E6AD88">
      <w:start w:val="1"/>
      <w:numFmt w:val="bullet"/>
      <w:lvlText w:val="o"/>
      <w:lvlJc w:val="left"/>
      <w:pPr>
        <w:tabs>
          <w:tab w:val="num" w:pos="3600"/>
        </w:tabs>
        <w:ind w:left="3600" w:hanging="360"/>
      </w:pPr>
      <w:rPr>
        <w:rFonts w:ascii="Courier New" w:hAnsi="Courier New"/>
      </w:rPr>
    </w:lvl>
    <w:lvl w:ilvl="5" w:tplc="E23EF96C">
      <w:start w:val="1"/>
      <w:numFmt w:val="bullet"/>
      <w:lvlText w:val=""/>
      <w:lvlJc w:val="left"/>
      <w:pPr>
        <w:tabs>
          <w:tab w:val="num" w:pos="4320"/>
        </w:tabs>
        <w:ind w:left="4320" w:hanging="360"/>
      </w:pPr>
      <w:rPr>
        <w:rFonts w:ascii="Wingdings" w:hAnsi="Wingdings"/>
      </w:rPr>
    </w:lvl>
    <w:lvl w:ilvl="6" w:tplc="526EC3BC">
      <w:start w:val="1"/>
      <w:numFmt w:val="bullet"/>
      <w:lvlText w:val=""/>
      <w:lvlJc w:val="left"/>
      <w:pPr>
        <w:tabs>
          <w:tab w:val="num" w:pos="5040"/>
        </w:tabs>
        <w:ind w:left="5040" w:hanging="360"/>
      </w:pPr>
      <w:rPr>
        <w:rFonts w:ascii="Symbol" w:hAnsi="Symbol"/>
      </w:rPr>
    </w:lvl>
    <w:lvl w:ilvl="7" w:tplc="BFB40A36">
      <w:start w:val="1"/>
      <w:numFmt w:val="bullet"/>
      <w:lvlText w:val="o"/>
      <w:lvlJc w:val="left"/>
      <w:pPr>
        <w:tabs>
          <w:tab w:val="num" w:pos="5760"/>
        </w:tabs>
        <w:ind w:left="5760" w:hanging="360"/>
      </w:pPr>
      <w:rPr>
        <w:rFonts w:ascii="Courier New" w:hAnsi="Courier New"/>
      </w:rPr>
    </w:lvl>
    <w:lvl w:ilvl="8" w:tplc="FFC48CA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121C00F6">
      <w:start w:val="1"/>
      <w:numFmt w:val="bullet"/>
      <w:lvlText w:val=""/>
      <w:lvlJc w:val="left"/>
      <w:pPr>
        <w:ind w:left="720" w:hanging="360"/>
      </w:pPr>
      <w:rPr>
        <w:rFonts w:ascii="Symbol" w:hAnsi="Symbol"/>
      </w:rPr>
    </w:lvl>
    <w:lvl w:ilvl="1" w:tplc="5A5CECBC">
      <w:start w:val="1"/>
      <w:numFmt w:val="bullet"/>
      <w:lvlText w:val="o"/>
      <w:lvlJc w:val="left"/>
      <w:pPr>
        <w:tabs>
          <w:tab w:val="num" w:pos="1440"/>
        </w:tabs>
        <w:ind w:left="1440" w:hanging="360"/>
      </w:pPr>
      <w:rPr>
        <w:rFonts w:ascii="Courier New" w:hAnsi="Courier New"/>
      </w:rPr>
    </w:lvl>
    <w:lvl w:ilvl="2" w:tplc="85E8B5B0">
      <w:start w:val="1"/>
      <w:numFmt w:val="bullet"/>
      <w:lvlText w:val=""/>
      <w:lvlJc w:val="left"/>
      <w:pPr>
        <w:tabs>
          <w:tab w:val="num" w:pos="2160"/>
        </w:tabs>
        <w:ind w:left="2160" w:hanging="360"/>
      </w:pPr>
      <w:rPr>
        <w:rFonts w:ascii="Wingdings" w:hAnsi="Wingdings"/>
      </w:rPr>
    </w:lvl>
    <w:lvl w:ilvl="3" w:tplc="BC7C742A">
      <w:start w:val="1"/>
      <w:numFmt w:val="bullet"/>
      <w:lvlText w:val=""/>
      <w:lvlJc w:val="left"/>
      <w:pPr>
        <w:tabs>
          <w:tab w:val="num" w:pos="2880"/>
        </w:tabs>
        <w:ind w:left="2880" w:hanging="360"/>
      </w:pPr>
      <w:rPr>
        <w:rFonts w:ascii="Symbol" w:hAnsi="Symbol"/>
      </w:rPr>
    </w:lvl>
    <w:lvl w:ilvl="4" w:tplc="D318CCCA">
      <w:start w:val="1"/>
      <w:numFmt w:val="bullet"/>
      <w:lvlText w:val="o"/>
      <w:lvlJc w:val="left"/>
      <w:pPr>
        <w:tabs>
          <w:tab w:val="num" w:pos="3600"/>
        </w:tabs>
        <w:ind w:left="3600" w:hanging="360"/>
      </w:pPr>
      <w:rPr>
        <w:rFonts w:ascii="Courier New" w:hAnsi="Courier New"/>
      </w:rPr>
    </w:lvl>
    <w:lvl w:ilvl="5" w:tplc="0EC4B6C8">
      <w:start w:val="1"/>
      <w:numFmt w:val="bullet"/>
      <w:lvlText w:val=""/>
      <w:lvlJc w:val="left"/>
      <w:pPr>
        <w:tabs>
          <w:tab w:val="num" w:pos="4320"/>
        </w:tabs>
        <w:ind w:left="4320" w:hanging="360"/>
      </w:pPr>
      <w:rPr>
        <w:rFonts w:ascii="Wingdings" w:hAnsi="Wingdings"/>
      </w:rPr>
    </w:lvl>
    <w:lvl w:ilvl="6" w:tplc="BE88027E">
      <w:start w:val="1"/>
      <w:numFmt w:val="bullet"/>
      <w:lvlText w:val=""/>
      <w:lvlJc w:val="left"/>
      <w:pPr>
        <w:tabs>
          <w:tab w:val="num" w:pos="5040"/>
        </w:tabs>
        <w:ind w:left="5040" w:hanging="360"/>
      </w:pPr>
      <w:rPr>
        <w:rFonts w:ascii="Symbol" w:hAnsi="Symbol"/>
      </w:rPr>
    </w:lvl>
    <w:lvl w:ilvl="7" w:tplc="D56C51C4">
      <w:start w:val="1"/>
      <w:numFmt w:val="bullet"/>
      <w:lvlText w:val="o"/>
      <w:lvlJc w:val="left"/>
      <w:pPr>
        <w:tabs>
          <w:tab w:val="num" w:pos="5760"/>
        </w:tabs>
        <w:ind w:left="5760" w:hanging="360"/>
      </w:pPr>
      <w:rPr>
        <w:rFonts w:ascii="Courier New" w:hAnsi="Courier New"/>
      </w:rPr>
    </w:lvl>
    <w:lvl w:ilvl="8" w:tplc="4EFA1D5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56601B24">
      <w:start w:val="1"/>
      <w:numFmt w:val="bullet"/>
      <w:lvlText w:val=""/>
      <w:lvlJc w:val="left"/>
      <w:pPr>
        <w:ind w:left="720" w:hanging="360"/>
      </w:pPr>
      <w:rPr>
        <w:rFonts w:ascii="Symbol" w:hAnsi="Symbol"/>
      </w:rPr>
    </w:lvl>
    <w:lvl w:ilvl="1" w:tplc="9AFC3E90">
      <w:start w:val="1"/>
      <w:numFmt w:val="bullet"/>
      <w:lvlText w:val="o"/>
      <w:lvlJc w:val="left"/>
      <w:pPr>
        <w:tabs>
          <w:tab w:val="num" w:pos="1440"/>
        </w:tabs>
        <w:ind w:left="1440" w:hanging="360"/>
      </w:pPr>
      <w:rPr>
        <w:rFonts w:ascii="Courier New" w:hAnsi="Courier New"/>
      </w:rPr>
    </w:lvl>
    <w:lvl w:ilvl="2" w:tplc="73501DCC">
      <w:start w:val="1"/>
      <w:numFmt w:val="bullet"/>
      <w:lvlText w:val=""/>
      <w:lvlJc w:val="left"/>
      <w:pPr>
        <w:tabs>
          <w:tab w:val="num" w:pos="2160"/>
        </w:tabs>
        <w:ind w:left="2160" w:hanging="360"/>
      </w:pPr>
      <w:rPr>
        <w:rFonts w:ascii="Wingdings" w:hAnsi="Wingdings"/>
      </w:rPr>
    </w:lvl>
    <w:lvl w:ilvl="3" w:tplc="7AA6A516">
      <w:start w:val="1"/>
      <w:numFmt w:val="bullet"/>
      <w:lvlText w:val=""/>
      <w:lvlJc w:val="left"/>
      <w:pPr>
        <w:tabs>
          <w:tab w:val="num" w:pos="2880"/>
        </w:tabs>
        <w:ind w:left="2880" w:hanging="360"/>
      </w:pPr>
      <w:rPr>
        <w:rFonts w:ascii="Symbol" w:hAnsi="Symbol"/>
      </w:rPr>
    </w:lvl>
    <w:lvl w:ilvl="4" w:tplc="C512CD1C">
      <w:start w:val="1"/>
      <w:numFmt w:val="bullet"/>
      <w:lvlText w:val="o"/>
      <w:lvlJc w:val="left"/>
      <w:pPr>
        <w:tabs>
          <w:tab w:val="num" w:pos="3600"/>
        </w:tabs>
        <w:ind w:left="3600" w:hanging="360"/>
      </w:pPr>
      <w:rPr>
        <w:rFonts w:ascii="Courier New" w:hAnsi="Courier New"/>
      </w:rPr>
    </w:lvl>
    <w:lvl w:ilvl="5" w:tplc="36E8E734">
      <w:start w:val="1"/>
      <w:numFmt w:val="bullet"/>
      <w:lvlText w:val=""/>
      <w:lvlJc w:val="left"/>
      <w:pPr>
        <w:tabs>
          <w:tab w:val="num" w:pos="4320"/>
        </w:tabs>
        <w:ind w:left="4320" w:hanging="360"/>
      </w:pPr>
      <w:rPr>
        <w:rFonts w:ascii="Wingdings" w:hAnsi="Wingdings"/>
      </w:rPr>
    </w:lvl>
    <w:lvl w:ilvl="6" w:tplc="4870542A">
      <w:start w:val="1"/>
      <w:numFmt w:val="bullet"/>
      <w:lvlText w:val=""/>
      <w:lvlJc w:val="left"/>
      <w:pPr>
        <w:tabs>
          <w:tab w:val="num" w:pos="5040"/>
        </w:tabs>
        <w:ind w:left="5040" w:hanging="360"/>
      </w:pPr>
      <w:rPr>
        <w:rFonts w:ascii="Symbol" w:hAnsi="Symbol"/>
      </w:rPr>
    </w:lvl>
    <w:lvl w:ilvl="7" w:tplc="3670F726">
      <w:start w:val="1"/>
      <w:numFmt w:val="bullet"/>
      <w:lvlText w:val="o"/>
      <w:lvlJc w:val="left"/>
      <w:pPr>
        <w:tabs>
          <w:tab w:val="num" w:pos="5760"/>
        </w:tabs>
        <w:ind w:left="5760" w:hanging="360"/>
      </w:pPr>
      <w:rPr>
        <w:rFonts w:ascii="Courier New" w:hAnsi="Courier New"/>
      </w:rPr>
    </w:lvl>
    <w:lvl w:ilvl="8" w:tplc="295ACF8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2F58B782">
      <w:start w:val="1"/>
      <w:numFmt w:val="bullet"/>
      <w:lvlText w:val=""/>
      <w:lvlJc w:val="left"/>
      <w:pPr>
        <w:ind w:left="720" w:hanging="360"/>
      </w:pPr>
      <w:rPr>
        <w:rFonts w:ascii="Symbol" w:hAnsi="Symbol"/>
      </w:rPr>
    </w:lvl>
    <w:lvl w:ilvl="1" w:tplc="64D6F6E8">
      <w:start w:val="1"/>
      <w:numFmt w:val="bullet"/>
      <w:lvlText w:val="o"/>
      <w:lvlJc w:val="left"/>
      <w:pPr>
        <w:tabs>
          <w:tab w:val="num" w:pos="1440"/>
        </w:tabs>
        <w:ind w:left="1440" w:hanging="360"/>
      </w:pPr>
      <w:rPr>
        <w:rFonts w:ascii="Courier New" w:hAnsi="Courier New"/>
      </w:rPr>
    </w:lvl>
    <w:lvl w:ilvl="2" w:tplc="AA18F654">
      <w:start w:val="1"/>
      <w:numFmt w:val="bullet"/>
      <w:lvlText w:val=""/>
      <w:lvlJc w:val="left"/>
      <w:pPr>
        <w:tabs>
          <w:tab w:val="num" w:pos="2160"/>
        </w:tabs>
        <w:ind w:left="2160" w:hanging="360"/>
      </w:pPr>
      <w:rPr>
        <w:rFonts w:ascii="Wingdings" w:hAnsi="Wingdings"/>
      </w:rPr>
    </w:lvl>
    <w:lvl w:ilvl="3" w:tplc="9F2CC1B2">
      <w:start w:val="1"/>
      <w:numFmt w:val="bullet"/>
      <w:lvlText w:val=""/>
      <w:lvlJc w:val="left"/>
      <w:pPr>
        <w:tabs>
          <w:tab w:val="num" w:pos="2880"/>
        </w:tabs>
        <w:ind w:left="2880" w:hanging="360"/>
      </w:pPr>
      <w:rPr>
        <w:rFonts w:ascii="Symbol" w:hAnsi="Symbol"/>
      </w:rPr>
    </w:lvl>
    <w:lvl w:ilvl="4" w:tplc="746E16EE">
      <w:start w:val="1"/>
      <w:numFmt w:val="bullet"/>
      <w:lvlText w:val="o"/>
      <w:lvlJc w:val="left"/>
      <w:pPr>
        <w:tabs>
          <w:tab w:val="num" w:pos="3600"/>
        </w:tabs>
        <w:ind w:left="3600" w:hanging="360"/>
      </w:pPr>
      <w:rPr>
        <w:rFonts w:ascii="Courier New" w:hAnsi="Courier New"/>
      </w:rPr>
    </w:lvl>
    <w:lvl w:ilvl="5" w:tplc="0432548A">
      <w:start w:val="1"/>
      <w:numFmt w:val="bullet"/>
      <w:lvlText w:val=""/>
      <w:lvlJc w:val="left"/>
      <w:pPr>
        <w:tabs>
          <w:tab w:val="num" w:pos="4320"/>
        </w:tabs>
        <w:ind w:left="4320" w:hanging="360"/>
      </w:pPr>
      <w:rPr>
        <w:rFonts w:ascii="Wingdings" w:hAnsi="Wingdings"/>
      </w:rPr>
    </w:lvl>
    <w:lvl w:ilvl="6" w:tplc="AB28BE68">
      <w:start w:val="1"/>
      <w:numFmt w:val="bullet"/>
      <w:lvlText w:val=""/>
      <w:lvlJc w:val="left"/>
      <w:pPr>
        <w:tabs>
          <w:tab w:val="num" w:pos="5040"/>
        </w:tabs>
        <w:ind w:left="5040" w:hanging="360"/>
      </w:pPr>
      <w:rPr>
        <w:rFonts w:ascii="Symbol" w:hAnsi="Symbol"/>
      </w:rPr>
    </w:lvl>
    <w:lvl w:ilvl="7" w:tplc="48C8877C">
      <w:start w:val="1"/>
      <w:numFmt w:val="bullet"/>
      <w:lvlText w:val="o"/>
      <w:lvlJc w:val="left"/>
      <w:pPr>
        <w:tabs>
          <w:tab w:val="num" w:pos="5760"/>
        </w:tabs>
        <w:ind w:left="5760" w:hanging="360"/>
      </w:pPr>
      <w:rPr>
        <w:rFonts w:ascii="Courier New" w:hAnsi="Courier New"/>
      </w:rPr>
    </w:lvl>
    <w:lvl w:ilvl="8" w:tplc="03B8EDBE">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C09A7E06">
      <w:start w:val="1"/>
      <w:numFmt w:val="bullet"/>
      <w:lvlText w:val=""/>
      <w:lvlJc w:val="left"/>
      <w:pPr>
        <w:ind w:left="720" w:hanging="360"/>
      </w:pPr>
      <w:rPr>
        <w:rFonts w:ascii="Symbol" w:hAnsi="Symbol"/>
      </w:rPr>
    </w:lvl>
    <w:lvl w:ilvl="1" w:tplc="18804266">
      <w:start w:val="1"/>
      <w:numFmt w:val="bullet"/>
      <w:lvlText w:val="o"/>
      <w:lvlJc w:val="left"/>
      <w:pPr>
        <w:tabs>
          <w:tab w:val="num" w:pos="1440"/>
        </w:tabs>
        <w:ind w:left="1440" w:hanging="360"/>
      </w:pPr>
      <w:rPr>
        <w:rFonts w:ascii="Courier New" w:hAnsi="Courier New"/>
      </w:rPr>
    </w:lvl>
    <w:lvl w:ilvl="2" w:tplc="9DFC35F8">
      <w:start w:val="1"/>
      <w:numFmt w:val="bullet"/>
      <w:lvlText w:val=""/>
      <w:lvlJc w:val="left"/>
      <w:pPr>
        <w:tabs>
          <w:tab w:val="num" w:pos="2160"/>
        </w:tabs>
        <w:ind w:left="2160" w:hanging="360"/>
      </w:pPr>
      <w:rPr>
        <w:rFonts w:ascii="Wingdings" w:hAnsi="Wingdings"/>
      </w:rPr>
    </w:lvl>
    <w:lvl w:ilvl="3" w:tplc="ED3E26B2">
      <w:start w:val="1"/>
      <w:numFmt w:val="bullet"/>
      <w:lvlText w:val=""/>
      <w:lvlJc w:val="left"/>
      <w:pPr>
        <w:tabs>
          <w:tab w:val="num" w:pos="2880"/>
        </w:tabs>
        <w:ind w:left="2880" w:hanging="360"/>
      </w:pPr>
      <w:rPr>
        <w:rFonts w:ascii="Symbol" w:hAnsi="Symbol"/>
      </w:rPr>
    </w:lvl>
    <w:lvl w:ilvl="4" w:tplc="C218C960">
      <w:start w:val="1"/>
      <w:numFmt w:val="bullet"/>
      <w:lvlText w:val="o"/>
      <w:lvlJc w:val="left"/>
      <w:pPr>
        <w:tabs>
          <w:tab w:val="num" w:pos="3600"/>
        </w:tabs>
        <w:ind w:left="3600" w:hanging="360"/>
      </w:pPr>
      <w:rPr>
        <w:rFonts w:ascii="Courier New" w:hAnsi="Courier New"/>
      </w:rPr>
    </w:lvl>
    <w:lvl w:ilvl="5" w:tplc="216A2AF2">
      <w:start w:val="1"/>
      <w:numFmt w:val="bullet"/>
      <w:lvlText w:val=""/>
      <w:lvlJc w:val="left"/>
      <w:pPr>
        <w:tabs>
          <w:tab w:val="num" w:pos="4320"/>
        </w:tabs>
        <w:ind w:left="4320" w:hanging="360"/>
      </w:pPr>
      <w:rPr>
        <w:rFonts w:ascii="Wingdings" w:hAnsi="Wingdings"/>
      </w:rPr>
    </w:lvl>
    <w:lvl w:ilvl="6" w:tplc="07C8FA36">
      <w:start w:val="1"/>
      <w:numFmt w:val="bullet"/>
      <w:lvlText w:val=""/>
      <w:lvlJc w:val="left"/>
      <w:pPr>
        <w:tabs>
          <w:tab w:val="num" w:pos="5040"/>
        </w:tabs>
        <w:ind w:left="5040" w:hanging="360"/>
      </w:pPr>
      <w:rPr>
        <w:rFonts w:ascii="Symbol" w:hAnsi="Symbol"/>
      </w:rPr>
    </w:lvl>
    <w:lvl w:ilvl="7" w:tplc="7C9044B8">
      <w:start w:val="1"/>
      <w:numFmt w:val="bullet"/>
      <w:lvlText w:val="o"/>
      <w:lvlJc w:val="left"/>
      <w:pPr>
        <w:tabs>
          <w:tab w:val="num" w:pos="5760"/>
        </w:tabs>
        <w:ind w:left="5760" w:hanging="360"/>
      </w:pPr>
      <w:rPr>
        <w:rFonts w:ascii="Courier New" w:hAnsi="Courier New"/>
      </w:rPr>
    </w:lvl>
    <w:lvl w:ilvl="8" w:tplc="C23E7F0A">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16528C98">
      <w:start w:val="1"/>
      <w:numFmt w:val="bullet"/>
      <w:lvlText w:val=""/>
      <w:lvlJc w:val="left"/>
      <w:pPr>
        <w:ind w:left="720" w:hanging="360"/>
      </w:pPr>
      <w:rPr>
        <w:rFonts w:ascii="Symbol" w:hAnsi="Symbol"/>
      </w:rPr>
    </w:lvl>
    <w:lvl w:ilvl="1" w:tplc="2A50AC38">
      <w:start w:val="1"/>
      <w:numFmt w:val="bullet"/>
      <w:lvlText w:val="o"/>
      <w:lvlJc w:val="left"/>
      <w:pPr>
        <w:tabs>
          <w:tab w:val="num" w:pos="1440"/>
        </w:tabs>
        <w:ind w:left="1440" w:hanging="360"/>
      </w:pPr>
      <w:rPr>
        <w:rFonts w:ascii="Courier New" w:hAnsi="Courier New"/>
      </w:rPr>
    </w:lvl>
    <w:lvl w:ilvl="2" w:tplc="581A63DA">
      <w:start w:val="1"/>
      <w:numFmt w:val="bullet"/>
      <w:lvlText w:val=""/>
      <w:lvlJc w:val="left"/>
      <w:pPr>
        <w:tabs>
          <w:tab w:val="num" w:pos="2160"/>
        </w:tabs>
        <w:ind w:left="2160" w:hanging="360"/>
      </w:pPr>
      <w:rPr>
        <w:rFonts w:ascii="Wingdings" w:hAnsi="Wingdings"/>
      </w:rPr>
    </w:lvl>
    <w:lvl w:ilvl="3" w:tplc="31CCD5EC">
      <w:start w:val="1"/>
      <w:numFmt w:val="bullet"/>
      <w:lvlText w:val=""/>
      <w:lvlJc w:val="left"/>
      <w:pPr>
        <w:tabs>
          <w:tab w:val="num" w:pos="2880"/>
        </w:tabs>
        <w:ind w:left="2880" w:hanging="360"/>
      </w:pPr>
      <w:rPr>
        <w:rFonts w:ascii="Symbol" w:hAnsi="Symbol"/>
      </w:rPr>
    </w:lvl>
    <w:lvl w:ilvl="4" w:tplc="6A303A60">
      <w:start w:val="1"/>
      <w:numFmt w:val="bullet"/>
      <w:lvlText w:val="o"/>
      <w:lvlJc w:val="left"/>
      <w:pPr>
        <w:tabs>
          <w:tab w:val="num" w:pos="3600"/>
        </w:tabs>
        <w:ind w:left="3600" w:hanging="360"/>
      </w:pPr>
      <w:rPr>
        <w:rFonts w:ascii="Courier New" w:hAnsi="Courier New"/>
      </w:rPr>
    </w:lvl>
    <w:lvl w:ilvl="5" w:tplc="E4122C40">
      <w:start w:val="1"/>
      <w:numFmt w:val="bullet"/>
      <w:lvlText w:val=""/>
      <w:lvlJc w:val="left"/>
      <w:pPr>
        <w:tabs>
          <w:tab w:val="num" w:pos="4320"/>
        </w:tabs>
        <w:ind w:left="4320" w:hanging="360"/>
      </w:pPr>
      <w:rPr>
        <w:rFonts w:ascii="Wingdings" w:hAnsi="Wingdings"/>
      </w:rPr>
    </w:lvl>
    <w:lvl w:ilvl="6" w:tplc="21D435C6">
      <w:start w:val="1"/>
      <w:numFmt w:val="bullet"/>
      <w:lvlText w:val=""/>
      <w:lvlJc w:val="left"/>
      <w:pPr>
        <w:tabs>
          <w:tab w:val="num" w:pos="5040"/>
        </w:tabs>
        <w:ind w:left="5040" w:hanging="360"/>
      </w:pPr>
      <w:rPr>
        <w:rFonts w:ascii="Symbol" w:hAnsi="Symbol"/>
      </w:rPr>
    </w:lvl>
    <w:lvl w:ilvl="7" w:tplc="4F70F96C">
      <w:start w:val="1"/>
      <w:numFmt w:val="bullet"/>
      <w:lvlText w:val="o"/>
      <w:lvlJc w:val="left"/>
      <w:pPr>
        <w:tabs>
          <w:tab w:val="num" w:pos="5760"/>
        </w:tabs>
        <w:ind w:left="5760" w:hanging="360"/>
      </w:pPr>
      <w:rPr>
        <w:rFonts w:ascii="Courier New" w:hAnsi="Courier New"/>
      </w:rPr>
    </w:lvl>
    <w:lvl w:ilvl="8" w:tplc="491C4144">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92"/>
    <w:rsid w:val="00067F88"/>
    <w:rsid w:val="00161A5F"/>
    <w:rsid w:val="001B0344"/>
    <w:rsid w:val="00205AE6"/>
    <w:rsid w:val="00621C92"/>
    <w:rsid w:val="00724BD2"/>
    <w:rsid w:val="00733851"/>
    <w:rsid w:val="009B6A72"/>
    <w:rsid w:val="00D8685F"/>
    <w:rsid w:val="00DB7D07"/>
    <w:rsid w:val="00DC49E2"/>
    <w:rsid w:val="00E314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30EFF9-17BB-4055-86CC-C28DC35C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pPr>
    <w:rPr>
      <w:sz w:val="24"/>
      <w:szCs w:val="24"/>
    </w:rPr>
  </w:style>
  <w:style w:type="paragraph" w:styleId="Ttulo1">
    <w:name w:val="heading 1"/>
    <w:basedOn w:val="Normal"/>
    <w:next w:val="Normal"/>
    <w:link w:val="Ttulo1Car"/>
    <w:uiPriority w:val="9"/>
    <w:qFormat/>
    <w:rsid w:val="00506D7A"/>
    <w:pPr>
      <w:keepNext/>
      <w:keepLines/>
      <w:spacing w:before="240"/>
      <w:outlineLvl w:val="0"/>
    </w:pPr>
    <w:rPr>
      <w:b/>
      <w:bCs/>
      <w:color w:val="2F5496"/>
      <w:kern w:val="36"/>
      <w:sz w:val="48"/>
      <w:szCs w:val="48"/>
    </w:rPr>
  </w:style>
  <w:style w:type="paragraph" w:styleId="Ttulo2">
    <w:name w:val="heading 2"/>
    <w:basedOn w:val="Normal"/>
    <w:next w:val="Normal"/>
    <w:link w:val="Ttulo2Car"/>
    <w:uiPriority w:val="9"/>
    <w:qFormat/>
    <w:rsid w:val="00506D7A"/>
    <w:pPr>
      <w:keepNext/>
      <w:keepLines/>
      <w:spacing w:before="40"/>
      <w:outlineLvl w:val="1"/>
    </w:pPr>
    <w:rPr>
      <w:b/>
      <w:bCs/>
      <w:color w:val="2F5496"/>
      <w:sz w:val="36"/>
      <w:szCs w:val="36"/>
    </w:rPr>
  </w:style>
  <w:style w:type="paragraph" w:styleId="Ttulo3">
    <w:name w:val="heading 3"/>
    <w:basedOn w:val="Normal"/>
    <w:next w:val="Normal"/>
    <w:link w:val="Ttulo3Car"/>
    <w:uiPriority w:val="9"/>
    <w:qFormat/>
    <w:rsid w:val="00506D7A"/>
    <w:pPr>
      <w:keepNext/>
      <w:keepLines/>
      <w:spacing w:before="40"/>
      <w:outlineLvl w:val="2"/>
    </w:pPr>
    <w:rPr>
      <w:b/>
      <w:bCs/>
      <w:color w:val="1F3763"/>
      <w:sz w:val="28"/>
      <w:szCs w:val="28"/>
    </w:rPr>
  </w:style>
  <w:style w:type="paragraph" w:styleId="Ttulo4">
    <w:name w:val="heading 4"/>
    <w:basedOn w:val="Normal"/>
    <w:next w:val="Normal"/>
    <w:link w:val="Ttulo4Car"/>
    <w:uiPriority w:val="9"/>
    <w:qFormat/>
    <w:rsid w:val="00506D7A"/>
    <w:pPr>
      <w:keepNext/>
      <w:keepLines/>
      <w:spacing w:before="40"/>
      <w:outlineLvl w:val="3"/>
    </w:pPr>
    <w:rPr>
      <w:b/>
      <w:bCs/>
      <w:iCs/>
      <w:color w:val="2F5496"/>
    </w:rPr>
  </w:style>
  <w:style w:type="paragraph" w:styleId="Ttulo5">
    <w:name w:val="heading 5"/>
    <w:basedOn w:val="Normal"/>
    <w:next w:val="Normal"/>
    <w:link w:val="Ttulo5Car"/>
    <w:uiPriority w:val="9"/>
    <w:qFormat/>
    <w:rsid w:val="00506D7A"/>
    <w:pPr>
      <w:keepNext/>
      <w:keepLines/>
      <w:spacing w:before="40"/>
      <w:outlineLvl w:val="4"/>
    </w:pPr>
    <w:rPr>
      <w:b/>
      <w:bCs/>
      <w:color w:val="2F5496"/>
      <w:sz w:val="20"/>
      <w:szCs w:val="20"/>
    </w:rPr>
  </w:style>
  <w:style w:type="paragraph" w:styleId="Ttulo6">
    <w:name w:val="heading 6"/>
    <w:basedOn w:val="Normal"/>
    <w:next w:val="Normal"/>
    <w:link w:val="Ttulo6Car"/>
    <w:uiPriority w:val="9"/>
    <w:qFormat/>
    <w:rsid w:val="00506D7A"/>
    <w:pPr>
      <w:keepNext/>
      <w:keepLines/>
      <w:spacing w:before="40"/>
      <w:outlineLvl w:val="5"/>
    </w:pPr>
    <w:rPr>
      <w:b/>
      <w:bCs/>
      <w:color w:val="1F3763"/>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D7A"/>
    <w:rPr>
      <w:rFonts w:ascii="Times New Roman" w:eastAsia="Times New Roman" w:hAnsi="Times New Roman" w:cs="Times New Roman"/>
      <w:color w:val="2F5496"/>
      <w:sz w:val="32"/>
      <w:szCs w:val="32"/>
    </w:rPr>
  </w:style>
  <w:style w:type="character" w:customStyle="1" w:styleId="Ttulo2Car">
    <w:name w:val="Título 2 Car"/>
    <w:basedOn w:val="Fuentedeprrafopredeter"/>
    <w:link w:val="Ttulo2"/>
    <w:uiPriority w:val="9"/>
    <w:rsid w:val="00506D7A"/>
    <w:rPr>
      <w:rFonts w:ascii="Times New Roman" w:eastAsia="Times New Roman" w:hAnsi="Times New Roman" w:cs="Times New Roman"/>
      <w:color w:val="2F5496"/>
      <w:sz w:val="26"/>
      <w:szCs w:val="26"/>
    </w:rPr>
  </w:style>
  <w:style w:type="character" w:customStyle="1" w:styleId="Ttulo3Car">
    <w:name w:val="Título 3 Car"/>
    <w:basedOn w:val="Fuentedeprrafopredeter"/>
    <w:link w:val="Ttulo3"/>
    <w:uiPriority w:val="9"/>
    <w:rsid w:val="00506D7A"/>
    <w:rPr>
      <w:rFonts w:ascii="Times New Roman" w:eastAsia="Times New Roman" w:hAnsi="Times New Roman" w:cs="Times New Roman"/>
      <w:color w:val="1F3763"/>
      <w:sz w:val="24"/>
      <w:szCs w:val="24"/>
    </w:rPr>
  </w:style>
  <w:style w:type="character" w:customStyle="1" w:styleId="Ttulo4Car">
    <w:name w:val="Título 4 Car"/>
    <w:basedOn w:val="Fuentedeprrafopredeter"/>
    <w:link w:val="Ttulo4"/>
    <w:uiPriority w:val="9"/>
    <w:rsid w:val="00506D7A"/>
    <w:rPr>
      <w:rFonts w:ascii="Times New Roman" w:eastAsia="Times New Roman" w:hAnsi="Times New Roman" w:cs="Times New Roman"/>
      <w:i/>
      <w:iCs/>
      <w:color w:val="2F5496"/>
    </w:rPr>
  </w:style>
  <w:style w:type="character" w:customStyle="1" w:styleId="Ttulo5Car">
    <w:name w:val="Título 5 Car"/>
    <w:basedOn w:val="Fuentedeprrafopredeter"/>
    <w:link w:val="Ttulo5"/>
    <w:uiPriority w:val="9"/>
    <w:rsid w:val="00506D7A"/>
    <w:rPr>
      <w:rFonts w:ascii="Times New Roman" w:eastAsia="Times New Roman" w:hAnsi="Times New Roman" w:cs="Times New Roman"/>
      <w:color w:val="2F5496"/>
    </w:rPr>
  </w:style>
  <w:style w:type="character" w:customStyle="1" w:styleId="Ttulo6Car">
    <w:name w:val="Título 6 Car"/>
    <w:basedOn w:val="Fuentedeprrafopredeter"/>
    <w:link w:val="Ttulo6"/>
    <w:uiPriority w:val="9"/>
    <w:rsid w:val="00506D7A"/>
    <w:rPr>
      <w:rFonts w:ascii="Times New Roman" w:eastAsia="Times New Roman" w:hAnsi="Times New Roman" w:cs="Times New Roman"/>
      <w:color w:val="1F3763"/>
    </w:rPr>
  </w:style>
  <w:style w:type="character" w:customStyle="1" w:styleId="documentskn-mlj4topsection">
    <w:name w:val="document_skn-mlj4_topsection"/>
    <w:basedOn w:val="Fuentedeprrafopredeter"/>
  </w:style>
  <w:style w:type="character" w:customStyle="1" w:styleId="documentskn-mlj4left-box">
    <w:name w:val="document_skn-mlj4_left-box"/>
    <w:basedOn w:val="Fuentedeprrafopredeter"/>
    <w:rPr>
      <w:shd w:val="clear" w:color="auto" w:fill="10657E"/>
    </w:rPr>
  </w:style>
  <w:style w:type="paragraph" w:customStyle="1" w:styleId="documentskn-mlj4asposemlclefttopcellsectionnth-child1">
    <w:name w:val="document_skn-mlj4_aspose_mlclefttopcell &gt; section_nth-child(1)"/>
    <w:basedOn w:val="Normal"/>
  </w:style>
  <w:style w:type="paragraph" w:customStyle="1" w:styleId="documentskn-mlj4asposemlclefttopcellsectionnth-child1paragraph">
    <w:name w:val="document_skn-mlj4_aspose_mlclefttopcell &gt; section_nth-child(1)_paragraph"/>
    <w:basedOn w:val="Normal"/>
    <w:pPr>
      <w:pBdr>
        <w:top w:val="none" w:sz="0" w:space="31" w:color="auto"/>
        <w:left w:val="none" w:sz="0" w:space="31" w:color="auto"/>
        <w:bottom w:val="none" w:sz="0" w:space="20" w:color="auto"/>
        <w:right w:val="none" w:sz="0" w:space="20" w:color="auto"/>
      </w:pBdr>
    </w:pPr>
  </w:style>
  <w:style w:type="paragraph" w:customStyle="1" w:styleId="div">
    <w:name w:val="div"/>
    <w:basedOn w:val="Normal"/>
  </w:style>
  <w:style w:type="paragraph" w:customStyle="1" w:styleId="documentskn-mlj4left-boxParagraph">
    <w:name w:val="document_skn-mlj4_left-box Paragraph"/>
    <w:basedOn w:val="Normal"/>
    <w:pPr>
      <w:shd w:val="clear" w:color="auto" w:fill="10657E"/>
    </w:pPr>
    <w:rPr>
      <w:shd w:val="clear" w:color="auto" w:fill="10657E"/>
    </w:rPr>
  </w:style>
  <w:style w:type="paragraph" w:customStyle="1" w:styleId="documentskn-mlj4asposemlcleftbottomcellsectionSECTIONCNTC">
    <w:name w:val="document_skn-mlj4_aspose_mlcleftbottomcell_section_SECTION_CNTC"/>
    <w:basedOn w:val="Normal"/>
  </w:style>
  <w:style w:type="paragraph" w:customStyle="1" w:styleId="documentskn-mlj4asposemlcleftbottomcellsectionSECTIONCNTCheading">
    <w:name w:val="document_skn-mlj4_aspose_mlcleftbottomcell_section_SECTION_CNTC_heading"/>
    <w:basedOn w:val="Normal"/>
  </w:style>
  <w:style w:type="paragraph" w:customStyle="1" w:styleId="documentskn-mlj4asposemlcleftbottomcellsectionsectiontitle">
    <w:name w:val="document_skn-mlj4_aspose_mlcleftbottomcell_section_sectiontitle"/>
    <w:basedOn w:val="Normal"/>
    <w:pPr>
      <w:pBdr>
        <w:top w:val="single" w:sz="8" w:space="0" w:color="auto"/>
      </w:pBdr>
    </w:pPr>
  </w:style>
  <w:style w:type="paragraph" w:customStyle="1" w:styleId="documentskn-mlj4left-boxfirstparagraph">
    <w:name w:val="document_skn-mlj4_left-box_firstparagraph"/>
    <w:basedOn w:val="Normal"/>
  </w:style>
  <w:style w:type="paragraph" w:customStyle="1" w:styleId="documentskn-mlj4address">
    <w:name w:val="document_skn-mlj4_address"/>
    <w:basedOn w:val="Normal"/>
    <w:rPr>
      <w:sz w:val="20"/>
      <w:szCs w:val="20"/>
    </w:rPr>
  </w:style>
  <w:style w:type="character" w:customStyle="1" w:styleId="emptyaddresscell">
    <w:name w:val="emptyaddresscell"/>
    <w:basedOn w:val="Fuentedeprrafopredeter"/>
  </w:style>
  <w:style w:type="character" w:customStyle="1" w:styleId="documentskn-mlj4iconRowiconSvg">
    <w:name w:val="document_skn-mlj4_iconRow_iconSvg"/>
    <w:basedOn w:val="Fuentedeprrafopredeter"/>
  </w:style>
  <w:style w:type="character" w:customStyle="1" w:styleId="documentskn-mlj4iconRowicoTxt">
    <w:name w:val="document_skn-mlj4_iconRow_icoTxt"/>
    <w:basedOn w:val="Fuentedeprrafopredeter"/>
  </w:style>
  <w:style w:type="paragraph" w:customStyle="1" w:styleId="documentskn-mlj4MESzipprefix">
    <w:name w:val="document_skn-mlj4_MES_zipprefix"/>
    <w:basedOn w:val="Normal"/>
  </w:style>
  <w:style w:type="character" w:customStyle="1" w:styleId="span">
    <w:name w:val="span"/>
    <w:basedOn w:val="Fuentedeprrafopredeter"/>
    <w:rPr>
      <w:bdr w:val="none" w:sz="0" w:space="0" w:color="auto"/>
      <w:vertAlign w:val="baseline"/>
    </w:rPr>
  </w:style>
  <w:style w:type="paragraph" w:customStyle="1" w:styleId="emptyaddresscellParagraph">
    <w:name w:val="emptyaddresscell Paragraph"/>
    <w:basedOn w:val="Normal"/>
  </w:style>
  <w:style w:type="character" w:customStyle="1" w:styleId="documentskn-mlj4iconRownth-last-child1iconSvg">
    <w:name w:val="document_skn-mlj4_iconRow_nth-last-child(1)_iconSvg"/>
    <w:basedOn w:val="Fuentedeprrafopredeter"/>
  </w:style>
  <w:style w:type="character" w:customStyle="1" w:styleId="documentskn-mlj4iconRownth-last-child1icoTxt">
    <w:name w:val="document_skn-mlj4_iconRow_nth-last-child(1)_icoTxt"/>
    <w:basedOn w:val="Fuentedeprrafopredeter"/>
  </w:style>
  <w:style w:type="table" w:customStyle="1" w:styleId="addresstable">
    <w:name w:val="addresstable"/>
    <w:basedOn w:val="Tablanormal"/>
    <w:tblPr>
      <w:tblInd w:w="0" w:type="dxa"/>
      <w:tblCellMar>
        <w:top w:w="0" w:type="dxa"/>
        <w:left w:w="108" w:type="dxa"/>
        <w:bottom w:w="0" w:type="dxa"/>
        <w:right w:w="108" w:type="dxa"/>
      </w:tblCellMar>
    </w:tblPr>
  </w:style>
  <w:style w:type="paragraph" w:customStyle="1" w:styleId="documentskn-mlj4asposemlcleftbottomcellsection">
    <w:name w:val="document_skn-mlj4_aspose_mlcleftbottomcell_section"/>
    <w:basedOn w:val="Normal"/>
    <w:pPr>
      <w:pBdr>
        <w:left w:val="none" w:sz="0" w:space="30" w:color="auto"/>
        <w:right w:val="none" w:sz="0" w:space="30" w:color="auto"/>
      </w:pBdr>
    </w:pPr>
  </w:style>
  <w:style w:type="paragraph" w:customStyle="1" w:styleId="documentskn-mlj4sectionemptyscspdiv">
    <w:name w:val="document_skn-mlj4_section_emptyscspdiv"/>
    <w:basedOn w:val="Normal"/>
    <w:pPr>
      <w:spacing w:line="500" w:lineRule="atLeast"/>
    </w:pPr>
  </w:style>
  <w:style w:type="paragraph" w:customStyle="1" w:styleId="documentskn-mlj4heading">
    <w:name w:val="document_skn-mlj4_heading"/>
    <w:basedOn w:val="Normal"/>
    <w:pPr>
      <w:spacing w:line="340" w:lineRule="atLeast"/>
    </w:pPr>
    <w:rPr>
      <w:b/>
      <w:bCs/>
      <w:caps/>
      <w:color w:val="000000"/>
      <w:spacing w:val="10"/>
      <w:sz w:val="28"/>
      <w:szCs w:val="28"/>
    </w:rPr>
  </w:style>
  <w:style w:type="paragraph" w:customStyle="1" w:styleId="documentskn-mlj4singlecolumnpaddedline">
    <w:name w:val="document_skn-mlj4_singlecolumn_paddedline"/>
    <w:basedOn w:val="Normal"/>
  </w:style>
  <w:style w:type="paragraph" w:customStyle="1" w:styleId="divdocumentulli">
    <w:name w:val="div_document_ul_li"/>
    <w:basedOn w:val="Normal"/>
    <w:pPr>
      <w:pBdr>
        <w:left w:val="none" w:sz="0" w:space="2" w:color="auto"/>
      </w:pBdr>
    </w:pPr>
  </w:style>
  <w:style w:type="table" w:customStyle="1" w:styleId="divdocumentleft-table">
    <w:name w:val="div_document_left-table"/>
    <w:basedOn w:val="Tablanormal"/>
    <w:tblPr>
      <w:tblInd w:w="0" w:type="dxa"/>
      <w:tblCellMar>
        <w:top w:w="0" w:type="dxa"/>
        <w:left w:w="108" w:type="dxa"/>
        <w:bottom w:w="0" w:type="dxa"/>
        <w:right w:w="108" w:type="dxa"/>
      </w:tblCellMar>
    </w:tblPr>
  </w:style>
  <w:style w:type="character" w:customStyle="1" w:styleId="documentskn-mlj4parentContainer">
    <w:name w:val="document_skn-mlj4_parentContainer"/>
    <w:basedOn w:val="Fuentedeprrafopredeter"/>
  </w:style>
  <w:style w:type="character" w:customStyle="1" w:styleId="documentskn-mlj4parentContainerright-box">
    <w:name w:val="document_skn-mlj4_parentContainer_right-box"/>
    <w:basedOn w:val="Fuentedeprrafopredeter"/>
  </w:style>
  <w:style w:type="paragraph" w:customStyle="1" w:styleId="divdocumentright-boxsectionnth-child1">
    <w:name w:val="div_document_right-box &gt; section_nth-child(1)"/>
    <w:basedOn w:val="Normal"/>
  </w:style>
  <w:style w:type="paragraph" w:customStyle="1" w:styleId="documentskn-mlj4sectionPARAGRAPHNAME">
    <w:name w:val="document_skn-mlj4_section_PARAGRAPH_NAME"/>
    <w:basedOn w:val="Normal"/>
  </w:style>
  <w:style w:type="paragraph" w:customStyle="1" w:styleId="documentskn-mlj4name">
    <w:name w:val="document_skn-mlj4_name"/>
    <w:basedOn w:val="Normal"/>
    <w:pPr>
      <w:pBdr>
        <w:bottom w:val="none" w:sz="0" w:space="5" w:color="auto"/>
      </w:pBdr>
      <w:spacing w:line="700" w:lineRule="atLeast"/>
    </w:pPr>
    <w:rPr>
      <w:rFonts w:ascii="Blinker" w:eastAsia="Blinker" w:hAnsi="Blinker" w:cs="Blinker"/>
      <w:b/>
      <w:bCs/>
      <w:color w:val="FFFFFF"/>
      <w:sz w:val="56"/>
      <w:szCs w:val="56"/>
    </w:rPr>
  </w:style>
  <w:style w:type="paragraph" w:customStyle="1" w:styleId="documentskn-mlj4sectionPARAGRAPHNAMEnameborderdiv">
    <w:name w:val="document_skn-mlj4_section_PARAGRAPH_NAME_nameborderdiv"/>
    <w:basedOn w:val="Normal"/>
    <w:pPr>
      <w:pBdr>
        <w:bottom w:val="single" w:sz="40" w:space="0" w:color="FFFFFF"/>
      </w:pBdr>
      <w:spacing w:line="20" w:lineRule="atLeast"/>
    </w:pPr>
    <w:rPr>
      <w:sz w:val="2"/>
      <w:szCs w:val="2"/>
    </w:rPr>
  </w:style>
  <w:style w:type="paragraph" w:customStyle="1" w:styleId="documentskn-mlj4asposemlcrighttopcellsectionnth-last-child1">
    <w:name w:val="document_skn-mlj4_aspose_mlcrighttopcell_section_nth-last-child(1)"/>
    <w:basedOn w:val="Normal"/>
    <w:pPr>
      <w:pBdr>
        <w:bottom w:val="none" w:sz="0" w:space="11" w:color="auto"/>
      </w:pBdr>
    </w:pPr>
  </w:style>
  <w:style w:type="paragraph" w:customStyle="1" w:styleId="documentskn-mlj4firstparagraph">
    <w:name w:val="document_skn-mlj4_firstparagraph"/>
    <w:basedOn w:val="Normal"/>
  </w:style>
  <w:style w:type="paragraph" w:customStyle="1" w:styleId="documentskn-mlj4summarysinglecolumn">
    <w:name w:val="document_skn-mlj4_summary_singlecolumn"/>
    <w:basedOn w:val="Normal"/>
  </w:style>
  <w:style w:type="paragraph" w:customStyle="1" w:styleId="p">
    <w:name w:val="p"/>
    <w:basedOn w:val="Normal"/>
  </w:style>
  <w:style w:type="paragraph" w:customStyle="1" w:styleId="documentskn-mlj4parentContainerright-boxParagraph">
    <w:name w:val="document_skn-mlj4_parentContainer_right-box Paragraph"/>
    <w:basedOn w:val="Normal"/>
  </w:style>
  <w:style w:type="paragraph" w:customStyle="1" w:styleId="documentskn-mlj4asposemlcrightbottomcellsectionsectiontitle">
    <w:name w:val="document_skn-mlj4_aspose_mlcrightbottomcell_section_sectiontitle"/>
    <w:basedOn w:val="Normal"/>
    <w:pPr>
      <w:pBdr>
        <w:top w:val="single" w:sz="8" w:space="0" w:color="10657E"/>
      </w:pBdr>
    </w:pPr>
  </w:style>
  <w:style w:type="paragraph" w:customStyle="1" w:styleId="documentskn-mlj4right-boxsinglecolumn">
    <w:name w:val="document_skn-mlj4_right-box_singlecolumn"/>
    <w:basedOn w:val="Normal"/>
  </w:style>
  <w:style w:type="character" w:customStyle="1" w:styleId="documentskn-mlj4txtBold">
    <w:name w:val="document_skn-mlj4_txtBold"/>
    <w:basedOn w:val="Fuentedeprrafopredeter"/>
    <w:rPr>
      <w:b/>
      <w:bCs/>
    </w:rPr>
  </w:style>
  <w:style w:type="paragraph" w:customStyle="1" w:styleId="documentskn-mlj4right-boxsection">
    <w:name w:val="document_skn-mlj4_right-box_section"/>
    <w:basedOn w:val="Normal"/>
    <w:pPr>
      <w:pBdr>
        <w:left w:val="none" w:sz="0" w:space="20" w:color="auto"/>
        <w:right w:val="none" w:sz="0" w:space="31" w:color="auto"/>
      </w:pBdr>
    </w:pPr>
  </w:style>
  <w:style w:type="character" w:customStyle="1" w:styleId="documentskn-mlj4fltRight">
    <w:name w:val="document_skn-mlj4_fltRight"/>
    <w:basedOn w:val="Fuentedeprrafopredeter"/>
  </w:style>
  <w:style w:type="character" w:customStyle="1" w:styleId="documentskn-mlj4locationGaptxtBold">
    <w:name w:val="document_skn-mlj4_locationGap_txtBold"/>
    <w:basedOn w:val="Fuentedeprrafopredeter"/>
    <w:rPr>
      <w:b/>
      <w:bCs/>
    </w:rPr>
  </w:style>
  <w:style w:type="paragraph" w:customStyle="1" w:styleId="documentskn-mlj4paragraph">
    <w:name w:val="document_skn-mlj4_paragraph"/>
    <w:basedOn w:val="Normal"/>
  </w:style>
  <w:style w:type="table" w:customStyle="1" w:styleId="divdocumentright-table">
    <w:name w:val="div_document_right-table"/>
    <w:basedOn w:val="Tablanormal"/>
    <w:tblPr>
      <w:tblInd w:w="0" w:type="dxa"/>
      <w:tblCellMar>
        <w:top w:w="0" w:type="dxa"/>
        <w:left w:w="108" w:type="dxa"/>
        <w:bottom w:w="0" w:type="dxa"/>
        <w:right w:w="108" w:type="dxa"/>
      </w:tblCellMar>
    </w:tblPr>
  </w:style>
  <w:style w:type="table" w:customStyle="1" w:styleId="documentskn-mlj4fontsize">
    <w:name w:val="document_skn-mlj4_fontsize"/>
    <w:basedOn w:val="Tablanormal"/>
    <w:tblPr>
      <w:tblInd w:w="0" w:type="dxa"/>
      <w:tblCellMar>
        <w:top w:w="0" w:type="dxa"/>
        <w:left w:w="108" w:type="dxa"/>
        <w:bottom w:w="0" w:type="dxa"/>
        <w:right w:w="108" w:type="dxa"/>
      </w:tblCellMar>
    </w:tblPr>
  </w:style>
  <w:style w:type="paragraph" w:styleId="Encabezado">
    <w:name w:val="header"/>
    <w:basedOn w:val="Normal"/>
    <w:link w:val="EncabezadoCar"/>
    <w:uiPriority w:val="99"/>
    <w:unhideWhenUsed/>
    <w:rsid w:val="00D8685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8685F"/>
    <w:rPr>
      <w:sz w:val="24"/>
      <w:szCs w:val="24"/>
    </w:rPr>
  </w:style>
  <w:style w:type="paragraph" w:styleId="Piedepgina">
    <w:name w:val="footer"/>
    <w:basedOn w:val="Normal"/>
    <w:link w:val="PiedepginaCar"/>
    <w:uiPriority w:val="99"/>
    <w:unhideWhenUsed/>
    <w:rsid w:val="00D8685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8685F"/>
    <w:rPr>
      <w:sz w:val="24"/>
      <w:szCs w:val="24"/>
    </w:rPr>
  </w:style>
  <w:style w:type="character" w:styleId="Hipervnculo">
    <w:name w:val="Hyperlink"/>
    <w:basedOn w:val="Fuentedeprrafopredeter"/>
    <w:uiPriority w:val="99"/>
    <w:unhideWhenUsed/>
    <w:rsid w:val="00067F88"/>
    <w:rPr>
      <w:color w:val="0000FF" w:themeColor="hyperlink"/>
      <w:u w:val="single"/>
    </w:rPr>
  </w:style>
  <w:style w:type="character" w:customStyle="1" w:styleId="UnresolvedMention">
    <w:name w:val="Unresolved Mention"/>
    <w:basedOn w:val="Fuentedeprrafopredeter"/>
    <w:uiPriority w:val="99"/>
    <w:semiHidden/>
    <w:unhideWhenUsed/>
    <w:rsid w:val="00067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lisaalabbe@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Elisa  Labbé Gallo</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Elisa  Labbé Gallo</dc:title>
  <dc:creator>elisa</dc:creator>
  <cp:lastModifiedBy>elisa</cp:lastModifiedBy>
  <cp:revision>4</cp:revision>
  <dcterms:created xsi:type="dcterms:W3CDTF">2021-08-03T01:41:00Z</dcterms:created>
  <dcterms:modified xsi:type="dcterms:W3CDTF">2021-08-03T02:17:00Z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f8c742a1-c979-45c0-a88b-15ae43abad08</vt:lpwstr>
  </property>
  <property fmtid="{D5CDD505-2E9C-101B-9397-08002B2CF9AE}" pid="3" name="x1ye=0">
    <vt:lpwstr>OEYAAB+LCAAAAAAABAAcm8WWo1AURT+IAW5DHIIHZ4a7O1/fqZ7XyoLHvefsHVIsQVGsiCGcwLMUjFAoB3EcSiEUJBAkhEGxS4k6AlMT/JQd6HZLZCB0KZSac771kbZmkvTusXrC5Ew2XMxpvp9c+T4jIYJRWcw4gRH63Iox6gZYam+shWaKggBvghMkN9G8M2tmyGDqxMC4yeJMP+7K1WQfflZFEbU6DE+0p4giKb7xjmXWLg6BY3DRlaOQKtp</vt:lpwstr>
  </property>
  <property fmtid="{D5CDD505-2E9C-101B-9397-08002B2CF9AE}" pid="4" name="x1ye=1">
    <vt:lpwstr>4jhI7ems27dOC13LhA6EnGbKX1pSDqTXTIBaDG2E8retdlvJxbOKeBoI9xB5iczHyhfBDWuIs3+233STtk+bvfOpwO4HpyaJpJ266O3lFtYQKFDsfCtoreBPjDVfQe0OTD5CWNuQsEOxq1YfSmO+R3G+ZSsCT2b0LYmg2zO62VREnIi1qcpLDAfOju3lEEttHULxRgZTz6UvY1KBPy1rQMW+kBH3r6jwkq8L2CeSfMVgoVwjcdh2OjTAba6UFaS</vt:lpwstr>
  </property>
  <property fmtid="{D5CDD505-2E9C-101B-9397-08002B2CF9AE}" pid="5" name="x1ye=10">
    <vt:lpwstr>t+LgWPJueLGOnD0INcR2qM++GXHft0j5K6ZFVaKgKZuhhLoNLnat+WxhAg41pxZD9Baf7Kjajl1eK5nqdgFKjm8iCha/Ztyo/5TJVs/OLS835gtAbbVlJ6dPT7DskKSGp48oSbAXWGdVpTViCBaPryuzx3iHRFKfSiuXnMPVU9HHvqvtuX4QtWHaxjNo1RH8TwtxOTHsCCLKT9tYZKfwaUcGHtwFoKyxYkOlsxRA4BDvEkSMxfy+WTuuPisg7NR</vt:lpwstr>
  </property>
  <property fmtid="{D5CDD505-2E9C-101B-9397-08002B2CF9AE}" pid="6" name="x1ye=11">
    <vt:lpwstr>7jxrDKt1Eme8VOenbR2l991ZZ5Kdy/OS0RlyJF+RIsgP+z33rxHf6qX6RpAPruE/FAAkT1qQBEhQT+yQ0dgfRFB/qtJ8SRG3Zf2tiMhe8nHFL7QtnbDS3r4kBYyqppCGpN/OUFf4iyJZlBZaaWYazSjlFcgt4HrNxQLouIBnjlLqgvveIoMxJnzXink23z3Fq1K1uxykp5X4+47/gzwaUH2AboFj9ovX+qOZmvYwJ6OP9+303qrhhWB7YVElMXv</vt:lpwstr>
  </property>
  <property fmtid="{D5CDD505-2E9C-101B-9397-08002B2CF9AE}" pid="7" name="x1ye=12">
    <vt:lpwstr>vC1mEAffcdlCrGsNfCY7dBn6TPcq0VoKj+nF6C50fOW4iAzKZz6F/Ht+ngdEGvasXoes0P7DTr44COA8IoqfBR5hJl0qlIEv/yAsDa+AOKRTD/0AWGi20WF4HVUNaWiH8tXWUIVDt7wj3L7SZlfE0cN6pMopLAxWZKkgsd/rKR3z+3EfCF3scmMsV0he9zPSMTq1UDLAvfRdgFr3NWbq4klgTqgbICgUO7JmnuMijI8+cF93pV06NRDIW7J9eSm</vt:lpwstr>
  </property>
  <property fmtid="{D5CDD505-2E9C-101B-9397-08002B2CF9AE}" pid="8" name="x1ye=13">
    <vt:lpwstr>kz7xWOmrTHvVuVA3VQalnv670Q5Mtknaud7/h0WUj8kmQT5ZrEeCPdwRF192kxD4pFnNK7I/6h1LeSEa7fSIw6kI9eYpMBgsFOv+BfYgRdnpFvXag/DEuw/pDM49CKvWGTv3VeC5Z1UjFW/BMt4ZV5kwJmQPVpFF4tppiQnu0DDMh8zKMKRfqAAzkYBo/4C9Y8l8bMzsFrs7wVmtcmU6zbDU5JT4iTL1wIy4DNQe/Y4O1gBRsM4uF9up+OT0cSs</vt:lpwstr>
  </property>
  <property fmtid="{D5CDD505-2E9C-101B-9397-08002B2CF9AE}" pid="9" name="x1ye=14">
    <vt:lpwstr>prZmX3WTadw934hkLx0Zs80/HrlU0j/GMtAzvs1WWl07U8amHKJHQ7pO/pH+ou33NaLmoTRuqiNaaAEAFdvU9po34BEluMGWLgeHZ2FNN5o99ZA7tEk48vRDksT2F+jxY/dCPQ1StQVl4/ciCPklrTVZ81s0MZvC5ONGETD1vegH/iqA8/KToiIlNVQ7kl79hHpwBWF9We3awbk4VE0PAe6gvBw69GkbM5flHW2IpE0XnDOMu8tj8qGtEWvVP12</vt:lpwstr>
  </property>
  <property fmtid="{D5CDD505-2E9C-101B-9397-08002B2CF9AE}" pid="10" name="x1ye=15">
    <vt:lpwstr>mnZI8D7t4kSNrmkM14th88tJGoI0Hh4rxt3Vw0XGRUFPylgmo+UXLFgxyqofDxhb9Jv2fHFaxNGw1e0nOP3Fc97wQbs6y5Ycgp4gwEjV/fNcfcyHNlpd9urnmNpRHaShVEh3dT7x9s24SZ3NhGj4x0FAQnD+BPvFHRjrnRrBF/prfzl+xekG1vkJXgBCjX/Ab4N+8B4lxe0FjW00Q7CfscI7rXApSB4DlbWC23hh98iPU6c3ZoclAglAiflU/Oe</vt:lpwstr>
  </property>
  <property fmtid="{D5CDD505-2E9C-101B-9397-08002B2CF9AE}" pid="11" name="x1ye=16">
    <vt:lpwstr>4tq343uWM67NWrCQBHK0is5Ql+y5oynMMzBe6zjfb0V0BYAyE7vUs6R7bnI0Zh0EDnZnMENoFhuCgA58TNLyIuqLnc+o4+HN1M7dfEEYFXHny6L52eFQjzzi6JMnhEvKh06PTzd9UmsPd1EJ4TmiwKMpdV0+oYeme6VbxbPvHiItc1e1BVUaPDP5RcvOW8IptPXWyzrvJ/e1q5JOJ2bL/4SK2J+n+TZQGUdJKZ1KW+y/zKmn0BMbcyZUtHV59Ft</vt:lpwstr>
  </property>
  <property fmtid="{D5CDD505-2E9C-101B-9397-08002B2CF9AE}" pid="12" name="x1ye=17">
    <vt:lpwstr>cMXQf5AbwTdLUXJzpdTpfhiHwJpK1vX2NfAQCFfApITFXsqVEs4tCPfG0Yv3Inu8wfULzFo3cXtO1uNG8ESLDBG1lqDf76L7PGx3ZetbwPFrgCwS93xYLkfVY3YYsrx6Bg9hfScWHggz1+imsA/SzRz4a1ekvGahI8REsudeE+ReO8Xc0Nu17LQ/+S0jc3dt+N79Iqp+uNdjC54ZzDghuauHWp4XwM9aAV/jBtv0mknHTSXAnwo+NLuDVRbgUfb</vt:lpwstr>
  </property>
  <property fmtid="{D5CDD505-2E9C-101B-9397-08002B2CF9AE}" pid="13" name="x1ye=18">
    <vt:lpwstr>HHOWLuc0SycHKPWUVsQU0ietR4C0X6WFNA6jqp3rPia73Kq28napWdTxR8o9I1O7o4/kD7N42tp80ZYV4jsqIw/iF66jDVIHd0kHK0Bo105EVCGjRHRwITXemy1Z5xJ+pciVC+pRYLNNh8vurln2H3Y0YxsihpXOT12+myZMtPe/QhQfo+4dGiUKBZD57sAfWQD21m52xW3SDtaQIp1hzQPCzqpxtcQcZKnxTWRa3P9SLZz4V11TE5Sel81kE+z</vt:lpwstr>
  </property>
  <property fmtid="{D5CDD505-2E9C-101B-9397-08002B2CF9AE}" pid="14" name="x1ye=19">
    <vt:lpwstr>J1eNIu2+Z806ZqwMxPJf2xVHXe6UDSOjm/w6UabkGgLNsgiUN481cM9hzQiouVj+oIcj8/ovefeHA3mtSjm0Ef8u4u+aU58y9SSRemZtEnleEPUBMPEq08jSw7X+3zQsOjRad0Q8r5eY/dyzobzqC6/czHsvyOrMpQEYzG1QvYm1QaWQKRuhXeRNfurvQoCtToeH1VIdRVFMUN7uvE4EfxrAXwiy21QYdZGT1ack6MHrwx4Oog3Mb+K4a1AtoMf</vt:lpwstr>
  </property>
  <property fmtid="{D5CDD505-2E9C-101B-9397-08002B2CF9AE}" pid="15" name="x1ye=2">
    <vt:lpwstr>koDLSDcWpOOF8VW0Cthli1q0c7o0KoZQnksIwztk76FH+wa6qpUa79i4MCCzGf5HOPFGNguewZdhniVkmSH3+gXMAXJ8af+80gKfZ33qbMXVWAwKav96m+Bl0bLqbNKCCZaiQlLu/mo8UklDSNTarRr+36ijcg3ySSkb5i2eicIc2Tr1+MUy8IqicQDwI5xQgcROtmWtUzdgKbiMBwqsN2zp2s6A8OQNyCy9EZNHk9y/ZYvendS3AX18orxd9S/</vt:lpwstr>
  </property>
  <property fmtid="{D5CDD505-2E9C-101B-9397-08002B2CF9AE}" pid="16" name="x1ye=20">
    <vt:lpwstr>ONKNruJUcwV9lacbF5DLpLAQVCH+PvgKdsqbtTtNQjYRCENNVrX297OmJQFuSNZB3GcZ5M/hPUxazASxoG3qfnNKOo2jQnfebuzSQie4oDITfsc0Xo9jD6KSZ1uDOJK+3ZZpI3P1EVVhEFrIRM47/glCeFr6Wj57qqS5cVPxbr1Ce4xSTn3XhBpb/l73re246cB4ybCfb0jaHEMHFvNRPhF8blp0kFO0xRFBI2oOTCNP0nMQlF8NSAE4a+8PQvv</vt:lpwstr>
  </property>
  <property fmtid="{D5CDD505-2E9C-101B-9397-08002B2CF9AE}" pid="17" name="x1ye=21">
    <vt:lpwstr>mnYHkx2JJ1sJ/GX985HUILJEH2kKB3LAfXZLDIm/wqOwoFw762pf82cdz0lnBTQx/okReoVTVoVn9I9Zbur3Xo0d+hkRqAv4YkQ7NDkdVm1iwPnkXw41lnk4fhfaoic2z+pqiGtJzlgZlhgao0pMXe5oSqRpq/Q2T4ysG4+3ZKUgOsUW3yJSjy6H05K/L3rOjNewz07TrnRrNgSLXF/srvTZPTlTTjojaJTCb0xJdExxeTq7FeOjZQzPzSZlglY</vt:lpwstr>
  </property>
  <property fmtid="{D5CDD505-2E9C-101B-9397-08002B2CF9AE}" pid="18" name="x1ye=22">
    <vt:lpwstr>rLkrB1m2IpburhbmOJuTd2vJby00pWBttB13pJKTDSYgvgD+0wuruumM33da8MFIT0r3wz5D6c8nrzm429/Jtlp3vehzpqWOAe+m+XX5bnB1d64GBFfeDKajPq+iv9aV5cykfV0E/Kt7+JP2Y1x/1n7fGT7vIktfWpMhleNT0KvMliePbOBNf+QnE8kxp9RWA310SK5qPqhlDiWOYhNyF7In0Wukq5wqX0taPRra/Ufl3Q+2UwXuF4ARuLSgd55</vt:lpwstr>
  </property>
  <property fmtid="{D5CDD505-2E9C-101B-9397-08002B2CF9AE}" pid="19" name="x1ye=23">
    <vt:lpwstr>D5t5uEIXXaPO9Xp0CbhIzHe+5BkzwFs9onFfaKucLhFL8WynWZjeTjAJS/qfiw7EkSABJY6e35cqhT4PJIOUK1rNcAg4Op3YnodURyO3g4ovTGrEIcge4VdYNCgb4NhLH6RJjRM4KG8gRN4ePX2WafzSW49SI3MBWfeUfA5J+2ZygJnHZxIECcbEouFQZhTmtm4ZgNNvGIctqaNC9qJhqT9nU9M6F4yuRcIEmOjtw747dbcbyaFObc0EHuBFSoW</vt:lpwstr>
  </property>
  <property fmtid="{D5CDD505-2E9C-101B-9397-08002B2CF9AE}" pid="20" name="x1ye=24">
    <vt:lpwstr>IlS+dyZAazl2TLb4h4DhC53cxmikYE7kdey6hTK7IVp9uc4pyQHkZ3qMR1E0Jb62xLA8u9+HIh14npdImdd12EeF3yeOPATT+8/4Gcuj1yCLd1sEEwc6KD5pbQ3FpVCt74UUfxhDf8Uz9AWlkrMXyOlOHB7mwx4l/eN4LwGQfU1fbRQVKd8+9YkqnicUoZ2fMRbBiaVrpfsb05DHXHtc23UnUnPBdomATkATBsBmEsFBKvL6bfJuuW4UJ+ufL77</vt:lpwstr>
  </property>
  <property fmtid="{D5CDD505-2E9C-101B-9397-08002B2CF9AE}" pid="21" name="x1ye=25">
    <vt:lpwstr>0o+JB94Sslurml080KGJ82NncezWrPe26/dbZbf+ePSVsTVND1A6CxvT9UEdRPKEzPM+Sck2hae9ae9qKy46Pz4NweDRMbd3CM0xJOZP8aRNOArfaJdk9pM2uQC0nkosCalL9Q3IfaibL/vF4TP8G5spolKe6N7dgFK0oXAVjOCSLR1cUgw7mUgE6tVefZteembO/6s5u5KPDfBma0EvtVxAlopPzabq+13D4B/d4HqltpEaVTWY4Zu2ffhc4NF</vt:lpwstr>
  </property>
  <property fmtid="{D5CDD505-2E9C-101B-9397-08002B2CF9AE}" pid="22" name="x1ye=26">
    <vt:lpwstr>X1YPGLyrf+iUlVPGCBjrkucRQzGycL5NzMDygf8SLENrSF+MwcIK4diEBDN8D84Q2+yrbzIpdv9g24j4ku5iYUy1S5Q804OR1mYpKQaT2KNWewG6OPnwUbUiAGw6Ct6+HkmZhmJfZNcGWWAriwqhXrfw5hiM3XYGdbRp3s4NcbUDe9xTNHpeXgqGbjPXaR775jwX31kLdpAIkZxDY9Ly4cuR9DaP0+VjhBLwPXhsmrSvdiXheGY992+Fyc1t4+C</vt:lpwstr>
  </property>
  <property fmtid="{D5CDD505-2E9C-101B-9397-08002B2CF9AE}" pid="23" name="x1ye=27">
    <vt:lpwstr>oOpS/CZsZ3PY56O04WiJs1rq75dVwNCrhkK6nY6HOumm6v9CM4Vu4eBefdDFktSSSIlf6v90s5sUZPvShQitcrLjwvv9YtVrv5zvo9bIt3DtwG7bSISnXRseDWY07MIharTzNRC5rBhARd6S7L8TQXA9bxjScGGUaMsJLY6QGws/VEeaPx9J4P2M5lfvYG727NKf1953i3zFWrRUt28bOQJ/T0wst4P/8PZv7pQAtJwt5pAoFOefd0R6571FCHz</vt:lpwstr>
  </property>
  <property fmtid="{D5CDD505-2E9C-101B-9397-08002B2CF9AE}" pid="24" name="x1ye=28">
    <vt:lpwstr>MQrR6kjZwAQgm40O3kNYlmIiyGxC3MRxjOCh7UxOhwoLI0kFGyIuCShCv7/0ubxd+YiO09M3Pa0Mhsd5FPBBFciOwYZ/V4exj7nZvkcptSk76vFgvOH87txfFqnxnIY8Egt0W978MRQ7PXPhm0yH9jJnoezUskSTYrB3iE1w5NbKWKoO2rctlHV1qCD7NLc2xiwLQ8cSAMxZc1EcpIAsVJJpMNVlIQYD8GR9SrJvngOomY81IFISE4PjEhRmUD8</vt:lpwstr>
  </property>
  <property fmtid="{D5CDD505-2E9C-101B-9397-08002B2CF9AE}" pid="25" name="x1ye=29">
    <vt:lpwstr>dg0KPasv8xqof8XlbHwlTIDQ/BFp+p85mh/TkMG00ovYDhOBwWtT/dvWGwSZCvIw/g3A+PtEZ2veHGYP3RCXGeQSNyQWIRr6isk0LVg2oaylqbgFaGSfHU80Tf4nblnDMt6IS5dFwueTEWLYsptU/gyKFBzuD9/O7E0tXMJZEa64+6+MX76PuNJBkGRrjaxe3+q9MBPPPwZJkXMyW2+2hEBg9qXggC3f8wxruyTDGT5eGJq3KOZYLxRvm+CGXeA</vt:lpwstr>
  </property>
  <property fmtid="{D5CDD505-2E9C-101B-9397-08002B2CF9AE}" pid="26" name="x1ye=3">
    <vt:lpwstr>T2831XFt4D5n42BK0U5Roc3bnMHvTQCbA1idWpz7QUMTGE0r3gIPuF22p40PzWqfJgizTcdkG3ZVB5ZGVBZHTeQR7gKbOY2F/FU81EZWMl1iHLYxTrX+JpQcqAYtCALOgYu163BSwN9VhmvTNO5dCAC7xSnpCMu4tYjLmG8rWVd8CmD+E0CMYjoy0QRffON7C4Xma4a4nfzX1Rbq1DChN7iSkYgKK2whNzTVKV1AENQ1xd2AJgEYY8icIqMMXcp</vt:lpwstr>
  </property>
  <property fmtid="{D5CDD505-2E9C-101B-9397-08002B2CF9AE}" pid="27" name="x1ye=30">
    <vt:lpwstr>+Jm+vqfEE6mKHBC6UD2JgKJdhJww+azH/iyr0/8pBi30QLA3cTOgnoTFyb93HPRNzokTremTcBvZqasKDF4a0WTWnVzEDMAKzNGoLrVXD7oRgYSZDpJ4fTdCGGL8iWIyVtAp56IEbeymT8jWU5dVkpIW/B6LeBVhVmgULKiEhQwU0FjtxUVuFeJIZTP9/xN0fM0dfGFBhLkxJW4iB3SDUdRdRl9MuWrrZ3QxU+E7Yh3JuyjYhB1Iz4qyPtVD3TJ</vt:lpwstr>
  </property>
  <property fmtid="{D5CDD505-2E9C-101B-9397-08002B2CF9AE}" pid="28" name="x1ye=31">
    <vt:lpwstr>cw9N37QYwLHS9f1m70YKjUwKKVvueyg/Mc63cCDzsJbhClRaIb1/Jd1RCyn1mn6JDH3S2RWlCTpCblWldjSGrGhOAthIKiv2Mgzn4dJvinGnDssPYQuhKRHAq1izG+1XEdB3vjrkRRjeAOJon6ddXd2ln4Jno+zhPIpOlIsHl6yX4+z79c3msK3gnS3pwS5Chd5f4A5iVcpZapAouy86D/VCrmxNJXiiQ/kl+zmT89/SAGQXWIuen5hturcMeR0</vt:lpwstr>
  </property>
  <property fmtid="{D5CDD505-2E9C-101B-9397-08002B2CF9AE}" pid="29" name="x1ye=32">
    <vt:lpwstr>c/dIudIUX82fkdbzQqZHoFR/imdvWVVrSEnTgzEl/Xtwnp6Rj+SrrX34fJ09UUk43wqxwblZWY/2o5OwmsbbPqryt0zOJenAVOnnn8YqQ2HY2YNLOOxbgIAs737XiojLQetsF+srlvRJMYFq8L/Xnkzx5tv1PdNThXxxkF0kRuhwadeT4zveWU3gIrhiQGTqdAlepMyaj4bv1UGx5gEObL0Ey6fsd/xZjt6fmH7yJFbiZfu9YwyRfqkI3bjykSr</vt:lpwstr>
  </property>
  <property fmtid="{D5CDD505-2E9C-101B-9397-08002B2CF9AE}" pid="30" name="x1ye=33">
    <vt:lpwstr>AbL2xXdxVFkIZSMTPmqvQEB+uPHmP/r2vECUqFa4/9iEIcQKoH8AtvBuDbtFtdUJW4h7ztUTvfIfCTpL25iejQOUmev6SH5OwlFXiIMs6WZpZaUEnCLFAd67mMPsoqxp3h/jXqVJ52GmZnsXuIRBb4D3lKWT8K1q3iEulgn6PCLJhbogZ1dcw4DewSd0hvOdl8LexE/R7yk4LVaX/C99wgRgG0M8OPSv0IEhzajrJCZn2hCtEXVsM6gZ9RfOqbG</vt:lpwstr>
  </property>
  <property fmtid="{D5CDD505-2E9C-101B-9397-08002B2CF9AE}" pid="31" name="x1ye=34">
    <vt:lpwstr>MZQYwNL5evpfOS+rNX4Kjp6AF2Og7dkbTNj92HUT63XXMUa+AHdaFEgVPMaDjBPIAX7u4wfN4KsaoG7m4BPwpJi+M2Nwp3XdJ2iSzzWykPyxLRMT8eWl+k+FCJLWPazFo342b6DBz/MxQpt8fqRPbs1ErfxhEpJ+LfLdF4uBthG7il1zyq/gYMlvc/ks++iecE4vVDoLt9Ry0lWJBDGwc8uACb6Z2Sp07v/fW7F1xkjCJpL9QmDKwDsnWULEram</vt:lpwstr>
  </property>
  <property fmtid="{D5CDD505-2E9C-101B-9397-08002B2CF9AE}" pid="32" name="x1ye=35">
    <vt:lpwstr>JpktrLsZag4ABCjA1qoZQqYxn1DGW8w8ZUTDxowJSOL4DmTqbQSZtzUJN3Ej7P6ZPJXT73L6jKeFcVg1mSIcYgTXBSn9FkP2I84iGrxaV57n7gH+tXFo0yJYBRBttmGb3fTp1dV1M9gAuPmst8sG1RL/dJSLZ8rL9Ct+Q1KXiuQ/czKQxDj0N8yjKNTuWLMoM6lcoJJMHQWeOAoTCgwjDt5tUVFuPhBefuxtet9hO6ydKfA84CxWEaJp+TtBdnw</vt:lpwstr>
  </property>
  <property fmtid="{D5CDD505-2E9C-101B-9397-08002B2CF9AE}" pid="33" name="x1ye=36">
    <vt:lpwstr>Fl4wXwIYCks2bBNME6Q6iDPclis7X1MV1L7OHK6MwbytHU9K8kcTCDtdZ7UfSYykx6vboIx+Z5r5BR+TD3kZ64X5WXmzSOXnVrLsedGMcjRkfPleo/OZWlt7jlNrJsV62kau9c2RmkXv7qNlMqFrsL0MSlzSx/jh5Y80b4QyNV6V/l1MirP4QZI88MlylNY5x+6OBdC9kqV/zK9kQ/yBsbxg0MdtVoIRahtnQ+7jZNVPm748wGfO2WI1sX2Kmn5</vt:lpwstr>
  </property>
  <property fmtid="{D5CDD505-2E9C-101B-9397-08002B2CF9AE}" pid="34" name="x1ye=37">
    <vt:lpwstr>Gus59QcpFU69oH2y/EZckVc1OCXdwBoPJqOVbfcWGdZvqURAG1u+yrUptSwiKlh0GLkX1iKGhBbE3rj0s0MmzNMoy5eJWNZ2eDfJDBIgQAi0nK/o0rwyAn7jURkXdRQ7sbh00XF39khxy5PTkzjCiAmjI2r+pr4VTgT9Evc4kdizmu/rsqwMjlw6ntocP5xAkeTm8I3HgIZ2m6zjeaezKrXrgurFu+u7y3uNB/aHiXmaN2TAFKRmSHGvJ3AlTnm</vt:lpwstr>
  </property>
  <property fmtid="{D5CDD505-2E9C-101B-9397-08002B2CF9AE}" pid="35" name="x1ye=38">
    <vt:lpwstr>s1wCeDjNfinqxOteSDqdHL0JZ2AEI15cmzBsXYtizYx0jt2a3qgfPDaGWWsXZHnBweeVRQHOp6Ov4ZFgXHca6gsB+0XIZpV/xV65F5h3ljihGaYVwJ0vhgS4XbMBYesAuJ9Nf1V1EiUm16+fcXiDc3UEfO2D3TXFf69oiQPfaHg44HdZ6zoslRkEjVf5AWTdGy97zV8r6K7XwRlpb2axa/y6tH/M9uOg5o0EzDO3nLUVDj1BFRj3tTF+N35VRAQ</vt:lpwstr>
  </property>
  <property fmtid="{D5CDD505-2E9C-101B-9397-08002B2CF9AE}" pid="36" name="x1ye=39">
    <vt:lpwstr>+9n3YZh+RkjcHY5fpoqxbgMcZgEpsobkeVREYq4+a23WJ1AsDk5Zl5rLtPGNvt5Be0IjIwMvfemliy53t6IG+MLr/fVsW/M22hUvWYtEz3zG8hqHkry/KTiXGebi4pEBNLNH6N/Qk1bqslHGt+/gkF59e9Wmu1hzeo3odsqzBNnvlvnRN4Hnm7N3A3Yah9jaq7KfogxQNYufPvWHvetFBOKZYq+Fg+D793CKuBEKQwFbKgEs16Yq+UCq8fK59k8</vt:lpwstr>
  </property>
  <property fmtid="{D5CDD505-2E9C-101B-9397-08002B2CF9AE}" pid="37" name="x1ye=4">
    <vt:lpwstr>i7TzCgu8CJycNUmHQhVD1XUPuEOLZmln3GWjiJE/HsMPd/BiGfMs6CNOqWHLF6aaWaydAxtYJ12JfIREYkX0qdh4sHj7KlPP6Ve90xE3XI52jXEkx/MRy5Iqb3Mgf1dN8mgcw7c+9UhLq4LCUvFJKFIW3z9VOoZjV7Vm9Iqll3lOdy0nGOo+Uhlp3R0Pd49k5lfl4zOdU1EopuU38nwVGXE1FqFsVVhblfomT4W0SmXUglV/Mdr6dkpEPKfpSSI</vt:lpwstr>
  </property>
  <property fmtid="{D5CDD505-2E9C-101B-9397-08002B2CF9AE}" pid="38" name="x1ye=40">
    <vt:lpwstr>X3+nd9dLqpwaRn7dJeZrzmEnFMFllMU2+f0dbrysTrvVl0M+FfOlHDVRCyL9LcgKDym9C7bfjpMaw1bJkGLe3+5Cr5SYfUAqWzEX+UqKJ91iayUZC1l3BTICpL2/TQBbMujilLMSGMBZ2RjBgAY4Yit17v7Ne2j7Mv3nSX4P/1hpx03xl223pLUdIdFr80HX+mw/U3NEdKcnIoLXUT3zWxwhSdLevQHNRW8ki1R8daa3IToPoIMx4dS9f2CWwLA</vt:lpwstr>
  </property>
  <property fmtid="{D5CDD505-2E9C-101B-9397-08002B2CF9AE}" pid="39" name="x1ye=41">
    <vt:lpwstr>7cL2dQEXY5dWWSE03RfIm9tYRoYS8QDYnQ6niwz+4JgjZ7XAhIBQWfxp2b1FVVAfZApse5EKeB9l+98x5ZyspCl0/uY5L0/yPa/DoaF814BHAFz8BN3rjr2RcUxvBVXnX1MJ1WAmwz7I8WHfuU024of8LA3JeBKjoSBC4AmYQ4AW2LDQgrr1YQa/Ve+EHOLeLXHJ6ZTgzL3UYdhiRuWN1e/CAw+4XNy8NFo6ZMdGKy3F8+8rkeR+y/qDtOzc4Ww</vt:lpwstr>
  </property>
  <property fmtid="{D5CDD505-2E9C-101B-9397-08002B2CF9AE}" pid="40" name="x1ye=42">
    <vt:lpwstr>ajZuk4ps5Cx3K7JBBRid8/DSsXI/GScyBFJXS/kkRxdTCyVB6K6M3fPZpGj+XbqMYCa64k6/5BjxF151uqnrSE1CCgeaEJRTJvWTCDiM8UFaLcneg+mfMc4eK9QzorfHEHjUIjnbWfXzGLwXywxiO1j9peWJeb3SqV4yhex4slL1VClG2Q/ZW7ZwgsUExYZ07NQogj1QcVSehJAbCjZAF2Y0YC9qjfc7LqUu3v55Bfv2GglQlBrP/Wh7Z41oxiG</vt:lpwstr>
  </property>
  <property fmtid="{D5CDD505-2E9C-101B-9397-08002B2CF9AE}" pid="41" name="x1ye=43">
    <vt:lpwstr>5BGWF45X2GysbEmwPQhcrmUP5guDH39SSGq9ZQKnSp/bgB6STyPjaqvJ+iSF44ZGLN0ch5Fu+gB6SZ6fHxIahv5L+kXYdN+7j79mRjJXVkpQXK90iN/1s/gG27vAHTagJYnD4PsV5nrMFnGRDvVU/PFMcExSae7pJt3Wg3AxtiQAzKwoHXYUJKCQswJEPYs0v4KAeUztfdX/Q2xjg9O0jY/xqdjKAg0EJMmuPPvL6trQWAfuzmsYMaxGpSqvfY8</vt:lpwstr>
  </property>
  <property fmtid="{D5CDD505-2E9C-101B-9397-08002B2CF9AE}" pid="42" name="x1ye=44">
    <vt:lpwstr>5ReFrwP7FlvvoO4AOtKLTnEX3PTK2Ir0NZP7S26nTSvF8bP2DICca55wfc4b5I0+rb/2C47cySGvQhcYHNYbpgWYm+Xg5izj0+APegefoOedZqU7wc9xTvJTOHhzJahuZV0KA8AQ0YK/iZUByfdtkNSnT+Au7oAjbW8u12zQq1aVZ1yDc/DOBGJMS2vRze6EHthKM09CveojFabN4C+6FRr6DJ5mXn0NrsHJ2U1UCW8kn78vGZ4oWfdFcyIerLg</vt:lpwstr>
  </property>
  <property fmtid="{D5CDD505-2E9C-101B-9397-08002B2CF9AE}" pid="43" name="x1ye=45">
    <vt:lpwstr>Fbvqu4pmDKpr9BaCcVsQvNSyndTgL2Ipg5msqwrWSnuZLohMvy7HRQtQY+xbHRYoD3zgM03DwBeV2bosoJlv5x4OG8une1/rqIS0OOs7Opkl86GvpkSmRyNK22sFnKZtIhwlUIFd4GCl8uo9T9c2zzZll81ZFyHY0nqfWEAcqN2HhPN38RXh1ZHwQnbQINdzqkwe6a73vlOUzGeEPCBflcT3Xc9TVAgMF8CCHij5InW+DRcr0OO8gJMVM2w0ZUp</vt:lpwstr>
  </property>
  <property fmtid="{D5CDD505-2E9C-101B-9397-08002B2CF9AE}" pid="44" name="x1ye=46">
    <vt:lpwstr>ZyPXhSAaHQJ+T3bjPMvu0xWqpoTxoa86DjAwqiZHr023baW8sA1EK6KKTAGz4+S1rFEXa0+SdJHwRjJAhILN+IMRIePvvPKTFX/MsSKqaDnhQ2yGJyW8qfcaUBx475kwNXV6qu/qGqpRcMSmAcZET7cV0KU7kRf9TnCcDhnMjXoG6+axH1YqXGNfAQT8Tpoieez0oHw5e/PxWBAkuVI9V0CN+LX2kcUifzPPtrmaCAxxvXcBXcqi/bQmOYgTm5o</vt:lpwstr>
  </property>
  <property fmtid="{D5CDD505-2E9C-101B-9397-08002B2CF9AE}" pid="45" name="x1ye=47">
    <vt:lpwstr>aByrk2L0osfjZBMFP8iYFjoUldXSBuKrDL32pBGJIJsoELSBresT4gzme41s5yfRSvW2CQ3eTSueQXX9FSW46cUY3jWfX2Sh3iPLDajOpJ5zTwTvF4zNFiGtVHf7idLg01+RqvTFzUGUK26YSACCdoSud3P5hE4fFaK42wCP9IJikM65R1HDI4dSHgH9C11idkOO2kfVgBwNW+RbRfTIXvx2uh+iET/axbu3VyZwkon4uZjXSgFD7oboOnmeFrK</vt:lpwstr>
  </property>
  <property fmtid="{D5CDD505-2E9C-101B-9397-08002B2CF9AE}" pid="46" name="x1ye=48">
    <vt:lpwstr>UeZ9qycSkAAHXexK/m0hCJFx/Pl+H/AhLIyg1sLmtED3jDvnFxYihDVKV6raASNBdCgBTQi6IOcsmCLgNgds2lmISI7vJRq9bgSyNwGt4IzGs8gdGRYz+w9KOr4ghtmjt7dk13ffkzxkumulHEVBVjgHo1QU0sDo5+Uv58LmCw2mODk3mGKPwwHAdDQHu3XBzxj58Hv3EnGn1lsgBA+X0/4o20m4hGJNnqtMnibSOsAlQNKiBs1dYxJTngxu5Zu</vt:lpwstr>
  </property>
  <property fmtid="{D5CDD505-2E9C-101B-9397-08002B2CF9AE}" pid="47" name="x1ye=49">
    <vt:lpwstr>5e8wCrKDFePb8Oopx+JDDgpn/KrjJ9LfxCE9aa1tq+DJV7ukr9crs0C6e6XpckS7QjRAWhSfyNd8n6czlF06lqSe54hV6wHyTs8GFcc60Wex8AknafQf0j+w3PBMSQMpVOrdNiTpVdh+xO7w6x7hnmclHmxOWkjdbK1Ie7gMBVWdQoeFQw3jZB/Ft6eEEgXHi/WJHED86MnxOSK39MCKbz3RCzrMfJ4FUC3eXgPFcDH7w2ws9dV+C7hcvymPdcD</vt:lpwstr>
  </property>
  <property fmtid="{D5CDD505-2E9C-101B-9397-08002B2CF9AE}" pid="48" name="x1ye=5">
    <vt:lpwstr>zlTmUfIE5HnMD53BcOMPNLxe3Pwtd/kYHuiCdFPhtOTlkR/RMqK6gzj255g3QYhXUpzHPGowyOjKmdvmKNiqDTJmCsZ0loL6ojnNSRdA664aruJO7fq9omzRsltwZ6uzppwguvomejn5uC1h86s+I6MB0jmmpT9UHhBnhvWp2UpbY05MkWz7AxDaJzb7EW0gNJ4ySIFTl4FUzJFjlvatEuTVr42MNap7sMP1Sql22OZQYJLmfcvTWk+d4e06aZo</vt:lpwstr>
  </property>
  <property fmtid="{D5CDD505-2E9C-101B-9397-08002B2CF9AE}" pid="49" name="x1ye=50">
    <vt:lpwstr>BM8ZKm6EpbCc7+IzMmrn+Np+uYoGIqV+orb51djquSmyoSl/KMuqhPsxWBTbTfCD5pRpxXMoiaJwEKLLD1wjkDVFwAwH6mQ8+AC87hoAw88EY/+ZC6Ln/h5+c7kLV2Z3D4g8sGNdhJM4pL/klh7jJQ5/1YNg6txp5pRSujMGfI5ByB9705NWUXnFxVx+i6NMCpTiUpUXYwE012XSZ0it9XW0I4DcNuaeFoQFZdMDBB10x/OGNcow/r0DumQFqqW</vt:lpwstr>
  </property>
  <property fmtid="{D5CDD505-2E9C-101B-9397-08002B2CF9AE}" pid="50" name="x1ye=51">
    <vt:lpwstr>ZioOmCl6y9WUMUTSPyb8wUliWBOSXPlkoEhf7hrUZIbE7NTsTR3XKV7opuTRDSn5dH07z0XAJra9fX9szT276Gv2nPeDW6k4Qr5S03PW9Qzl8yerYeQ2saaZupkmxmaYOcHE+s/gjdNO0cj+Z7maCrJK4rupD9oo0DaapyNW/IIwwivBRn0XHJVTLwF/QyIx+G8RMfj57cvr845u41J8W/Eazmu49z8q5vPl/Lx8rejpNHx12wTgXs+A1BrbW/v</vt:lpwstr>
  </property>
  <property fmtid="{D5CDD505-2E9C-101B-9397-08002B2CF9AE}" pid="51" name="x1ye=52">
    <vt:lpwstr>C3qd5Ho0PK1+DWcH4MCwXsk/UICjfsv3Ws1n+M2kcM4UJEEf4Nym0Wew29O8+wP8nppra7DyPW9NYeRtKDFVRZUsXQgxTKikPNBOgan1BZgtcp0lqF/fg345xb3d1dmD9dk9VzMJTcI+Sj2I185GtxqXdiJegDfar/q9pAk45IvIhOqKsTkOAAFlDXxWSeA25FwXUw3lRttZnSCcj0ynbOwgWlIMz8wgcZvHXhB8G+awdsjnkVALcBZtizhWJuS</vt:lpwstr>
  </property>
  <property fmtid="{D5CDD505-2E9C-101B-9397-08002B2CF9AE}" pid="52" name="x1ye=53">
    <vt:lpwstr>YBShdxedHWrX+ze7hoLZ1Yr6ChlT3JLTBNn88X681UbDuXC9XlxgL7+fS2dc3LfpX/tUok4j9xJp9OPgcRrEHH0BmyTd9uIFPyegKV7Z8nidsS8JPCdWgbdPRBSTBK0fCoYqZ+awgVgYSP43kMl4n+979zHgCdL8brLQCSKcO0keLMemqOfVKZknn5/57twZ8aCISMQ883ajJ8I82LQRbFSxoqqQCZ3yVv+nEkqxb8Ndt1axXGadkQnbED9E0Lo</vt:lpwstr>
  </property>
  <property fmtid="{D5CDD505-2E9C-101B-9397-08002B2CF9AE}" pid="53" name="x1ye=54">
    <vt:lpwstr>umi9btuFNrgg604+FrbTls+mWsk0xfyDA/IrBaKk+KT8cs5ZMwS1a9352dPajBQZ/npSHbR3UKVQT581g7FkaIgkc0izasZ8WrkG9Ro67XgKRb8XJFbb6YpZHqMAdYo9Tej2UKIce9mpzxq/wdIH6phX/imuQhBMDygvUl6r4R5MXqQf3eWhE7LMTYeR4qn6QP7ptaPtzpT4ebWOXt+W8mIIFhZl/1t4MXN81uOQ6mPBT+jK3IsXbqSxE+Dn4e5</vt:lpwstr>
  </property>
  <property fmtid="{D5CDD505-2E9C-101B-9397-08002B2CF9AE}" pid="54" name="x1ye=55">
    <vt:lpwstr>IurbUzYcoio2jqNb8rdxmnLh4RBP10sFvZL0n47a1PAa1/YlaV+PG9BpfA2+BwL2+Lw9dBzmT2c8rjVVmlHEOweTE7P8QqPgQpG4wbn4Ak/oEJXlNauSBjq7zdSjbPNl/SNmrrVw9peBTNzvseThLtAyBi6gbJuQlXyCWhjrZ8OMsS8KOHu+EpnyebMkQPGtyB1gG+/KX5GRzjVF7umxr4F4/Y0wxrtYQDWH6NAiRz8wJFYUCQGzp0k6sFxjIfn</vt:lpwstr>
  </property>
  <property fmtid="{D5CDD505-2E9C-101B-9397-08002B2CF9AE}" pid="55" name="x1ye=56">
    <vt:lpwstr>Vb7u+KRkf0uhkaMXn3VNEH73wi53mV2SRfwsGxV/QcCoZLPbHv6WirQcZcT9mgUHCBhXqBrIAYi3qTcwSRG/YxTR1l2vAoTMaNjdXbbueZq9OmRk3oYGAQ6sEbITvtF7GgLRX4/98w2xDlOP+BZgrGHlO+gibZIOzyyHZxPSnHYC9ol+RfYzh1JvrdtGEi+ljPfKBr7nyvsjHsNB7CM2GTy9igygxAazVXN/Z509t5+fViLeuwwIuxCKj6jWcgk</vt:lpwstr>
  </property>
  <property fmtid="{D5CDD505-2E9C-101B-9397-08002B2CF9AE}" pid="56" name="x1ye=57">
    <vt:lpwstr>aOoLk1PRViUpijJ4GoZmMrxCb445OTPiIcB1AMwCCRFuWAyZyxC9f2VROWKThsGSYibWZwENWLx3Yh9FNsHk9ccZxG9TGhGS1wfoisFJyCPRzcdbf+oNAuemH4qD1hQjDTrC62RXVuKBnggWyqxYzPhH7N2TeNmMWoH+lb2LhhGWNIpWNAt5/fx9wGwHaG3p2n+FreuUxk9Lvj2iMVcLz4gCUCYKkcNko1S7+TeKzp1TCPByPeW5ifU7S6paGm1</vt:lpwstr>
  </property>
  <property fmtid="{D5CDD505-2E9C-101B-9397-08002B2CF9AE}" pid="57" name="x1ye=58">
    <vt:lpwstr>S8+2h23UVWZoocAZ6burPwVaraogshaNswpKyUhpeZGzxM/QAr4Ynv8M0gb2biuJXQI11dD7192fENa1UsvbTVlgojejmAB38IskhTk6FFiLpBeafl8TXiCGc8Lep4npUKXtkYumelPvooyXjsRb4VYDIQsbNoBWKc5Y9k3gmaTPizbNeHRwzklxlxtY1JcAoyXbgjlWyX7o813YpyB2wfmGYU9BANEDMBtfn2H+d59B1bqUV3Cyiyf7mPhYDVY</vt:lpwstr>
  </property>
  <property fmtid="{D5CDD505-2E9C-101B-9397-08002B2CF9AE}" pid="58" name="x1ye=59">
    <vt:lpwstr>Icn0o9I+pJrAdyjm5JZ3aL4O93dC5UgWFkEjnn1QtFVWqas1Bh2B7+bNukW2H7qk5HUyj9CljwhLyKgzsUwN9Qc4yd5U9JETb49yCmlMrG4iOFUHEDvQfV+RnNBfso1Jq4+PraQfxpXXGI3iTvy8whZlrhMd/d1o3eHFqs2lvE4WyU+pWBNW5PFqyrX8xV+TE/OCg3kWjZI/f+f1DX+T2IZa0DMovkEftQo4ix927Q5DgWrp2pX10UODC/q54d9</vt:lpwstr>
  </property>
  <property fmtid="{D5CDD505-2E9C-101B-9397-08002B2CF9AE}" pid="59" name="x1ye=6">
    <vt:lpwstr>BYwAWZY96RqhSXpiqDnkUn4PImzytietQmGTnouKoIOHM+aYfOB8XQa5lFEAitMcFTKrrtNmVM+NH8Flw1JrtTJXJPgVtlDutUfFX6Ujho9srKHNTj5RW0MhiZeSDLfaMKdUtD+iDABM3fel3o/aMvLJca9DUku3g9JqWMDY7mB4hle20Zamu78rXZU91UF4b4LMsa5FTweH9QFxD7TjqfSsHIdxc3SdqT8URIAapMDm5CCsCd8y1lAAl2Fm+iK</vt:lpwstr>
  </property>
  <property fmtid="{D5CDD505-2E9C-101B-9397-08002B2CF9AE}" pid="60" name="x1ye=60">
    <vt:lpwstr>Ujm8fqifXfC9y2G/prtgPHPqnPTufqKMDg17pox9buWDul6ecbCzkbJBkDJfDr+KoXP4nic0x7IbkS5KvrYrkuKb/gHH964Bv39xlD/tk+WP1YaryO/cGcZ5OMiyn0wAFTA2tnth+hKjuhTRzrQ5vKx0oSGx6yZkNPZeFeRT4ZKzJOp/vY/oT5WTc9cRkN6niZZaJTlt7R/ah+G7IEDixpKz4oTERYJVZstPB3u45etIzdzPL2VMCSniTNvFfR+</vt:lpwstr>
  </property>
  <property fmtid="{D5CDD505-2E9C-101B-9397-08002B2CF9AE}" pid="61" name="x1ye=61">
    <vt:lpwstr>Z6YkhCuCGgucSToW7OBjPbiZqTz111AdVJVlz0bnbYIk8q+zQv1+dJ1mfA7+cflHyYSiZDLY+AepXFMk+bN+hmTE8+0FHYWzBB4rlTrfWAxlKFI101O2fDFhVV0d/TQsCIK8YEvAEZzwSI9UTJieHdOqJ3IaQJTz04aDSp2Tjbs7GX6qqy4csaLGxXJLfM2U4HoJmQzzAs+7niqWDj6yQUeRHIBeJie9W5wgat9QW3gpzyI4vif5sWDQ+FSdlgh</vt:lpwstr>
  </property>
  <property fmtid="{D5CDD505-2E9C-101B-9397-08002B2CF9AE}" pid="62" name="x1ye=62">
    <vt:lpwstr>rlV1fMqOLaaJrAi35Dv0dSdLEyOF1zvb9lro4qmVULd+OKsCdVx2NpgavfGG/UFEHY379AlMTm4kZ5jYpZac+HO1aDx6g2CmtGfiK4DKdNc0RKJhCR/dFJ2lICAQ1fVvAe+lk64hyF3+Mqf6nKRCnJHhHK+74CC7tn0gFe9RyaRmNYjb6mCjtNkzH/0NiYfX6LUTPUkUM912r7OX3YeTUC4iN4EMiXBrZa3nwNTRkl9c3re/RFBWLRISQPb2/zC</vt:lpwstr>
  </property>
  <property fmtid="{D5CDD505-2E9C-101B-9397-08002B2CF9AE}" pid="63" name="x1ye=63">
    <vt:lpwstr>ABLnMa+UsuUkRMyzYiuau7JWhV7MyfqWX9IW/5mH7uK8c/LqUSrZ29eHLhBdo552+haOa/MSsM36OLH/FmC0lJ0mqJes+KherZPKejukRodHWVQNL/ZHXUJLGFSKCqjNmcUDCLk9jzkR/vRfIt9z9DveOyBc0uuTZ2BEkkFSxglQ1NF1B99zletLKfG8rlVQgqrqTyWwDfZIXmG+2Dx7kc/tmY2zBb2axuWNIku3WHc3QGX6s8xB+stclAU21vu</vt:lpwstr>
  </property>
  <property fmtid="{D5CDD505-2E9C-101B-9397-08002B2CF9AE}" pid="64" name="x1ye=64">
    <vt:lpwstr>PLJU2VNlkeALmskN7KA5dz/yybIjbLCBc1dH+KDwUmqvgTs7O9kb9tqf38zcfLEiHvjiyOHWQMIAHzf3gOnNs0NAQJmygvO5XODtv1FVu1GbJh+s83KeeGDWn+8zuhBNPXie+p4VAPfcKHbbvkwqQNhXp97MEH4tMguHEVhgsLhV4fPCdYp7Fbq/0MiZC4Q2h170ancNqBAyyNetAssFm6gnvkFfOJphYuRl0HT5fjOPUiZ31o8ZgmrMJ4JhoUA</vt:lpwstr>
  </property>
  <property fmtid="{D5CDD505-2E9C-101B-9397-08002B2CF9AE}" pid="65" name="x1ye=65">
    <vt:lpwstr>pUsphTnlB6kq6478o9dlIUaUCB5BX1UhfwZJmWZQWooicb9gLR6pLJFJ3UldEHICMREyNJ5wfeZOUzrKC9F3bHc6SVfctoWstEtquiWlfKIpFd9FHZpIwWhvarmZyd/+KSypSiThpxytvg+JS0dM9Db5kXiqif+GBovP5mBW+uTmC3ko3ObVNHpZeFxUorofuyaJyRBEt6JcISREpsbKm48G2xEx7PeTgEbcG8ueYvvXaV/DP8C7kVG5yUxQSca</vt:lpwstr>
  </property>
  <property fmtid="{D5CDD505-2E9C-101B-9397-08002B2CF9AE}" pid="66" name="x1ye=66">
    <vt:lpwstr>dJ4Atso/vQstfjJWZII1h0S8GcJHd8OABKRn4eTTHQfhRun3VBFfKRLLYPBYmckomQPW2sGtH2mnvuV6r9z/jLK0knSTuH889byURJ7a7ZiOMwvu9nsIA9xgkP1HNkh7xv9st6Uq8Mtkiufsbz9OvNDrWbH92JJn9S4/XnY3Vr4Z9aiTpuUky6cmmDsCCz5z0Mach/FZdHtqNAEAQPxEIgrBZ/gWl845FhhwcBarw7/TBXqHoZGRlw78VSpZdCX</vt:lpwstr>
  </property>
  <property fmtid="{D5CDD505-2E9C-101B-9397-08002B2CF9AE}" pid="67" name="x1ye=67">
    <vt:lpwstr>BEYAFEqd0qM5UVPoTQca3BeHVuAfVLUZUpL0UHFNTixiPgqK0Ij8t2mxomNi4IiIJMqKz7KTt91t9z2wXea5hSsu1S1FEWgolR8LwksfjtytVdeYPjqiDGKiDu+LE2u5wX6duaEDezUcj6G0WZ00XxeV7pLc/x12KvvOxeRrp77B/6zZGgqVdNLNavApn01PjMzekQZMudqKM1Xyglzfw+TVcrqTuSjixndKTrAuU2C+1EP52awC56Io9k67Gik</vt:lpwstr>
  </property>
  <property fmtid="{D5CDD505-2E9C-101B-9397-08002B2CF9AE}" pid="68" name="x1ye=68">
    <vt:lpwstr>dGNRHd9XsCDGvl6t4rW5C6ifOfzIgvTD0toUTQnPVMq/5QCOcGzC0rXvFtiyLOJUD2NCobGerzjyw5yvdoEz3mcYUILOmb75UOOnmtL5Z9Y+xNRGkx2lmXepfGefNMPfuV7ZCrqYZI4fZRkOVJuiTbOhYNYyMJWJmJDDqIVsInt4iwh+DSIkmMN1Q2wJ5FL5KpbT0XOKxNhgS23yBMztWO81O2lBaQklY8NYtoDnZjaB8NH7JJH+hoWj3VwHZo2</vt:lpwstr>
  </property>
  <property fmtid="{D5CDD505-2E9C-101B-9397-08002B2CF9AE}" pid="69" name="x1ye=69">
    <vt:lpwstr>tuUbOB0f3EVOdQ7uXwKfDuskNWV0x+zB2H6C38aXnTlwVeRQghiExC/t9ypl72pKa/THZTMhAUpvm83wP72h6ybcl+8Jco4UwvJY76rmG2q3cxPQ5rqLdsIyMAPp95c1yoLYj0rJp+/Vtwfe855Hrg+jjbnmndSt6fI2wLOamebw5HBSiALFfzcFqGzu+7ycbOMpMSXNG/JqxTB98f7uMS5zDJjFd539CVDPqoagOja3B5y4I+IC3aaDBSjAex+</vt:lpwstr>
  </property>
  <property fmtid="{D5CDD505-2E9C-101B-9397-08002B2CF9AE}" pid="70" name="x1ye=7">
    <vt:lpwstr>Dk0LHOnfpu5ril++uW5LkPqPNXj27pkYGD/alzR4c6E0yqzV+M2O+ZgcR67knADQLvMoIuHay68dqk4FRe+wnL42uwQ2KAIGKtMBJ9fnd2Pe7KSxVPUJRpVLX8u/Hb4k0e8YmM7rcGGNQ8cAR6pF5ALs+xNYGMY8Ep00abgKnWmM7aNVEmko1mDY2yap6T1RQi8uchbRe3Y++O/y/pCQNswh2uZDDIquGbYw+StlCZEE1u2RVdL90hMnP+N4urr</vt:lpwstr>
  </property>
  <property fmtid="{D5CDD505-2E9C-101B-9397-08002B2CF9AE}" pid="71" name="x1ye=70">
    <vt:lpwstr>GdzKt+fwgVU3dJIpuTDs0AdKbCkRGNCx9FPNZ+JbnNWlzPumN5kEc1i7PNinH18mBy3hKtAuIJdEzbH4QPMm5E4Ev2S++oxyyRWoVzVk3Gn7InynftnUKEi6qGlccYVT4aMoXZcFZi82OvWdErLQjoEAatwYODZZf6Hk1kYyLwJFc6FPcTonMB9EI1XZtc4zQmEzanWJDa/ey6+4tYE8bBJNrvGQM0W2sg/VcatobN2Uyd0T58UlJjymaPL8JoR</vt:lpwstr>
  </property>
  <property fmtid="{D5CDD505-2E9C-101B-9397-08002B2CF9AE}" pid="72" name="x1ye=71">
    <vt:lpwstr>Hu5nhzIMQ7usY5f79z9Vg9ulo3lQ+X1xSw30oFAC3L+/tOXX+nAJiROp1/XVqatKusK+/uimOn59HTr4vqpm6RBx9vf3z99IY4/OEYAAA==</vt:lpwstr>
  </property>
  <property fmtid="{D5CDD505-2E9C-101B-9397-08002B2CF9AE}" pid="73" name="x1ye=8">
    <vt:lpwstr>QCG3BvFEdTnYxnObomAp+7h9De92p9KIyrtuCufctOac6Xbn2FjllrOQYX/PBCyAufGyFORnG8mX8ysi7Dz82kGq+NrDlXXZIED8FbdM1koHrugmgq2RCf7AkwhS3UTu3NunscjaAj8yGJbZ7WU79r3lsOB/R8pkE2Mns8q8Q28WHcx09J70JtTNai3kxZduigIz9Tfyt0cIO2sdsC/7mbSJHnhR2YrtXXmqrBtTCZtPUti/eWtPlTbU2CKeJzU</vt:lpwstr>
  </property>
  <property fmtid="{D5CDD505-2E9C-101B-9397-08002B2CF9AE}" pid="74" name="x1ye=9">
    <vt:lpwstr>PCvjCta4SAkBWV3cqB8oTbpngGemQTy+taxNsj8XKNQumWJnZ8eanVyc2SXDcJS8pdSefK8SFm5hjAosk3eg3KRdZlb1Y8n1SK4rEPvjm5moQjyadWHzbZnEW3ke1ORReaI2c2NrtKT8Hv/NYUoPirBLIjsqSawtdjIQdv5Z7E9IgR+hzVV7uhJ0Hb6acK62Qxm61rHx/+OazHsHT2Bm8xaSG5pxe8RKtntUheTkmXkHetpiWyYcs09c7sE3Dkv</vt:lpwstr>
  </property>
</Properties>
</file>