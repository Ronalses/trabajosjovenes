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11A08" w14:textId="77777777" w:rsidR="00B64B22" w:rsidRDefault="00B64B22" w:rsidP="00145803">
      <w:pPr>
        <w:pStyle w:val="paragraph"/>
        <w:spacing w:before="0"/>
        <w:jc w:val="center"/>
        <w:textAlignment w:val="baseline"/>
        <w:rPr>
          <w:rStyle w:val="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textrun"/>
          <w:rFonts w:ascii="Arial" w:hAnsi="Arial" w:cs="Arial"/>
          <w:b/>
          <w:bCs/>
          <w:color w:val="000000"/>
          <w:sz w:val="28"/>
          <w:szCs w:val="28"/>
        </w:rPr>
        <w:t>NEFI SEBASTIAN HERNANDEZ  PLAZA</w:t>
      </w:r>
    </w:p>
    <w:p w14:paraId="22B4E6DC" w14:textId="742DEB85" w:rsidR="00B64B22" w:rsidRDefault="00B64B22" w:rsidP="00145803">
      <w:pPr>
        <w:pStyle w:val="paragraph"/>
        <w:jc w:val="center"/>
        <w:textAlignment w:val="baseline"/>
      </w:pPr>
      <w:r>
        <w:rPr>
          <w:rStyle w:val="textrun"/>
          <w:rFonts w:ascii="Arial" w:hAnsi="Arial" w:cs="Arial"/>
          <w:i/>
          <w:iCs/>
          <w:color w:val="000000"/>
          <w:sz w:val="22"/>
          <w:szCs w:val="22"/>
        </w:rPr>
        <w:t>Móvil (9)77977125   Email: nefimaster@hotmail.com</w:t>
      </w:r>
    </w:p>
    <w:p w14:paraId="783DB9F6" w14:textId="0C70DD03" w:rsidR="00B64B22" w:rsidRDefault="00B64B22">
      <w:pPr>
        <w:pStyle w:val="paragraph"/>
        <w:textAlignment w:val="baseline"/>
      </w:pPr>
      <w:r>
        <w:rPr>
          <w:rStyle w:val="textrun"/>
          <w:rFonts w:ascii="Arial" w:hAnsi="Arial" w:cs="Arial"/>
          <w:b/>
          <w:bCs/>
          <w:color w:val="000000"/>
          <w:sz w:val="22"/>
          <w:szCs w:val="22"/>
          <w:u w:val="single"/>
        </w:rPr>
        <w:t>OBJETIVO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BE09CC3" w14:textId="4A41A1E6" w:rsidR="00B64B22" w:rsidRPr="00145803" w:rsidRDefault="00145803">
      <w:pPr>
        <w:pStyle w:val="paragrap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 xml:space="preserve">Incorporarme </w:t>
      </w:r>
      <w:r w:rsidR="00B64B22">
        <w:rPr>
          <w:rStyle w:val="textrun"/>
          <w:rFonts w:ascii="Arial" w:hAnsi="Arial" w:cs="Arial"/>
          <w:color w:val="000000"/>
          <w:sz w:val="22"/>
          <w:szCs w:val="22"/>
        </w:rPr>
        <w:t>a una empresa en el cual pueda aportar mis conocimientos y experiencia en el cumplimiento de los objetivos organizacionales. Así mismo, busco la oportunidad de seguir desarrollando habilidades y adquirir nuevos conocimientos a través del trabajo</w:t>
      </w:r>
      <w:r w:rsidR="00C500EC">
        <w:rPr>
          <w:rStyle w:val="textrun"/>
          <w:rFonts w:ascii="Arial" w:hAnsi="Arial" w:cs="Arial"/>
          <w:color w:val="000000"/>
          <w:sz w:val="22"/>
          <w:szCs w:val="22"/>
        </w:rPr>
        <w:t xml:space="preserve"> y la </w:t>
      </w:r>
      <w:r w:rsidR="00B64B22">
        <w:rPr>
          <w:rStyle w:val="textrun"/>
          <w:rFonts w:ascii="Arial" w:hAnsi="Arial" w:cs="Arial"/>
          <w:color w:val="000000"/>
          <w:sz w:val="22"/>
          <w:szCs w:val="22"/>
        </w:rPr>
        <w:t xml:space="preserve">capacitación. </w:t>
      </w:r>
      <w:r w:rsidR="00B64B22">
        <w:rPr>
          <w:rStyle w:val="eop"/>
          <w:rFonts w:ascii="Arial" w:hAnsi="Arial" w:cs="Arial"/>
          <w:sz w:val="22"/>
          <w:szCs w:val="22"/>
        </w:rPr>
        <w:t> </w:t>
      </w:r>
    </w:p>
    <w:p w14:paraId="3FC436AB" w14:textId="5E9E7079" w:rsidR="00B64B22" w:rsidRDefault="00B64B22">
      <w:pPr>
        <w:pStyle w:val="paragraph"/>
        <w:textAlignment w:val="baseline"/>
      </w:pPr>
      <w:r>
        <w:rPr>
          <w:rStyle w:val="textrun"/>
          <w:rFonts w:ascii="Arial" w:hAnsi="Arial" w:cs="Arial"/>
          <w:b/>
          <w:bCs/>
          <w:color w:val="000000"/>
          <w:sz w:val="22"/>
          <w:szCs w:val="22"/>
          <w:u w:val="single"/>
        </w:rPr>
        <w:t>EDUCACIÓN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80B5A02" w14:textId="0B554B8E" w:rsidR="00B64B22" w:rsidRPr="00C500EC" w:rsidRDefault="00B64B22">
      <w:pPr>
        <w:pStyle w:val="paragraph"/>
        <w:textAlignment w:val="baseline"/>
        <w:rPr>
          <w:rStyle w:val="textrun"/>
          <w:rFonts w:ascii="Arial" w:hAnsi="Arial" w:cs="Arial"/>
          <w:color w:val="000000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>2004 – 2008</w:t>
      </w:r>
      <w:r>
        <w:rPr>
          <w:rStyle w:val="textrun"/>
          <w:rFonts w:ascii="Arial" w:hAnsi="Arial" w:cs="Arial"/>
          <w:color w:val="000000"/>
          <w:sz w:val="22"/>
          <w:szCs w:val="22"/>
        </w:rPr>
        <w:tab/>
      </w:r>
      <w:r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>Liceo Polivalente Arturo Alessandri Palma</w:t>
      </w:r>
      <w:r>
        <w:rPr>
          <w:rStyle w:val="textrun"/>
          <w:rFonts w:ascii="Arial" w:hAnsi="Arial" w:cs="Arial"/>
          <w:color w:val="000000"/>
          <w:sz w:val="22"/>
          <w:szCs w:val="22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  <w:r w:rsidR="00C500EC">
        <w:rPr>
          <w:rStyle w:val="eop"/>
          <w:rFonts w:ascii="Arial" w:hAnsi="Arial" w:cs="Arial"/>
          <w:sz w:val="22"/>
          <w:szCs w:val="22"/>
        </w:rPr>
        <w:t>Providencia</w:t>
      </w:r>
    </w:p>
    <w:p w14:paraId="1E6E7E24" w14:textId="2AD880AE" w:rsidR="00B64B22" w:rsidRDefault="007E495C" w:rsidP="007E495C">
      <w:pPr>
        <w:pStyle w:val="Sinespaciado"/>
        <w:ind w:left="1410" w:hanging="1410"/>
        <w:rPr>
          <w:rStyle w:val="eop"/>
          <w:rFonts w:ascii="Arial" w:hAnsi="Arial" w:cs="Arial"/>
        </w:rPr>
      </w:pPr>
      <w:r>
        <w:rPr>
          <w:rStyle w:val="textrun"/>
          <w:rFonts w:ascii="Arial" w:hAnsi="Arial" w:cs="Arial"/>
          <w:color w:val="000000"/>
        </w:rPr>
        <w:t>2009 - …</w:t>
      </w:r>
      <w:r>
        <w:rPr>
          <w:rStyle w:val="textrun"/>
          <w:rFonts w:ascii="Arial" w:hAnsi="Arial" w:cs="Arial"/>
          <w:color w:val="000000"/>
        </w:rPr>
        <w:tab/>
      </w:r>
      <w:r w:rsidR="00B64B22">
        <w:rPr>
          <w:rStyle w:val="textrun"/>
          <w:rFonts w:ascii="Arial" w:hAnsi="Arial" w:cs="Arial"/>
          <w:b/>
          <w:bCs/>
          <w:color w:val="000000"/>
        </w:rPr>
        <w:t xml:space="preserve">Estudiante Universitario. </w:t>
      </w:r>
      <w:r w:rsidR="00C500EC">
        <w:rPr>
          <w:rStyle w:val="textrun"/>
          <w:rFonts w:ascii="Arial" w:hAnsi="Arial" w:cs="Arial"/>
          <w:color w:val="000000"/>
        </w:rPr>
        <w:t xml:space="preserve">Ingeniería en Ejecución Mecánica de Procesos </w:t>
      </w:r>
      <w:r w:rsidR="00C500EC">
        <w:rPr>
          <w:rStyle w:val="textrun"/>
          <w:rFonts w:ascii="Arial" w:hAnsi="Arial" w:cs="Arial"/>
          <w:color w:val="000000"/>
        </w:rPr>
        <w:tab/>
      </w:r>
      <w:r w:rsidR="00C500EC">
        <w:rPr>
          <w:rStyle w:val="textrun"/>
          <w:rFonts w:ascii="Arial" w:hAnsi="Arial" w:cs="Arial"/>
          <w:color w:val="000000"/>
        </w:rPr>
        <w:tab/>
      </w:r>
      <w:r w:rsidR="00A1440A">
        <w:rPr>
          <w:rStyle w:val="textrun"/>
          <w:rFonts w:ascii="Arial" w:hAnsi="Arial" w:cs="Arial"/>
          <w:color w:val="000000"/>
        </w:rPr>
        <w:tab/>
      </w:r>
      <w:r w:rsidR="00C500EC">
        <w:rPr>
          <w:rStyle w:val="textrun"/>
          <w:rFonts w:ascii="Arial" w:hAnsi="Arial" w:cs="Arial"/>
          <w:color w:val="000000"/>
        </w:rPr>
        <w:t>y  Mantenimiento I</w:t>
      </w:r>
      <w:r w:rsidR="00B64B22">
        <w:rPr>
          <w:rStyle w:val="textrun"/>
          <w:rFonts w:ascii="Arial" w:hAnsi="Arial" w:cs="Arial"/>
          <w:color w:val="000000"/>
        </w:rPr>
        <w:t xml:space="preserve">ndustrial. </w:t>
      </w:r>
      <w:r w:rsidR="00B64B22" w:rsidRPr="00C500EC">
        <w:rPr>
          <w:rStyle w:val="textrun"/>
          <w:rFonts w:ascii="Arial" w:hAnsi="Arial" w:cs="Arial"/>
          <w:b/>
          <w:color w:val="000000"/>
        </w:rPr>
        <w:t xml:space="preserve">Universidad </w:t>
      </w:r>
      <w:r w:rsidR="00C500EC">
        <w:rPr>
          <w:rStyle w:val="textrun"/>
          <w:rFonts w:ascii="Arial" w:hAnsi="Arial" w:cs="Arial"/>
          <w:b/>
          <w:color w:val="000000"/>
        </w:rPr>
        <w:t>Federico Santa María, Viña del M</w:t>
      </w:r>
      <w:r>
        <w:rPr>
          <w:rStyle w:val="textrun"/>
          <w:rFonts w:ascii="Arial" w:hAnsi="Arial" w:cs="Arial"/>
          <w:b/>
          <w:color w:val="000000"/>
        </w:rPr>
        <w:t>ar</w:t>
      </w:r>
      <w:r w:rsidR="00B64B22">
        <w:rPr>
          <w:rStyle w:val="textrun"/>
          <w:rFonts w:ascii="Arial" w:hAnsi="Arial" w:cs="Arial"/>
          <w:color w:val="000000"/>
        </w:rPr>
        <w:t xml:space="preserve">. </w:t>
      </w:r>
      <w:r w:rsidR="00B64B22">
        <w:rPr>
          <w:rStyle w:val="eop"/>
          <w:rFonts w:ascii="Arial" w:hAnsi="Arial" w:cs="Arial"/>
        </w:rPr>
        <w:t xml:space="preserve">Cursados </w:t>
      </w:r>
      <w:r w:rsidR="00145803">
        <w:rPr>
          <w:rStyle w:val="eop"/>
          <w:rFonts w:ascii="Arial" w:hAnsi="Arial" w:cs="Arial"/>
        </w:rPr>
        <w:t>9</w:t>
      </w:r>
      <w:r w:rsidR="00B64B22">
        <w:rPr>
          <w:rStyle w:val="eop"/>
          <w:rFonts w:ascii="Arial" w:hAnsi="Arial" w:cs="Arial"/>
        </w:rPr>
        <w:t xml:space="preserve"> semestres</w:t>
      </w:r>
      <w:r>
        <w:rPr>
          <w:rStyle w:val="eop"/>
          <w:rFonts w:ascii="Arial" w:hAnsi="Arial" w:cs="Arial"/>
        </w:rPr>
        <w:t xml:space="preserve"> diurno</w:t>
      </w:r>
      <w:r w:rsidR="00B64B22">
        <w:rPr>
          <w:rStyle w:val="eop"/>
          <w:rFonts w:ascii="Arial" w:hAnsi="Arial" w:cs="Arial"/>
        </w:rPr>
        <w:t>.</w:t>
      </w:r>
    </w:p>
    <w:p w14:paraId="3B83347A" w14:textId="77777777" w:rsidR="0029295D" w:rsidRDefault="0029295D" w:rsidP="00C500EC">
      <w:pPr>
        <w:pStyle w:val="Sinespaciado"/>
        <w:rPr>
          <w:rStyle w:val="eop"/>
          <w:rFonts w:ascii="Arial" w:hAnsi="Arial" w:cs="Arial"/>
        </w:rPr>
      </w:pPr>
    </w:p>
    <w:p w14:paraId="54A947B8" w14:textId="77777777" w:rsidR="00145803" w:rsidRDefault="0029295D" w:rsidP="0029295D">
      <w:pPr>
        <w:pStyle w:val="Sinespaciado"/>
        <w:ind w:left="1410" w:hanging="1410"/>
        <w:rPr>
          <w:rStyle w:val="textrun"/>
          <w:rFonts w:ascii="Arial" w:hAnsi="Arial" w:cs="Arial"/>
          <w:b/>
          <w:color w:val="000000"/>
        </w:rPr>
      </w:pPr>
      <w:r>
        <w:rPr>
          <w:rStyle w:val="eop"/>
          <w:rFonts w:ascii="Arial" w:hAnsi="Arial" w:cs="Arial"/>
        </w:rPr>
        <w:t>2013 – 2015</w:t>
      </w:r>
      <w:r>
        <w:rPr>
          <w:rStyle w:val="eop"/>
          <w:rFonts w:ascii="Arial" w:hAnsi="Arial" w:cs="Arial"/>
        </w:rPr>
        <w:tab/>
      </w:r>
      <w:r>
        <w:rPr>
          <w:rStyle w:val="eop"/>
          <w:rFonts w:ascii="Arial" w:hAnsi="Arial" w:cs="Arial"/>
          <w:b/>
        </w:rPr>
        <w:t xml:space="preserve">Egresado Técnico Universitario. </w:t>
      </w:r>
      <w:r>
        <w:rPr>
          <w:rStyle w:val="eop"/>
          <w:rFonts w:ascii="Arial" w:hAnsi="Arial" w:cs="Arial"/>
        </w:rPr>
        <w:t xml:space="preserve">Mecánica Industrial. </w:t>
      </w:r>
      <w:r w:rsidRPr="00C500EC">
        <w:rPr>
          <w:rStyle w:val="textrun"/>
          <w:rFonts w:ascii="Arial" w:hAnsi="Arial" w:cs="Arial"/>
          <w:b/>
          <w:color w:val="000000"/>
        </w:rPr>
        <w:t xml:space="preserve">Universidad </w:t>
      </w:r>
      <w:r>
        <w:rPr>
          <w:rStyle w:val="textrun"/>
          <w:rFonts w:ascii="Arial" w:hAnsi="Arial" w:cs="Arial"/>
          <w:b/>
          <w:color w:val="000000"/>
        </w:rPr>
        <w:t xml:space="preserve">Federico Santa </w:t>
      </w:r>
    </w:p>
    <w:p w14:paraId="1EACAAA9" w14:textId="29653E1E" w:rsidR="0029295D" w:rsidRDefault="00145803" w:rsidP="0029295D">
      <w:pPr>
        <w:pStyle w:val="Sinespaciado"/>
        <w:ind w:left="1410" w:hanging="1410"/>
        <w:rPr>
          <w:rStyle w:val="textrun"/>
          <w:rFonts w:ascii="Arial" w:hAnsi="Arial" w:cs="Arial"/>
          <w:color w:val="000000"/>
        </w:rPr>
      </w:pPr>
      <w:r>
        <w:rPr>
          <w:rStyle w:val="textrun"/>
          <w:rFonts w:ascii="Arial" w:hAnsi="Arial" w:cs="Arial"/>
          <w:b/>
          <w:color w:val="000000"/>
        </w:rPr>
        <w:tab/>
      </w:r>
      <w:r>
        <w:rPr>
          <w:rStyle w:val="textrun"/>
          <w:rFonts w:ascii="Arial" w:hAnsi="Arial" w:cs="Arial"/>
          <w:b/>
          <w:color w:val="000000"/>
        </w:rPr>
        <w:tab/>
      </w:r>
      <w:r w:rsidR="0029295D">
        <w:rPr>
          <w:rStyle w:val="textrun"/>
          <w:rFonts w:ascii="Arial" w:hAnsi="Arial" w:cs="Arial"/>
          <w:b/>
          <w:color w:val="000000"/>
        </w:rPr>
        <w:t>María, Viña del M</w:t>
      </w:r>
      <w:r w:rsidR="007E495C">
        <w:rPr>
          <w:rStyle w:val="textrun"/>
          <w:rFonts w:ascii="Arial" w:hAnsi="Arial" w:cs="Arial"/>
          <w:b/>
          <w:color w:val="000000"/>
        </w:rPr>
        <w:t>ar</w:t>
      </w:r>
      <w:r w:rsidR="0029295D" w:rsidRPr="0029295D">
        <w:rPr>
          <w:rStyle w:val="textrun"/>
          <w:rFonts w:ascii="Arial" w:hAnsi="Arial" w:cs="Arial"/>
          <w:color w:val="000000"/>
        </w:rPr>
        <w:t>.</w:t>
      </w:r>
    </w:p>
    <w:p w14:paraId="2C0CD7C5" w14:textId="77777777" w:rsidR="00145803" w:rsidRDefault="00145803" w:rsidP="0029295D">
      <w:pPr>
        <w:pStyle w:val="Sinespaciado"/>
        <w:ind w:left="1410" w:hanging="1410"/>
      </w:pPr>
    </w:p>
    <w:p w14:paraId="03BE765D" w14:textId="4E929D80" w:rsidR="00145803" w:rsidRPr="00145803" w:rsidRDefault="00145803" w:rsidP="0029295D">
      <w:pPr>
        <w:pStyle w:val="Sinespaciado"/>
        <w:ind w:left="1410" w:hanging="141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2020 – 2022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Egresado de curso soldadura. </w:t>
      </w:r>
      <w:r>
        <w:rPr>
          <w:rFonts w:ascii="Arial" w:hAnsi="Arial" w:cs="Arial"/>
        </w:rPr>
        <w:t xml:space="preserve">Certificación 4G al arco, </w:t>
      </w:r>
      <w:r>
        <w:rPr>
          <w:rFonts w:ascii="Arial" w:hAnsi="Arial" w:cs="Arial"/>
          <w:b/>
        </w:rPr>
        <w:t>Fundación CADES.</w:t>
      </w:r>
    </w:p>
    <w:p w14:paraId="26AB5E00" w14:textId="0334EA47" w:rsidR="00B64B22" w:rsidRDefault="00B64B22">
      <w:pPr>
        <w:pStyle w:val="paragraph"/>
        <w:textAlignment w:val="baseline"/>
        <w:rPr>
          <w:rStyle w:val="textrun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textrun"/>
          <w:rFonts w:ascii="Arial" w:hAnsi="Arial" w:cs="Arial"/>
          <w:b/>
          <w:bCs/>
          <w:color w:val="000000"/>
          <w:sz w:val="22"/>
          <w:szCs w:val="22"/>
          <w:u w:val="single"/>
        </w:rPr>
        <w:t>EMPLEOS</w:t>
      </w:r>
      <w:r w:rsidR="0029295D">
        <w:rPr>
          <w:rStyle w:val="textrun"/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</w:p>
    <w:p w14:paraId="2F5BE9AC" w14:textId="236A90E8" w:rsidR="00B64B22" w:rsidRDefault="00B64B22">
      <w:pPr>
        <w:pStyle w:val="paragraph"/>
        <w:numPr>
          <w:ilvl w:val="0"/>
          <w:numId w:val="1"/>
        </w:numPr>
        <w:textAlignment w:val="baseline"/>
        <w:rPr>
          <w:rStyle w:val="textrun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>Auxiliar de servicio.</w:t>
      </w:r>
      <w:r>
        <w:rPr>
          <w:rStyle w:val="textrun"/>
          <w:rFonts w:ascii="Arial" w:hAnsi="Arial" w:cs="Arial"/>
          <w:color w:val="000000"/>
          <w:sz w:val="22"/>
          <w:szCs w:val="22"/>
        </w:rPr>
        <w:t xml:space="preserve"> </w:t>
      </w:r>
      <w:r w:rsidR="00C500EC">
        <w:rPr>
          <w:rStyle w:val="textrun"/>
          <w:rFonts w:ascii="Arial" w:hAnsi="Arial" w:cs="Arial"/>
          <w:color w:val="000000"/>
          <w:sz w:val="22"/>
          <w:szCs w:val="22"/>
        </w:rPr>
        <w:tab/>
      </w:r>
      <w:r>
        <w:rPr>
          <w:rStyle w:val="textrun"/>
          <w:rFonts w:ascii="Arial" w:hAnsi="Arial" w:cs="Arial"/>
          <w:color w:val="000000"/>
          <w:sz w:val="22"/>
          <w:szCs w:val="22"/>
        </w:rPr>
        <w:t xml:space="preserve">Transporte interno HOSMIL. Diciembre a </w:t>
      </w:r>
      <w:r w:rsidR="00F35DCF">
        <w:rPr>
          <w:rStyle w:val="textrun"/>
          <w:rFonts w:ascii="Arial" w:hAnsi="Arial" w:cs="Arial"/>
          <w:color w:val="000000"/>
          <w:sz w:val="22"/>
          <w:szCs w:val="22"/>
        </w:rPr>
        <w:t xml:space="preserve">Febrero </w:t>
      </w:r>
      <w:r>
        <w:rPr>
          <w:rStyle w:val="textrun"/>
          <w:rFonts w:ascii="Arial" w:hAnsi="Arial" w:cs="Arial"/>
          <w:color w:val="000000"/>
          <w:sz w:val="22"/>
          <w:szCs w:val="22"/>
        </w:rPr>
        <w:t>2009.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C080153" w14:textId="77A06CDD" w:rsidR="00B64B22" w:rsidRPr="00495E94" w:rsidRDefault="00B64B22" w:rsidP="00495E94">
      <w:pPr>
        <w:pStyle w:val="paragraph"/>
        <w:numPr>
          <w:ilvl w:val="0"/>
          <w:numId w:val="2"/>
        </w:numPr>
        <w:spacing w:before="0"/>
        <w:ind w:left="284" w:firstLine="66"/>
        <w:textAlignment w:val="baseline"/>
        <w:rPr>
          <w:rStyle w:val="textrun"/>
          <w:rFonts w:ascii="Arial" w:hAnsi="Arial" w:cs="Arial"/>
          <w:b/>
          <w:color w:val="000000"/>
          <w:sz w:val="22"/>
          <w:szCs w:val="22"/>
        </w:rPr>
      </w:pPr>
      <w:r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 xml:space="preserve">Operario en planta </w:t>
      </w:r>
      <w:r w:rsidR="00DD13F3"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ab/>
      </w:r>
      <w:r w:rsidR="00DD13F3"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textrun"/>
          <w:rFonts w:ascii="Arial" w:hAnsi="Arial" w:cs="Arial"/>
          <w:color w:val="000000"/>
          <w:sz w:val="22"/>
          <w:szCs w:val="22"/>
        </w:rPr>
        <w:t>L</w:t>
      </w:r>
      <w:r w:rsidR="00495E94">
        <w:rPr>
          <w:rStyle w:val="textrun"/>
          <w:rFonts w:ascii="Arial" w:hAnsi="Arial" w:cs="Arial"/>
          <w:color w:val="000000"/>
          <w:sz w:val="22"/>
          <w:szCs w:val="22"/>
        </w:rPr>
        <w:t>aminado, y entrega del material</w:t>
      </w:r>
      <w:r w:rsidR="00141523">
        <w:rPr>
          <w:rStyle w:val="textrun"/>
          <w:rFonts w:ascii="Arial" w:hAnsi="Arial" w:cs="Arial"/>
          <w:b/>
          <w:color w:val="000000"/>
          <w:sz w:val="22"/>
          <w:szCs w:val="22"/>
        </w:rPr>
        <w:t xml:space="preserve"> </w:t>
      </w:r>
      <w:r w:rsidRPr="00495E94">
        <w:rPr>
          <w:rStyle w:val="textrun"/>
          <w:rFonts w:ascii="Arial" w:hAnsi="Arial" w:cs="Arial"/>
          <w:color w:val="000000"/>
          <w:sz w:val="22"/>
          <w:szCs w:val="22"/>
        </w:rPr>
        <w:t xml:space="preserve">dimensionado, </w:t>
      </w:r>
      <w:r w:rsidR="00141523">
        <w:rPr>
          <w:rStyle w:val="textrun"/>
          <w:rFonts w:ascii="Arial" w:hAnsi="Arial" w:cs="Arial"/>
          <w:color w:val="000000"/>
          <w:sz w:val="22"/>
          <w:szCs w:val="22"/>
        </w:rPr>
        <w:tab/>
      </w:r>
      <w:r w:rsidR="00141523">
        <w:rPr>
          <w:rStyle w:val="textrun"/>
          <w:rFonts w:ascii="Arial" w:hAnsi="Arial" w:cs="Arial"/>
          <w:color w:val="000000"/>
          <w:sz w:val="22"/>
          <w:szCs w:val="22"/>
        </w:rPr>
        <w:tab/>
      </w:r>
      <w:r w:rsidR="00141523">
        <w:rPr>
          <w:rStyle w:val="textrun"/>
          <w:rFonts w:ascii="Arial" w:hAnsi="Arial" w:cs="Arial"/>
          <w:color w:val="000000"/>
          <w:sz w:val="22"/>
          <w:szCs w:val="22"/>
        </w:rPr>
        <w:tab/>
      </w:r>
      <w:r w:rsidR="00141523">
        <w:rPr>
          <w:rStyle w:val="textrun"/>
          <w:rFonts w:ascii="Arial" w:hAnsi="Arial" w:cs="Arial"/>
          <w:color w:val="000000"/>
          <w:sz w:val="22"/>
          <w:szCs w:val="22"/>
        </w:rPr>
        <w:tab/>
      </w:r>
      <w:r w:rsidR="00DD13F3"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>de polietileno inflado.</w:t>
      </w:r>
      <w:r w:rsidR="00DD13F3">
        <w:rPr>
          <w:rStyle w:val="textrun"/>
          <w:rFonts w:ascii="Arial" w:hAnsi="Arial" w:cs="Arial"/>
          <w:color w:val="000000"/>
          <w:sz w:val="22"/>
          <w:szCs w:val="22"/>
        </w:rPr>
        <w:t> </w:t>
      </w:r>
      <w:r w:rsidR="00DD13F3">
        <w:rPr>
          <w:rStyle w:val="textrun"/>
          <w:rFonts w:ascii="Arial" w:hAnsi="Arial" w:cs="Arial"/>
          <w:color w:val="000000"/>
          <w:sz w:val="22"/>
          <w:szCs w:val="22"/>
        </w:rPr>
        <w:tab/>
      </w:r>
      <w:r w:rsidRPr="00495E94">
        <w:rPr>
          <w:rStyle w:val="textrun"/>
          <w:rFonts w:ascii="Arial" w:hAnsi="Arial" w:cs="Arial"/>
          <w:color w:val="000000"/>
          <w:sz w:val="22"/>
          <w:szCs w:val="22"/>
        </w:rPr>
        <w:t xml:space="preserve">para clientes y empresas. AISLANTES Y </w:t>
      </w:r>
      <w:r w:rsidR="00C500EC" w:rsidRPr="00495E94">
        <w:rPr>
          <w:rStyle w:val="textrun"/>
          <w:rFonts w:ascii="Arial" w:hAnsi="Arial" w:cs="Arial"/>
          <w:color w:val="000000"/>
          <w:sz w:val="22"/>
          <w:szCs w:val="22"/>
        </w:rPr>
        <w:t xml:space="preserve">ENVASES LTDA. </w:t>
      </w:r>
      <w:r w:rsidR="00141523">
        <w:rPr>
          <w:rStyle w:val="textrun"/>
          <w:rFonts w:ascii="Arial" w:hAnsi="Arial" w:cs="Arial"/>
          <w:color w:val="000000"/>
          <w:sz w:val="22"/>
          <w:szCs w:val="22"/>
        </w:rPr>
        <w:tab/>
      </w:r>
      <w:r w:rsidR="00141523">
        <w:rPr>
          <w:rStyle w:val="textrun"/>
          <w:rFonts w:ascii="Arial" w:hAnsi="Arial" w:cs="Arial"/>
          <w:color w:val="000000"/>
          <w:sz w:val="22"/>
          <w:szCs w:val="22"/>
        </w:rPr>
        <w:tab/>
      </w:r>
      <w:r w:rsidR="00141523">
        <w:rPr>
          <w:rStyle w:val="textrun"/>
          <w:rFonts w:ascii="Arial" w:hAnsi="Arial" w:cs="Arial"/>
          <w:color w:val="000000"/>
          <w:sz w:val="22"/>
          <w:szCs w:val="22"/>
        </w:rPr>
        <w:tab/>
      </w:r>
      <w:r w:rsidR="00141523">
        <w:rPr>
          <w:rStyle w:val="textrun"/>
          <w:rFonts w:ascii="Arial" w:hAnsi="Arial" w:cs="Arial"/>
          <w:color w:val="000000"/>
          <w:sz w:val="22"/>
          <w:szCs w:val="22"/>
        </w:rPr>
        <w:tab/>
      </w:r>
      <w:r w:rsidR="00141523">
        <w:rPr>
          <w:rStyle w:val="textrun"/>
          <w:rFonts w:ascii="Arial" w:hAnsi="Arial" w:cs="Arial"/>
          <w:color w:val="000000"/>
          <w:sz w:val="22"/>
          <w:szCs w:val="22"/>
        </w:rPr>
        <w:tab/>
      </w:r>
      <w:r w:rsidR="00141523">
        <w:rPr>
          <w:rStyle w:val="textrun"/>
          <w:rFonts w:ascii="Arial" w:hAnsi="Arial" w:cs="Arial"/>
          <w:color w:val="000000"/>
          <w:sz w:val="22"/>
          <w:szCs w:val="22"/>
        </w:rPr>
        <w:tab/>
      </w:r>
      <w:r w:rsidR="00F35DCF">
        <w:rPr>
          <w:rStyle w:val="textrun"/>
          <w:rFonts w:ascii="Arial" w:hAnsi="Arial" w:cs="Arial"/>
          <w:color w:val="000000"/>
          <w:sz w:val="22"/>
          <w:szCs w:val="22"/>
        </w:rPr>
        <w:t>Diciembre a Febrero del</w:t>
      </w:r>
      <w:r w:rsidRPr="00495E94">
        <w:rPr>
          <w:rStyle w:val="textrun"/>
          <w:rFonts w:ascii="Arial" w:hAnsi="Arial" w:cs="Arial"/>
          <w:color w:val="000000"/>
          <w:sz w:val="22"/>
          <w:szCs w:val="22"/>
        </w:rPr>
        <w:t xml:space="preserve"> 2010.</w:t>
      </w:r>
    </w:p>
    <w:p w14:paraId="60738203" w14:textId="597CE00A" w:rsidR="00F35DCF" w:rsidRPr="00145803" w:rsidRDefault="00B64B22" w:rsidP="00F35DCF">
      <w:pPr>
        <w:pStyle w:val="paragraph"/>
        <w:numPr>
          <w:ilvl w:val="0"/>
          <w:numId w:val="3"/>
        </w:numPr>
        <w:spacing w:before="0"/>
        <w:textAlignment w:val="baseline"/>
        <w:rPr>
          <w:rStyle w:val="textrun"/>
        </w:rPr>
      </w:pPr>
      <w:r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 xml:space="preserve">Ayudante eléctrico. </w:t>
      </w:r>
      <w:r w:rsidR="00C500EC"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ab/>
      </w:r>
      <w:r w:rsidR="00C500EC"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ab/>
      </w:r>
      <w:r w:rsidR="00495E94">
        <w:rPr>
          <w:rStyle w:val="textrun"/>
          <w:rFonts w:ascii="Arial" w:hAnsi="Arial" w:cs="Arial"/>
          <w:bCs/>
          <w:color w:val="000000"/>
          <w:sz w:val="22"/>
          <w:szCs w:val="22"/>
        </w:rPr>
        <w:t>Montaje e Instalaciones E</w:t>
      </w:r>
      <w:r>
        <w:rPr>
          <w:rStyle w:val="textrun"/>
          <w:rFonts w:ascii="Arial" w:hAnsi="Arial" w:cs="Arial"/>
          <w:bCs/>
          <w:color w:val="000000"/>
          <w:sz w:val="22"/>
          <w:szCs w:val="22"/>
        </w:rPr>
        <w:t>léctricas.  2012.</w:t>
      </w:r>
      <w:r>
        <w:rPr>
          <w:rStyle w:val="textrun"/>
          <w:rFonts w:ascii="Arial" w:hAnsi="Arial" w:cs="Arial"/>
          <w:bCs/>
          <w:color w:val="000000"/>
          <w:sz w:val="22"/>
          <w:szCs w:val="22"/>
        </w:rPr>
        <w:tab/>
      </w:r>
      <w:r>
        <w:rPr>
          <w:rStyle w:val="textrun"/>
          <w:rFonts w:ascii="Arial" w:hAnsi="Arial" w:cs="Arial"/>
          <w:bCs/>
          <w:color w:val="000000"/>
          <w:sz w:val="22"/>
          <w:szCs w:val="22"/>
        </w:rPr>
        <w:tab/>
      </w:r>
      <w:r>
        <w:rPr>
          <w:rStyle w:val="textrun"/>
          <w:rFonts w:ascii="Arial" w:hAnsi="Arial" w:cs="Arial"/>
          <w:bCs/>
          <w:color w:val="000000"/>
          <w:sz w:val="22"/>
          <w:szCs w:val="22"/>
        </w:rPr>
        <w:tab/>
        <w:t xml:space="preserve">                        </w:t>
      </w:r>
      <w:r w:rsidR="00C500EC">
        <w:rPr>
          <w:rStyle w:val="textrun"/>
          <w:rFonts w:ascii="Arial" w:hAnsi="Arial" w:cs="Arial"/>
          <w:bCs/>
          <w:color w:val="000000"/>
          <w:sz w:val="22"/>
          <w:szCs w:val="22"/>
        </w:rPr>
        <w:tab/>
      </w:r>
      <w:r w:rsidR="00495E94">
        <w:rPr>
          <w:rStyle w:val="textrun"/>
          <w:rFonts w:ascii="Arial" w:hAnsi="Arial" w:cs="Arial"/>
          <w:bCs/>
          <w:color w:val="000000"/>
          <w:sz w:val="22"/>
          <w:szCs w:val="22"/>
        </w:rPr>
        <w:tab/>
      </w:r>
      <w:r w:rsidR="00495E94">
        <w:rPr>
          <w:rStyle w:val="textrun"/>
          <w:rFonts w:ascii="Arial" w:hAnsi="Arial" w:cs="Arial"/>
          <w:bCs/>
          <w:color w:val="000000"/>
          <w:sz w:val="22"/>
          <w:szCs w:val="22"/>
        </w:rPr>
        <w:tab/>
      </w:r>
      <w:r w:rsidR="00495E94">
        <w:rPr>
          <w:rStyle w:val="textrun"/>
          <w:rFonts w:ascii="Arial" w:hAnsi="Arial" w:cs="Arial"/>
          <w:bCs/>
          <w:color w:val="000000"/>
          <w:sz w:val="22"/>
          <w:szCs w:val="22"/>
        </w:rPr>
        <w:tab/>
        <w:t>Navarrete y Díaz Cumsille I</w:t>
      </w:r>
      <w:r>
        <w:rPr>
          <w:rStyle w:val="textrun"/>
          <w:rFonts w:ascii="Arial" w:hAnsi="Arial" w:cs="Arial"/>
          <w:bCs/>
          <w:color w:val="000000"/>
          <w:sz w:val="22"/>
          <w:szCs w:val="22"/>
        </w:rPr>
        <w:t xml:space="preserve">ngenieros SA. </w:t>
      </w:r>
    </w:p>
    <w:p w14:paraId="2D686BE9" w14:textId="66BC4D86" w:rsidR="00F35DCF" w:rsidRPr="0029295D" w:rsidRDefault="00145803" w:rsidP="00145803">
      <w:pPr>
        <w:pStyle w:val="paragraph"/>
        <w:numPr>
          <w:ilvl w:val="0"/>
          <w:numId w:val="3"/>
        </w:numPr>
        <w:spacing w:before="0"/>
        <w:textAlignment w:val="baseline"/>
        <w:rPr>
          <w:rStyle w:val="textrun"/>
        </w:rPr>
      </w:pPr>
      <w:r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>Electricista.</w:t>
      </w:r>
      <w:r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textrun"/>
          <w:rFonts w:ascii="Arial" w:hAnsi="Arial" w:cs="Arial"/>
          <w:bCs/>
          <w:color w:val="000000"/>
          <w:sz w:val="22"/>
          <w:szCs w:val="22"/>
        </w:rPr>
        <w:t>Remodelación estadio regional de Antofagasta 2013.</w:t>
      </w:r>
      <w:r>
        <w:rPr>
          <w:rStyle w:val="textrun"/>
        </w:rPr>
        <w:tab/>
      </w:r>
      <w:r>
        <w:rPr>
          <w:rStyle w:val="textrun"/>
        </w:rPr>
        <w:tab/>
      </w:r>
      <w:r>
        <w:rPr>
          <w:rStyle w:val="textrun"/>
        </w:rPr>
        <w:tab/>
      </w:r>
      <w:r>
        <w:rPr>
          <w:rStyle w:val="textrun"/>
        </w:rPr>
        <w:tab/>
      </w:r>
      <w:r>
        <w:rPr>
          <w:rStyle w:val="textrun"/>
        </w:rPr>
        <w:tab/>
      </w:r>
      <w:r>
        <w:rPr>
          <w:rStyle w:val="textrun"/>
        </w:rPr>
        <w:tab/>
      </w:r>
      <w:r>
        <w:rPr>
          <w:rStyle w:val="textrun"/>
          <w:rFonts w:ascii="Arial" w:hAnsi="Arial" w:cs="Arial"/>
          <w:sz w:val="22"/>
          <w:szCs w:val="22"/>
        </w:rPr>
        <w:t xml:space="preserve">Renovación pabellón de hospedaje Club Aéreo del personal del </w:t>
      </w:r>
      <w:r>
        <w:rPr>
          <w:rStyle w:val="textrun"/>
          <w:rFonts w:ascii="Arial" w:hAnsi="Arial" w:cs="Arial"/>
          <w:sz w:val="22"/>
          <w:szCs w:val="22"/>
        </w:rPr>
        <w:tab/>
      </w:r>
      <w:r>
        <w:rPr>
          <w:rStyle w:val="textrun"/>
          <w:rFonts w:ascii="Arial" w:hAnsi="Arial" w:cs="Arial"/>
          <w:sz w:val="22"/>
          <w:szCs w:val="22"/>
        </w:rPr>
        <w:tab/>
      </w:r>
      <w:r>
        <w:rPr>
          <w:rStyle w:val="textrun"/>
          <w:rFonts w:ascii="Arial" w:hAnsi="Arial" w:cs="Arial"/>
          <w:sz w:val="22"/>
          <w:szCs w:val="22"/>
        </w:rPr>
        <w:tab/>
      </w:r>
      <w:r>
        <w:rPr>
          <w:rStyle w:val="textrun"/>
          <w:rFonts w:ascii="Arial" w:hAnsi="Arial" w:cs="Arial"/>
          <w:sz w:val="22"/>
          <w:szCs w:val="22"/>
        </w:rPr>
        <w:tab/>
      </w:r>
      <w:r>
        <w:rPr>
          <w:rStyle w:val="textrun"/>
          <w:rFonts w:ascii="Arial" w:hAnsi="Arial" w:cs="Arial"/>
          <w:sz w:val="22"/>
          <w:szCs w:val="22"/>
        </w:rPr>
        <w:tab/>
        <w:t>Ejército – CAPE.</w:t>
      </w:r>
      <w:r>
        <w:rPr>
          <w:rStyle w:val="textrun"/>
          <w:rFonts w:ascii="Arial" w:hAnsi="Arial" w:cs="Arial"/>
          <w:sz w:val="22"/>
          <w:szCs w:val="22"/>
        </w:rPr>
        <w:tab/>
      </w:r>
      <w:r>
        <w:rPr>
          <w:rStyle w:val="textrun"/>
          <w:rFonts w:ascii="Arial" w:hAnsi="Arial" w:cs="Arial"/>
          <w:sz w:val="22"/>
          <w:szCs w:val="22"/>
        </w:rPr>
        <w:tab/>
      </w:r>
      <w:r>
        <w:rPr>
          <w:rStyle w:val="textrun"/>
          <w:rFonts w:ascii="Arial" w:hAnsi="Arial" w:cs="Arial"/>
          <w:sz w:val="22"/>
          <w:szCs w:val="22"/>
        </w:rPr>
        <w:tab/>
      </w:r>
      <w:r>
        <w:rPr>
          <w:rStyle w:val="textrun"/>
          <w:rFonts w:ascii="Arial" w:hAnsi="Arial" w:cs="Arial"/>
          <w:sz w:val="22"/>
          <w:szCs w:val="22"/>
        </w:rPr>
        <w:tab/>
      </w:r>
      <w:r>
        <w:rPr>
          <w:rStyle w:val="textrun"/>
          <w:rFonts w:ascii="Arial" w:hAnsi="Arial" w:cs="Arial"/>
          <w:sz w:val="22"/>
          <w:szCs w:val="22"/>
        </w:rPr>
        <w:tab/>
      </w:r>
      <w:r>
        <w:rPr>
          <w:rStyle w:val="textrun"/>
          <w:rFonts w:ascii="Arial" w:hAnsi="Arial" w:cs="Arial"/>
          <w:sz w:val="22"/>
          <w:szCs w:val="22"/>
        </w:rPr>
        <w:tab/>
      </w:r>
      <w:r>
        <w:rPr>
          <w:rStyle w:val="textrun"/>
          <w:rFonts w:ascii="Arial" w:hAnsi="Arial" w:cs="Arial"/>
          <w:sz w:val="22"/>
          <w:szCs w:val="22"/>
        </w:rPr>
        <w:tab/>
      </w:r>
      <w:r>
        <w:rPr>
          <w:rStyle w:val="textrun"/>
          <w:rFonts w:ascii="Arial" w:hAnsi="Arial" w:cs="Arial"/>
          <w:sz w:val="22"/>
          <w:szCs w:val="22"/>
        </w:rPr>
        <w:tab/>
      </w:r>
      <w:r>
        <w:rPr>
          <w:rStyle w:val="textrun"/>
          <w:rFonts w:ascii="Arial" w:hAnsi="Arial" w:cs="Arial"/>
          <w:sz w:val="22"/>
          <w:szCs w:val="22"/>
        </w:rPr>
        <w:tab/>
      </w:r>
      <w:r>
        <w:rPr>
          <w:rStyle w:val="textrun"/>
          <w:rFonts w:ascii="Arial" w:hAnsi="Arial" w:cs="Arial"/>
          <w:sz w:val="22"/>
          <w:szCs w:val="22"/>
        </w:rPr>
        <w:tab/>
      </w:r>
      <w:r>
        <w:rPr>
          <w:rStyle w:val="textrun"/>
          <w:rFonts w:ascii="Arial" w:hAnsi="Arial" w:cs="Arial"/>
          <w:sz w:val="22"/>
          <w:szCs w:val="22"/>
        </w:rPr>
        <w:tab/>
        <w:t>Actualmente se ejerce de manera domiciliaria.</w:t>
      </w:r>
    </w:p>
    <w:p w14:paraId="200C542D" w14:textId="3B9572D3" w:rsidR="0029295D" w:rsidRPr="00491CAA" w:rsidRDefault="00D315A9" w:rsidP="00F35DCF">
      <w:pPr>
        <w:pStyle w:val="paragraph"/>
        <w:numPr>
          <w:ilvl w:val="0"/>
          <w:numId w:val="3"/>
        </w:numPr>
        <w:spacing w:before="0"/>
        <w:textAlignment w:val="baseline"/>
        <w:rPr>
          <w:rStyle w:val="textrun"/>
        </w:rPr>
      </w:pPr>
      <w:r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>Reponedor Part-</w:t>
      </w:r>
      <w:r w:rsidR="0029295D"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>time.</w:t>
      </w:r>
      <w:r w:rsidR="0029295D">
        <w:rPr>
          <w:rStyle w:val="textrun"/>
        </w:rPr>
        <w:tab/>
      </w:r>
      <w:r w:rsidR="0029295D" w:rsidRPr="00DD13F3">
        <w:rPr>
          <w:rStyle w:val="textrun"/>
          <w:rFonts w:ascii="Arial" w:hAnsi="Arial" w:cs="Arial"/>
          <w:sz w:val="22"/>
          <w:szCs w:val="22"/>
        </w:rPr>
        <w:t>ECGR group, prestando servicios para CMPC</w:t>
      </w:r>
      <w:r w:rsidR="00491CAA">
        <w:rPr>
          <w:rStyle w:val="textrun"/>
          <w:rFonts w:ascii="Arial" w:hAnsi="Arial" w:cs="Arial"/>
          <w:sz w:val="22"/>
          <w:szCs w:val="22"/>
        </w:rPr>
        <w:t xml:space="preserve"> 2015.</w:t>
      </w:r>
    </w:p>
    <w:p w14:paraId="7BFD32DE" w14:textId="12980006" w:rsidR="00491CAA" w:rsidRPr="00145803" w:rsidRDefault="00491CAA" w:rsidP="00F35DCF">
      <w:pPr>
        <w:pStyle w:val="paragraph"/>
        <w:numPr>
          <w:ilvl w:val="0"/>
          <w:numId w:val="3"/>
        </w:numPr>
        <w:spacing w:before="0"/>
        <w:textAlignment w:val="baseline"/>
        <w:rPr>
          <w:rStyle w:val="textrun"/>
        </w:rPr>
      </w:pPr>
      <w:r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>Ayudante Mecánico</w:t>
      </w:r>
      <w:r w:rsidR="00145803"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>.</w:t>
      </w:r>
      <w:r w:rsidR="00145803"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textrun"/>
          <w:rFonts w:ascii="Arial" w:hAnsi="Arial" w:cs="Arial"/>
          <w:bCs/>
          <w:color w:val="000000"/>
          <w:sz w:val="22"/>
          <w:szCs w:val="22"/>
        </w:rPr>
        <w:t xml:space="preserve">Full </w:t>
      </w:r>
      <w:proofErr w:type="spellStart"/>
      <w:r>
        <w:rPr>
          <w:rStyle w:val="textrun"/>
          <w:rFonts w:ascii="Arial" w:hAnsi="Arial" w:cs="Arial"/>
          <w:bCs/>
          <w:color w:val="000000"/>
          <w:sz w:val="22"/>
          <w:szCs w:val="22"/>
        </w:rPr>
        <w:t>Service</w:t>
      </w:r>
      <w:proofErr w:type="spellEnd"/>
      <w:r>
        <w:rPr>
          <w:rStyle w:val="textrun"/>
          <w:rFonts w:ascii="Arial" w:hAnsi="Arial" w:cs="Arial"/>
          <w:bCs/>
          <w:color w:val="000000"/>
          <w:sz w:val="22"/>
          <w:szCs w:val="22"/>
        </w:rPr>
        <w:t xml:space="preserve"> S.</w:t>
      </w:r>
      <w:r w:rsidR="00145803">
        <w:rPr>
          <w:rStyle w:val="textrun"/>
          <w:rFonts w:ascii="Arial" w:hAnsi="Arial" w:cs="Arial"/>
          <w:bCs/>
          <w:color w:val="000000"/>
          <w:sz w:val="22"/>
          <w:szCs w:val="22"/>
        </w:rPr>
        <w:t xml:space="preserve">A Taller </w:t>
      </w:r>
      <w:proofErr w:type="spellStart"/>
      <w:r w:rsidR="00145803">
        <w:rPr>
          <w:rStyle w:val="textrun"/>
          <w:rFonts w:ascii="Arial" w:hAnsi="Arial" w:cs="Arial"/>
          <w:bCs/>
          <w:color w:val="000000"/>
          <w:sz w:val="22"/>
          <w:szCs w:val="22"/>
        </w:rPr>
        <w:t>multi</w:t>
      </w:r>
      <w:proofErr w:type="spellEnd"/>
      <w:r w:rsidR="00145803">
        <w:rPr>
          <w:rStyle w:val="textrun"/>
          <w:rFonts w:ascii="Arial" w:hAnsi="Arial" w:cs="Arial"/>
          <w:bCs/>
          <w:color w:val="000000"/>
          <w:sz w:val="22"/>
          <w:szCs w:val="22"/>
        </w:rPr>
        <w:t>-marca 2016</w:t>
      </w:r>
    </w:p>
    <w:p w14:paraId="579F7160" w14:textId="77777777" w:rsidR="00145803" w:rsidRPr="00145803" w:rsidRDefault="00145803" w:rsidP="00F35DCF">
      <w:pPr>
        <w:pStyle w:val="paragraph"/>
        <w:numPr>
          <w:ilvl w:val="0"/>
          <w:numId w:val="3"/>
        </w:numPr>
        <w:spacing w:before="0"/>
        <w:textAlignment w:val="baseline"/>
        <w:rPr>
          <w:rStyle w:val="textrun"/>
        </w:rPr>
      </w:pPr>
      <w:r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>Maestro Mecánico.</w:t>
      </w:r>
      <w:r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textrun"/>
          <w:rFonts w:ascii="Arial" w:hAnsi="Arial" w:cs="Arial"/>
          <w:bCs/>
          <w:color w:val="000000"/>
          <w:sz w:val="22"/>
          <w:szCs w:val="22"/>
        </w:rPr>
        <w:t>Automotriz, Ajuste motor, trenes motrices, mantenciones mayores.</w:t>
      </w:r>
      <w:r>
        <w:rPr>
          <w:rStyle w:val="textrun"/>
          <w:rFonts w:ascii="Arial" w:hAnsi="Arial" w:cs="Arial"/>
          <w:bCs/>
          <w:color w:val="000000"/>
          <w:sz w:val="22"/>
          <w:szCs w:val="22"/>
        </w:rPr>
        <w:tab/>
      </w:r>
      <w:r>
        <w:rPr>
          <w:rStyle w:val="textrun"/>
          <w:rFonts w:ascii="Arial" w:hAnsi="Arial" w:cs="Arial"/>
          <w:bCs/>
          <w:color w:val="000000"/>
          <w:sz w:val="22"/>
          <w:szCs w:val="22"/>
        </w:rPr>
        <w:tab/>
      </w:r>
      <w:r>
        <w:rPr>
          <w:rStyle w:val="textrun"/>
          <w:rFonts w:ascii="Arial" w:hAnsi="Arial" w:cs="Arial"/>
          <w:bCs/>
          <w:color w:val="000000"/>
          <w:sz w:val="22"/>
          <w:szCs w:val="22"/>
        </w:rPr>
        <w:tab/>
      </w:r>
      <w:r>
        <w:rPr>
          <w:rStyle w:val="textrun"/>
          <w:rFonts w:ascii="Arial" w:hAnsi="Arial" w:cs="Arial"/>
          <w:bCs/>
          <w:color w:val="000000"/>
          <w:sz w:val="22"/>
          <w:szCs w:val="22"/>
        </w:rPr>
        <w:tab/>
        <w:t>2018 - …..</w:t>
      </w:r>
    </w:p>
    <w:p w14:paraId="3D6F8BB2" w14:textId="77777777" w:rsidR="00422D3D" w:rsidRPr="00422D3D" w:rsidRDefault="00145803" w:rsidP="00571B7F">
      <w:pPr>
        <w:pStyle w:val="paragraph"/>
        <w:numPr>
          <w:ilvl w:val="0"/>
          <w:numId w:val="3"/>
        </w:numPr>
        <w:spacing w:before="0"/>
        <w:textAlignment w:val="baseline"/>
        <w:rPr>
          <w:rStyle w:val="textrun"/>
          <w:rFonts w:ascii="Arial" w:hAnsi="Arial" w:cs="Arial"/>
          <w:b/>
          <w:sz w:val="22"/>
          <w:szCs w:val="22"/>
          <w:u w:val="single"/>
        </w:rPr>
      </w:pPr>
      <w:r w:rsidRPr="00422D3D">
        <w:rPr>
          <w:rStyle w:val="textrun"/>
          <w:rFonts w:ascii="Arial" w:hAnsi="Arial" w:cs="Arial"/>
          <w:b/>
          <w:bCs/>
          <w:color w:val="000000"/>
          <w:sz w:val="22"/>
          <w:szCs w:val="22"/>
        </w:rPr>
        <w:t>Soldador 4G.</w:t>
      </w:r>
      <w:r w:rsidRPr="00422D3D">
        <w:rPr>
          <w:rStyle w:val="textrun"/>
          <w:rFonts w:ascii="Arial" w:hAnsi="Arial" w:cs="Arial"/>
          <w:bCs/>
          <w:color w:val="000000"/>
          <w:sz w:val="22"/>
          <w:szCs w:val="22"/>
        </w:rPr>
        <w:t xml:space="preserve"> </w:t>
      </w:r>
    </w:p>
    <w:p w14:paraId="569C7108" w14:textId="7B4F0C05" w:rsidR="00F35DCF" w:rsidRPr="00422D3D" w:rsidRDefault="00F35DCF" w:rsidP="00422D3D">
      <w:pPr>
        <w:pStyle w:val="paragraph"/>
        <w:spacing w:before="0"/>
        <w:textAlignment w:val="baseline"/>
        <w:rPr>
          <w:rFonts w:ascii="Arial" w:hAnsi="Arial" w:cs="Arial"/>
          <w:b/>
          <w:sz w:val="22"/>
          <w:szCs w:val="22"/>
          <w:u w:val="single"/>
        </w:rPr>
      </w:pPr>
      <w:r w:rsidRPr="00422D3D">
        <w:rPr>
          <w:rFonts w:ascii="Arial" w:hAnsi="Arial" w:cs="Arial"/>
          <w:b/>
          <w:sz w:val="22"/>
          <w:szCs w:val="22"/>
          <w:u w:val="single"/>
        </w:rPr>
        <w:lastRenderedPageBreak/>
        <w:t>PRACTICA PROFESIONAL</w:t>
      </w:r>
    </w:p>
    <w:p w14:paraId="47746703" w14:textId="58D2F4FA" w:rsidR="00F35DCF" w:rsidRDefault="00F35DCF" w:rsidP="00D315A9">
      <w:pPr>
        <w:pStyle w:val="paragraph"/>
        <w:spacing w:before="0"/>
        <w:ind w:left="2124" w:hanging="1404"/>
        <w:textAlignment w:val="baseline"/>
        <w:rPr>
          <w:rStyle w:val="textrun"/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sz w:val="22"/>
          <w:szCs w:val="22"/>
        </w:rPr>
        <w:t>Practica técnica.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Proyecto Minera Antucoya D</w:t>
      </w:r>
      <w:r w:rsidR="00D315A9">
        <w:rPr>
          <w:rFonts w:ascii="Arial" w:hAnsi="Arial" w:cs="Arial"/>
          <w:sz w:val="22"/>
          <w:szCs w:val="22"/>
        </w:rPr>
        <w:t>epartamento de Mantención 2014.</w:t>
      </w:r>
      <w:r w:rsidR="00D315A9">
        <w:rPr>
          <w:rFonts w:ascii="Arial" w:hAnsi="Arial" w:cs="Arial"/>
          <w:sz w:val="22"/>
          <w:szCs w:val="22"/>
        </w:rPr>
        <w:tab/>
      </w:r>
      <w:r w:rsidR="00D315A9">
        <w:rPr>
          <w:rFonts w:ascii="Arial" w:hAnsi="Arial" w:cs="Arial"/>
          <w:sz w:val="22"/>
          <w:szCs w:val="22"/>
        </w:rPr>
        <w:tab/>
      </w:r>
      <w:r w:rsidR="00D315A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(320 Horas).</w:t>
      </w:r>
      <w:r w:rsidR="00D315A9">
        <w:rPr>
          <w:rFonts w:ascii="Arial" w:hAnsi="Arial" w:cs="Arial"/>
          <w:sz w:val="22"/>
          <w:szCs w:val="22"/>
        </w:rPr>
        <w:t xml:space="preserve"> Desarrollando programas de mantención.</w:t>
      </w:r>
    </w:p>
    <w:p w14:paraId="03331032" w14:textId="51F88E35" w:rsidR="00B64B22" w:rsidRDefault="00B64B22">
      <w:pPr>
        <w:pStyle w:val="paragraph"/>
        <w:textAlignment w:val="baseline"/>
        <w:rPr>
          <w:rStyle w:val="textrun"/>
          <w:rFonts w:ascii="Arial" w:hAnsi="Arial" w:cs="Arial"/>
          <w:color w:val="000000"/>
          <w:sz w:val="22"/>
          <w:szCs w:val="22"/>
        </w:rPr>
      </w:pPr>
      <w:r>
        <w:rPr>
          <w:rStyle w:val="textrun"/>
          <w:rFonts w:ascii="Arial" w:hAnsi="Arial" w:cs="Arial"/>
          <w:b/>
          <w:bCs/>
          <w:color w:val="000000"/>
          <w:sz w:val="22"/>
          <w:szCs w:val="22"/>
          <w:u w:val="single"/>
        </w:rPr>
        <w:t>EXPERIENCIA Y CALIFICACIONES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31C6C5" w14:textId="69461DD4" w:rsidR="00B64B22" w:rsidRDefault="00B64B22">
      <w:pPr>
        <w:pStyle w:val="paragraph"/>
        <w:numPr>
          <w:ilvl w:val="0"/>
          <w:numId w:val="4"/>
        </w:numPr>
        <w:spacing w:after="0"/>
        <w:textAlignment w:val="baseline"/>
        <w:rPr>
          <w:rStyle w:val="textrun"/>
          <w:rFonts w:ascii="Arial" w:hAnsi="Arial" w:cs="Arial"/>
          <w:color w:val="000000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>Conocimientos de sistemas y programas computacionales de nivel intermedio, a nivel usuario, nivel de diseño CAD, CAM, programación CNC.</w:t>
      </w:r>
      <w:r>
        <w:rPr>
          <w:rStyle w:val="eop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br/>
        <w:t>(Autocad, Surfcam, Dnc</w:t>
      </w:r>
      <w:r w:rsidR="00A1440A">
        <w:rPr>
          <w:rStyle w:val="eop"/>
          <w:rFonts w:ascii="Arial" w:hAnsi="Arial" w:cs="Arial"/>
          <w:sz w:val="22"/>
          <w:szCs w:val="22"/>
        </w:rPr>
        <w:t>, Pro-enginier, Creo Parametric</w:t>
      </w:r>
      <w:r>
        <w:rPr>
          <w:rStyle w:val="eop"/>
          <w:rFonts w:ascii="Arial" w:hAnsi="Arial" w:cs="Arial"/>
          <w:sz w:val="22"/>
          <w:szCs w:val="22"/>
        </w:rPr>
        <w:t>; operaciones de diseño a mecanizado automático)</w:t>
      </w:r>
      <w:r>
        <w:rPr>
          <w:rStyle w:val="eop"/>
          <w:rFonts w:ascii="Segoe UI" w:hAnsi="Segoe UI" w:cs="Segoe UI"/>
          <w:sz w:val="16"/>
          <w:szCs w:val="16"/>
        </w:rPr>
        <w:br/>
      </w:r>
    </w:p>
    <w:p w14:paraId="67133F0A" w14:textId="002ED9BD" w:rsidR="00B64B22" w:rsidRDefault="00B64B22">
      <w:pPr>
        <w:pStyle w:val="paragraph"/>
        <w:numPr>
          <w:ilvl w:val="0"/>
          <w:numId w:val="4"/>
        </w:numPr>
        <w:spacing w:before="0"/>
        <w:textAlignment w:val="baseline"/>
        <w:rPr>
          <w:rStyle w:val="textrun"/>
          <w:rFonts w:ascii="Arial" w:hAnsi="Arial" w:cs="Arial"/>
          <w:color w:val="000000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 xml:space="preserve">Ingles escrito avanzado y conversacional </w:t>
      </w:r>
      <w:r w:rsidR="00D315A9">
        <w:rPr>
          <w:rStyle w:val="textrun"/>
          <w:rFonts w:ascii="Arial" w:hAnsi="Arial" w:cs="Arial"/>
          <w:color w:val="000000"/>
          <w:sz w:val="22"/>
          <w:szCs w:val="22"/>
        </w:rPr>
        <w:t>intermedio</w:t>
      </w:r>
      <w:r>
        <w:rPr>
          <w:rStyle w:val="textrun"/>
          <w:rFonts w:ascii="Arial" w:hAnsi="Arial" w:cs="Arial"/>
          <w:color w:val="000000"/>
          <w:sz w:val="22"/>
          <w:szCs w:val="22"/>
        </w:rPr>
        <w:t>, capaz de desarro</w:t>
      </w:r>
      <w:r w:rsidR="007B3AEC">
        <w:rPr>
          <w:rStyle w:val="textrun"/>
          <w:rFonts w:ascii="Arial" w:hAnsi="Arial" w:cs="Arial"/>
          <w:color w:val="000000"/>
          <w:sz w:val="22"/>
          <w:szCs w:val="22"/>
        </w:rPr>
        <w:t>llarse en un ambiente bilingüe.</w:t>
      </w:r>
    </w:p>
    <w:p w14:paraId="459846A3" w14:textId="4CEC031C" w:rsidR="00B64B22" w:rsidRDefault="00B64B22">
      <w:pPr>
        <w:pStyle w:val="paragraph"/>
        <w:numPr>
          <w:ilvl w:val="0"/>
          <w:numId w:val="4"/>
        </w:numPr>
        <w:spacing w:before="0"/>
        <w:textAlignment w:val="baseline"/>
        <w:rPr>
          <w:rStyle w:val="textrun"/>
          <w:rFonts w:ascii="Arial" w:hAnsi="Arial" w:cs="Arial"/>
          <w:color w:val="000000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>Conocimientos avanzados en el área mecánica, automatización, armado de circuitos oleo-neumát</w:t>
      </w:r>
      <w:r w:rsidR="00D315A9">
        <w:rPr>
          <w:rStyle w:val="textrun"/>
          <w:rFonts w:ascii="Arial" w:hAnsi="Arial" w:cs="Arial"/>
          <w:color w:val="000000"/>
          <w:sz w:val="22"/>
          <w:szCs w:val="22"/>
        </w:rPr>
        <w:t xml:space="preserve">icos de nivel </w:t>
      </w:r>
      <w:r w:rsidR="007B3AEC">
        <w:rPr>
          <w:rStyle w:val="textrun"/>
          <w:rFonts w:ascii="Arial" w:hAnsi="Arial" w:cs="Arial"/>
          <w:color w:val="000000"/>
          <w:sz w:val="22"/>
          <w:szCs w:val="22"/>
        </w:rPr>
        <w:t>intermedio</w:t>
      </w:r>
    </w:p>
    <w:p w14:paraId="6013BC25" w14:textId="79A5C70E" w:rsidR="00B64B22" w:rsidRPr="00DD13F3" w:rsidRDefault="00B64B22" w:rsidP="00C500EC">
      <w:pPr>
        <w:pStyle w:val="paragraph"/>
        <w:numPr>
          <w:ilvl w:val="0"/>
          <w:numId w:val="4"/>
        </w:numPr>
        <w:spacing w:before="0"/>
        <w:textAlignment w:val="baseline"/>
        <w:rPr>
          <w:rStyle w:val="textrun"/>
          <w:rFonts w:ascii="Courier" w:hAnsi="Courier" w:cs="Segoe UI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 xml:space="preserve">Enfoque en área mecánica para el mantenimiento en gestión y evaluación de componentes de </w:t>
      </w:r>
      <w:r w:rsidR="00D315A9">
        <w:rPr>
          <w:rStyle w:val="textrun"/>
          <w:rFonts w:ascii="Arial" w:hAnsi="Arial" w:cs="Arial"/>
          <w:color w:val="000000"/>
          <w:sz w:val="22"/>
          <w:szCs w:val="22"/>
        </w:rPr>
        <w:t>máquinas</w:t>
      </w:r>
      <w:r>
        <w:rPr>
          <w:rStyle w:val="textrun"/>
          <w:rFonts w:ascii="Arial" w:hAnsi="Arial" w:cs="Arial"/>
          <w:color w:val="000000"/>
          <w:sz w:val="22"/>
          <w:szCs w:val="22"/>
        </w:rPr>
        <w:t>.</w:t>
      </w:r>
    </w:p>
    <w:p w14:paraId="6F3549AA" w14:textId="0A1B907B" w:rsidR="00DD13F3" w:rsidRPr="00B15048" w:rsidRDefault="007E495C" w:rsidP="00C500EC">
      <w:pPr>
        <w:pStyle w:val="paragraph"/>
        <w:numPr>
          <w:ilvl w:val="0"/>
          <w:numId w:val="4"/>
        </w:numPr>
        <w:spacing w:before="0"/>
        <w:textAlignment w:val="baseline"/>
        <w:rPr>
          <w:rStyle w:val="textrun"/>
          <w:rFonts w:ascii="Courier" w:hAnsi="Courier" w:cs="Segoe UI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>M</w:t>
      </w:r>
      <w:r w:rsidR="00DD13F3">
        <w:rPr>
          <w:rStyle w:val="textrun"/>
          <w:rFonts w:ascii="Arial" w:hAnsi="Arial" w:cs="Arial"/>
          <w:color w:val="000000"/>
          <w:sz w:val="22"/>
          <w:szCs w:val="22"/>
        </w:rPr>
        <w:t>ante</w:t>
      </w:r>
      <w:r>
        <w:rPr>
          <w:rStyle w:val="textrun"/>
          <w:rFonts w:ascii="Arial" w:hAnsi="Arial" w:cs="Arial"/>
          <w:color w:val="000000"/>
          <w:sz w:val="22"/>
          <w:szCs w:val="22"/>
        </w:rPr>
        <w:t xml:space="preserve">nciones de </w:t>
      </w:r>
      <w:r w:rsidR="00B15048">
        <w:rPr>
          <w:rStyle w:val="textrun"/>
          <w:rFonts w:ascii="Arial" w:hAnsi="Arial" w:cs="Arial"/>
          <w:color w:val="000000"/>
          <w:sz w:val="22"/>
          <w:szCs w:val="22"/>
        </w:rPr>
        <w:t>equipos industriales,</w:t>
      </w:r>
      <w:r w:rsidR="00065FC5">
        <w:rPr>
          <w:rStyle w:val="textrun"/>
          <w:rFonts w:ascii="Arial" w:hAnsi="Arial" w:cs="Arial"/>
          <w:color w:val="000000"/>
          <w:sz w:val="22"/>
          <w:szCs w:val="22"/>
        </w:rPr>
        <w:t xml:space="preserve"> automotrices</w:t>
      </w:r>
      <w:r w:rsidR="00B15048">
        <w:rPr>
          <w:rStyle w:val="textrun"/>
          <w:rFonts w:ascii="Arial" w:hAnsi="Arial" w:cs="Arial"/>
          <w:color w:val="000000"/>
          <w:sz w:val="22"/>
          <w:szCs w:val="22"/>
        </w:rPr>
        <w:t xml:space="preserve"> y motos.</w:t>
      </w:r>
    </w:p>
    <w:p w14:paraId="12CBBD06" w14:textId="2D1F4667" w:rsidR="00B15048" w:rsidRPr="00B15048" w:rsidRDefault="00B15048" w:rsidP="00C500EC">
      <w:pPr>
        <w:pStyle w:val="paragraph"/>
        <w:numPr>
          <w:ilvl w:val="0"/>
          <w:numId w:val="4"/>
        </w:numPr>
        <w:spacing w:before="0"/>
        <w:textAlignment w:val="baseline"/>
        <w:rPr>
          <w:rStyle w:val="textrun"/>
          <w:rFonts w:ascii="Courier" w:hAnsi="Courier" w:cs="Segoe UI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>Soldadura en MIG, TIG, SMAG, GTAW.</w:t>
      </w:r>
    </w:p>
    <w:p w14:paraId="23DCB23D" w14:textId="32691BDC" w:rsidR="00B15048" w:rsidRPr="00B15048" w:rsidRDefault="00B15048" w:rsidP="00C500EC">
      <w:pPr>
        <w:pStyle w:val="paragraph"/>
        <w:numPr>
          <w:ilvl w:val="0"/>
          <w:numId w:val="4"/>
        </w:numPr>
        <w:spacing w:before="0"/>
        <w:textAlignment w:val="baseline"/>
        <w:rPr>
          <w:rStyle w:val="textrun"/>
          <w:rFonts w:ascii="Courier" w:hAnsi="Courier" w:cs="Segoe UI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>Interpretación de planos Mecánicos, Construcción.</w:t>
      </w:r>
    </w:p>
    <w:p w14:paraId="5E827C0C" w14:textId="1BBBA364" w:rsidR="00B15048" w:rsidRPr="00422D3D" w:rsidRDefault="00B15048" w:rsidP="00C500EC">
      <w:pPr>
        <w:pStyle w:val="paragraph"/>
        <w:numPr>
          <w:ilvl w:val="0"/>
          <w:numId w:val="4"/>
        </w:numPr>
        <w:spacing w:before="0"/>
        <w:textAlignment w:val="baseline"/>
        <w:rPr>
          <w:rStyle w:val="textrun"/>
          <w:rFonts w:ascii="Courier" w:hAnsi="Courier" w:cs="Segoe UI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>Armado de maquinaria hidráulica.</w:t>
      </w:r>
    </w:p>
    <w:p w14:paraId="15402064" w14:textId="6DB686A6" w:rsidR="00D315A9" w:rsidRPr="00422D3D" w:rsidRDefault="00422D3D" w:rsidP="00422D3D">
      <w:pPr>
        <w:pStyle w:val="paragraph"/>
        <w:numPr>
          <w:ilvl w:val="0"/>
          <w:numId w:val="4"/>
        </w:numPr>
        <w:spacing w:before="0"/>
        <w:textAlignment w:val="baseline"/>
        <w:rPr>
          <w:rFonts w:ascii="Courier" w:hAnsi="Courier" w:cs="Segoe UI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>Establecimiento de equipos críticos, modelos de mantención e implementación de normas de huellas de carbono 0.</w:t>
      </w:r>
      <w:bookmarkStart w:id="0" w:name="_GoBack"/>
      <w:bookmarkEnd w:id="0"/>
    </w:p>
    <w:p w14:paraId="1EC5DF36" w14:textId="77777777" w:rsidR="00B64B22" w:rsidRDefault="00B64B22">
      <w:pPr>
        <w:pStyle w:val="paragraph"/>
        <w:textAlignment w:val="baseline"/>
        <w:rPr>
          <w:rStyle w:val="textrun"/>
          <w:rFonts w:ascii="Arial" w:hAnsi="Arial" w:cs="Arial"/>
          <w:color w:val="000000"/>
          <w:sz w:val="22"/>
          <w:szCs w:val="22"/>
        </w:rPr>
      </w:pPr>
      <w:r>
        <w:rPr>
          <w:rStyle w:val="textrun"/>
          <w:rFonts w:ascii="Arial" w:hAnsi="Arial" w:cs="Arial"/>
          <w:b/>
          <w:bCs/>
          <w:color w:val="000000"/>
          <w:sz w:val="22"/>
          <w:szCs w:val="22"/>
          <w:u w:val="single"/>
        </w:rPr>
        <w:t>INFORMACIÓN PERSONAL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4D3A85E" w14:textId="77777777" w:rsidR="00B64B22" w:rsidRDefault="00B64B22">
      <w:pPr>
        <w:pStyle w:val="paragraph"/>
        <w:textAlignment w:val="baseline"/>
        <w:rPr>
          <w:rStyle w:val="textrun"/>
          <w:rFonts w:ascii="Arial" w:hAnsi="Arial" w:cs="Arial"/>
          <w:color w:val="000000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>Cédula de Identidad: 17.778.123-1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B41D569" w14:textId="77777777" w:rsidR="007B3AEC" w:rsidRDefault="00B64B22" w:rsidP="007B3AEC">
      <w:pPr>
        <w:pStyle w:val="paragraph"/>
        <w:textAlignment w:val="baseline"/>
        <w:rPr>
          <w:rStyle w:val="textrun"/>
          <w:rFonts w:ascii="Arial" w:hAnsi="Arial" w:cs="Arial"/>
          <w:color w:val="000000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>Fecha de Nacimiento: 24 de diciembre de 1990</w:t>
      </w:r>
      <w:r w:rsidR="007B3AEC">
        <w:rPr>
          <w:rStyle w:val="textrun"/>
          <w:rFonts w:ascii="Arial" w:hAnsi="Arial" w:cs="Arial"/>
          <w:color w:val="000000"/>
          <w:sz w:val="22"/>
          <w:szCs w:val="22"/>
        </w:rPr>
        <w:t>.</w:t>
      </w:r>
    </w:p>
    <w:p w14:paraId="1AE6D08D" w14:textId="3462254D" w:rsidR="00C500EC" w:rsidRDefault="00C500EC" w:rsidP="007B3AEC">
      <w:pPr>
        <w:pStyle w:val="paragraph"/>
        <w:textAlignment w:val="baseline"/>
        <w:rPr>
          <w:rStyle w:val="textrun"/>
          <w:rFonts w:ascii="Arial" w:hAnsi="Arial" w:cs="Arial"/>
          <w:color w:val="000000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>Estado Civil:</w:t>
      </w:r>
      <w:r>
        <w:rPr>
          <w:rStyle w:val="textrun"/>
          <w:rFonts w:ascii="Arial" w:hAnsi="Arial" w:cs="Arial"/>
          <w:color w:val="000000"/>
          <w:sz w:val="22"/>
          <w:szCs w:val="22"/>
        </w:rPr>
        <w:tab/>
        <w:t>Soltero</w:t>
      </w:r>
    </w:p>
    <w:p w14:paraId="23DB6FF1" w14:textId="7E00D6AF" w:rsidR="00C500EC" w:rsidRDefault="00C500EC" w:rsidP="007B3AEC">
      <w:pPr>
        <w:pStyle w:val="paragraph"/>
        <w:textAlignment w:val="baseline"/>
        <w:rPr>
          <w:rStyle w:val="textrun"/>
          <w:rFonts w:ascii="Arial" w:hAnsi="Arial" w:cs="Arial"/>
          <w:color w:val="000000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 xml:space="preserve">Nacionalidad: </w:t>
      </w:r>
      <w:r>
        <w:rPr>
          <w:rStyle w:val="textrun"/>
          <w:rFonts w:ascii="Arial" w:hAnsi="Arial" w:cs="Arial"/>
          <w:color w:val="000000"/>
          <w:sz w:val="22"/>
          <w:szCs w:val="22"/>
        </w:rPr>
        <w:tab/>
        <w:t>Chileno</w:t>
      </w:r>
    </w:p>
    <w:p w14:paraId="0138E4E6" w14:textId="28F4A5EB" w:rsidR="00C500EC" w:rsidRDefault="0029295D" w:rsidP="007B3AEC">
      <w:pPr>
        <w:pStyle w:val="paragraph"/>
        <w:textAlignment w:val="baseline"/>
        <w:rPr>
          <w:rStyle w:val="textrun"/>
          <w:rFonts w:ascii="Arial" w:hAnsi="Arial" w:cs="Arial"/>
          <w:color w:val="000000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>Teléfono: 9-77977125</w:t>
      </w:r>
    </w:p>
    <w:p w14:paraId="7D977D1C" w14:textId="4B7DF0A8" w:rsidR="001D3E91" w:rsidRDefault="001D3E91" w:rsidP="007B3AEC">
      <w:pPr>
        <w:pStyle w:val="paragraph"/>
        <w:textAlignment w:val="baseline"/>
        <w:rPr>
          <w:rStyle w:val="textrun"/>
          <w:rFonts w:ascii="Arial" w:hAnsi="Arial" w:cs="Arial"/>
          <w:color w:val="000000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 xml:space="preserve">Licencia conducir clase B. </w:t>
      </w:r>
    </w:p>
    <w:p w14:paraId="4EF08FE0" w14:textId="7F2B7372" w:rsidR="00B64B22" w:rsidRPr="00065FC5" w:rsidRDefault="00491CAA" w:rsidP="00065FC5">
      <w:pPr>
        <w:pStyle w:val="paragrap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textrun"/>
          <w:rFonts w:ascii="Arial" w:hAnsi="Arial" w:cs="Arial"/>
          <w:color w:val="000000"/>
          <w:sz w:val="22"/>
          <w:szCs w:val="22"/>
        </w:rPr>
        <w:t xml:space="preserve">Ciudad de residencia </w:t>
      </w:r>
      <w:r w:rsidR="00B15048">
        <w:rPr>
          <w:rStyle w:val="textrun"/>
          <w:rFonts w:ascii="Arial" w:hAnsi="Arial" w:cs="Arial"/>
          <w:color w:val="000000"/>
          <w:sz w:val="22"/>
          <w:szCs w:val="22"/>
        </w:rPr>
        <w:t xml:space="preserve">Santiago. </w:t>
      </w:r>
      <w:r w:rsidR="006B7088">
        <w:rPr>
          <w:rStyle w:val="textrun"/>
          <w:rFonts w:ascii="Arial" w:hAnsi="Arial" w:cs="Arial"/>
          <w:color w:val="000000"/>
          <w:sz w:val="22"/>
          <w:szCs w:val="22"/>
        </w:rPr>
        <w:t>Disponibilidad: Inmediata</w:t>
      </w:r>
    </w:p>
    <w:sectPr w:rsidR="00B64B22" w:rsidRPr="00065FC5" w:rsidSect="00495E94">
      <w:pgSz w:w="12240" w:h="15840"/>
      <w:pgMar w:top="1417" w:right="474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660126D"/>
    <w:multiLevelType w:val="hybridMultilevel"/>
    <w:tmpl w:val="47C4AA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94A3D"/>
    <w:multiLevelType w:val="hybridMultilevel"/>
    <w:tmpl w:val="B3E04DA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EC"/>
    <w:rsid w:val="000558AD"/>
    <w:rsid w:val="00065FC5"/>
    <w:rsid w:val="00141523"/>
    <w:rsid w:val="00145803"/>
    <w:rsid w:val="001D3E91"/>
    <w:rsid w:val="0029295D"/>
    <w:rsid w:val="00422D3D"/>
    <w:rsid w:val="00491CAA"/>
    <w:rsid w:val="00495E94"/>
    <w:rsid w:val="006B7088"/>
    <w:rsid w:val="007B3AEC"/>
    <w:rsid w:val="007E495C"/>
    <w:rsid w:val="00A1440A"/>
    <w:rsid w:val="00B15048"/>
    <w:rsid w:val="00B64B22"/>
    <w:rsid w:val="00C12812"/>
    <w:rsid w:val="00C500EC"/>
    <w:rsid w:val="00D315A9"/>
    <w:rsid w:val="00DD13F3"/>
    <w:rsid w:val="00E372F2"/>
    <w:rsid w:val="00F35DCF"/>
    <w:rsid w:val="536A9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668BA92"/>
  <w15:docId w15:val="{6016C63B-F282-4550-94D3-432DC3E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s-C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  <w:sz w:val="22"/>
      <w:szCs w:val="22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textrun">
    <w:name w:val="textrun"/>
    <w:basedOn w:val="Fuentedeprrafopredeter1"/>
  </w:style>
  <w:style w:type="character" w:customStyle="1" w:styleId="eop">
    <w:name w:val="eop"/>
    <w:basedOn w:val="Fuentedeprrafopredeter1"/>
  </w:style>
  <w:style w:type="character" w:customStyle="1" w:styleId="unsupportedobjecttext">
    <w:name w:val="unsupportedobjecttext"/>
    <w:basedOn w:val="Fuentedeprrafopredeter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paragraph">
    <w:name w:val="paragraph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qFormat/>
    <w:pPr>
      <w:ind w:left="720"/>
    </w:pPr>
  </w:style>
  <w:style w:type="paragraph" w:styleId="Sinespaciado">
    <w:name w:val="No Spacing"/>
    <w:uiPriority w:val="1"/>
    <w:qFormat/>
    <w:rsid w:val="00C500EC"/>
    <w:pPr>
      <w:suppressAutoHyphens/>
    </w:pPr>
    <w:rPr>
      <w:rFonts w:ascii="Calibri" w:eastAsia="Calibri" w:hAnsi="Calibri"/>
      <w:sz w:val="22"/>
      <w:szCs w:val="22"/>
      <w:lang w:val="es-C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Alternet.cl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</dc:creator>
  <cp:lastModifiedBy>Nefi Sebastián Hernández Plaza</cp:lastModifiedBy>
  <cp:revision>2</cp:revision>
  <cp:lastPrinted>2011-11-02T18:59:00Z</cp:lastPrinted>
  <dcterms:created xsi:type="dcterms:W3CDTF">2021-12-20T21:04:00Z</dcterms:created>
  <dcterms:modified xsi:type="dcterms:W3CDTF">2021-12-20T21:04:00Z</dcterms:modified>
</cp:coreProperties>
</file>