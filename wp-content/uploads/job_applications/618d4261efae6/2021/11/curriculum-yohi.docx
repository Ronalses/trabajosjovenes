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C360DE">
      <w:r>
        <w:t xml:space="preserve">            </w:t>
      </w:r>
    </w:p>
    <w:p w:rsidR="00C360DE" w:rsidRDefault="00C360DE"/>
    <w:p w:rsidR="00C360DE" w:rsidRDefault="00C360DE"/>
    <w:p w:rsidR="00C360DE" w:rsidRDefault="00C360DE">
      <w:r>
        <w:t xml:space="preserve">                   </w:t>
      </w:r>
    </w:p>
    <w:p w:rsidR="00C360DE" w:rsidRDefault="00C360DE">
      <w:pPr>
        <w:rPr>
          <w:b/>
        </w:rPr>
      </w:pPr>
      <w:r>
        <w:t xml:space="preserve">                                                  </w:t>
      </w:r>
      <w:r>
        <w:rPr>
          <w:b/>
        </w:rPr>
        <w:t xml:space="preserve">Yohi Andrea Muñoz </w:t>
      </w:r>
      <w:r w:rsidR="00F941CD">
        <w:rPr>
          <w:b/>
        </w:rPr>
        <w:t>González</w:t>
      </w:r>
    </w:p>
    <w:p w:rsidR="00C360DE" w:rsidRDefault="00C360DE">
      <w:r>
        <w:rPr>
          <w:b/>
        </w:rPr>
        <w:t xml:space="preserve">                                                            </w:t>
      </w:r>
      <w:r>
        <w:t>Rut: 21.259.618-3</w:t>
      </w:r>
    </w:p>
    <w:p w:rsidR="00C360DE" w:rsidRDefault="00C360DE">
      <w:r>
        <w:t xml:space="preserve">                                               17 de Marzo 2003, Soltera, Chilena</w:t>
      </w:r>
      <w:r>
        <w:br/>
        <w:t xml:space="preserve">                                   Pasaje Juan Fernández #11573, El Bosque, Santiago</w:t>
      </w:r>
      <w:r>
        <w:br/>
        <w:t xml:space="preserve">                                                       </w:t>
      </w:r>
      <w:hyperlink r:id="rId9" w:history="1">
        <w:r w:rsidRPr="00BB23E9">
          <w:rPr>
            <w:rStyle w:val="Hipervnculo"/>
          </w:rPr>
          <w:t>yohiandrea@icloud.com</w:t>
        </w:r>
      </w:hyperlink>
    </w:p>
    <w:p w:rsidR="00C360DE" w:rsidRDefault="00C360DE">
      <w:r>
        <w:t xml:space="preserve">                                                               9-63203988 </w:t>
      </w:r>
    </w:p>
    <w:p w:rsidR="00C360DE" w:rsidRDefault="00C360DE"/>
    <w:p w:rsidR="00C360DE" w:rsidRDefault="00C360DE"/>
    <w:p w:rsidR="00C360DE" w:rsidRDefault="00C360DE">
      <w:pPr>
        <w:rPr>
          <w:b/>
        </w:rPr>
      </w:pPr>
      <w:r>
        <w:t xml:space="preserve">                                                          </w:t>
      </w:r>
      <w:r>
        <w:rPr>
          <w:b/>
        </w:rPr>
        <w:t xml:space="preserve">Perfil Profesional </w:t>
      </w:r>
    </w:p>
    <w:p w:rsidR="00C360DE" w:rsidRDefault="00C360DE" w:rsidP="00C360DE">
      <w:pPr>
        <w:ind w:left="284"/>
      </w:pPr>
      <w:r>
        <w:t>Me caracterizo por ser una persona responsable, ya que siempre cumplo con mis deberes, poseo una gran disposición para aprender y ayudar, soy una persona con disposición para cumplir con mis obligaciones.</w:t>
      </w:r>
    </w:p>
    <w:p w:rsidR="00C360DE" w:rsidRDefault="00C360DE" w:rsidP="00C360DE">
      <w:pPr>
        <w:ind w:left="284"/>
      </w:pPr>
    </w:p>
    <w:p w:rsidR="00C360DE" w:rsidRDefault="00C360DE" w:rsidP="00C360DE">
      <w:pPr>
        <w:ind w:left="284"/>
      </w:pPr>
    </w:p>
    <w:p w:rsidR="00C360DE" w:rsidRDefault="00C360DE" w:rsidP="00C360DE">
      <w:pPr>
        <w:ind w:left="284"/>
        <w:rPr>
          <w:b/>
        </w:rPr>
      </w:pPr>
      <w:r>
        <w:t xml:space="preserve">                                                 </w:t>
      </w:r>
      <w:r>
        <w:rPr>
          <w:b/>
        </w:rPr>
        <w:t xml:space="preserve">Experiencia Académica </w:t>
      </w:r>
    </w:p>
    <w:p w:rsidR="00C360DE" w:rsidRDefault="00336703" w:rsidP="00C360DE">
      <w:pPr>
        <w:ind w:left="284"/>
      </w:pPr>
      <w:r>
        <w:t>Enseñanza básica completa 2008 –</w:t>
      </w:r>
      <w:r w:rsidR="00F941CD">
        <w:t xml:space="preserve"> 2016 Escuela Marvit School </w:t>
      </w:r>
    </w:p>
    <w:p w:rsidR="00F941CD" w:rsidRDefault="00336703" w:rsidP="00C360DE">
      <w:pPr>
        <w:ind w:left="284"/>
      </w:pPr>
      <w:r>
        <w:t xml:space="preserve">Enseñanza media completa 2017 – 2020 Liceo Polivalente Santiago de Compostela </w:t>
      </w:r>
      <w:r w:rsidR="006F5E6C">
        <w:t xml:space="preserve"> </w:t>
      </w:r>
    </w:p>
    <w:p w:rsidR="006F5E6C" w:rsidRDefault="006F5E6C" w:rsidP="00C360DE">
      <w:pPr>
        <w:ind w:left="284"/>
      </w:pPr>
    </w:p>
    <w:p w:rsidR="0002528C" w:rsidRDefault="0002528C" w:rsidP="00C360DE">
      <w:pPr>
        <w:ind w:left="284"/>
      </w:pPr>
    </w:p>
    <w:p w:rsidR="0002528C" w:rsidRDefault="0002528C" w:rsidP="00C360DE">
      <w:pPr>
        <w:ind w:left="284"/>
        <w:rPr>
          <w:b/>
        </w:rPr>
      </w:pPr>
      <w:r>
        <w:t xml:space="preserve">                                                   </w:t>
      </w:r>
      <w:r>
        <w:rPr>
          <w:b/>
        </w:rPr>
        <w:t xml:space="preserve">Experiencia Laboral </w:t>
      </w:r>
    </w:p>
    <w:p w:rsidR="0002528C" w:rsidRPr="0002528C" w:rsidRDefault="0002528C" w:rsidP="00C360DE">
      <w:pPr>
        <w:ind w:left="284"/>
      </w:pPr>
      <w:r>
        <w:t>Cajera Líder Abri</w:t>
      </w:r>
      <w:bookmarkStart w:id="0" w:name="_GoBack"/>
      <w:bookmarkEnd w:id="0"/>
      <w:r>
        <w:t xml:space="preserve">l 2021 – Noviembre 2021 </w:t>
      </w:r>
    </w:p>
    <w:p w:rsidR="00397FC9" w:rsidRDefault="0002528C" w:rsidP="00C360DE">
      <w:pPr>
        <w:ind w:left="284"/>
      </w:pPr>
      <w:r>
        <w:t xml:space="preserve">                                    </w:t>
      </w:r>
      <w:r w:rsidR="00F941CD">
        <w:br/>
      </w:r>
      <w:r w:rsidR="00F941CD">
        <w:tab/>
      </w:r>
      <w:r w:rsidR="00F941CD">
        <w:tab/>
      </w:r>
      <w:r w:rsidR="00F941CD">
        <w:tab/>
      </w:r>
      <w:r w:rsidR="00F941CD">
        <w:tab/>
      </w:r>
    </w:p>
    <w:p w:rsidR="00397FC9" w:rsidRPr="00F941CD" w:rsidRDefault="00397FC9" w:rsidP="00F941CD">
      <w:pPr>
        <w:ind w:left="284"/>
        <w:rPr>
          <w:b/>
        </w:rPr>
      </w:pPr>
      <w:r>
        <w:t xml:space="preserve">                                              </w:t>
      </w:r>
    </w:p>
    <w:p w:rsidR="00397FC9" w:rsidRDefault="00397FC9" w:rsidP="00397FC9">
      <w:r>
        <w:t xml:space="preserve">          </w:t>
      </w:r>
    </w:p>
    <w:p w:rsidR="00397FC9" w:rsidRPr="00397FC9" w:rsidRDefault="00397FC9" w:rsidP="00397FC9">
      <w:pPr>
        <w:rPr>
          <w:b/>
        </w:rPr>
      </w:pPr>
      <w:r>
        <w:t xml:space="preserve">                                                     </w:t>
      </w:r>
      <w:r>
        <w:rPr>
          <w:b/>
        </w:rPr>
        <w:t xml:space="preserve">DISPONIBILIDAD INMEDIATA </w:t>
      </w:r>
    </w:p>
    <w:p w:rsidR="00336703" w:rsidRDefault="00336703" w:rsidP="00C360DE">
      <w:pPr>
        <w:ind w:left="284"/>
      </w:pPr>
    </w:p>
    <w:p w:rsidR="00336703" w:rsidRPr="00336703" w:rsidRDefault="00336703" w:rsidP="00C360DE">
      <w:pPr>
        <w:ind w:left="284"/>
      </w:pPr>
      <w:r>
        <w:t xml:space="preserve"> </w:t>
      </w:r>
    </w:p>
    <w:sectPr w:rsidR="00336703" w:rsidRPr="00336703" w:rsidSect="00C360DE">
      <w:pgSz w:w="11906" w:h="16838" w:code="9"/>
      <w:pgMar w:top="1440" w:right="21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85D" w:rsidRDefault="0054585D" w:rsidP="00650219">
      <w:r>
        <w:separator/>
      </w:r>
    </w:p>
  </w:endnote>
  <w:endnote w:type="continuationSeparator" w:id="0">
    <w:p w:rsidR="0054585D" w:rsidRDefault="0054585D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85D" w:rsidRDefault="0054585D" w:rsidP="00650219">
      <w:r>
        <w:separator/>
      </w:r>
    </w:p>
  </w:footnote>
  <w:footnote w:type="continuationSeparator" w:id="0">
    <w:p w:rsidR="0054585D" w:rsidRDefault="0054585D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DE"/>
    <w:rsid w:val="0002528C"/>
    <w:rsid w:val="00096D7E"/>
    <w:rsid w:val="000C3B42"/>
    <w:rsid w:val="001F1F6D"/>
    <w:rsid w:val="0028533C"/>
    <w:rsid w:val="00336703"/>
    <w:rsid w:val="00397FC9"/>
    <w:rsid w:val="00405555"/>
    <w:rsid w:val="004323AE"/>
    <w:rsid w:val="004E108E"/>
    <w:rsid w:val="0054585D"/>
    <w:rsid w:val="00583D6D"/>
    <w:rsid w:val="00645252"/>
    <w:rsid w:val="00650219"/>
    <w:rsid w:val="006D3D74"/>
    <w:rsid w:val="006F5E6C"/>
    <w:rsid w:val="0083569A"/>
    <w:rsid w:val="00A9204E"/>
    <w:rsid w:val="00BD484D"/>
    <w:rsid w:val="00C360DE"/>
    <w:rsid w:val="00F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BE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yohiandrea@iclou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i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2021-06-17T19:47:00Z</dcterms:created>
  <dcterms:modified xsi:type="dcterms:W3CDTF">2021-11-11T14:14:00Z</dcterms:modified>
</cp:coreProperties>
</file>