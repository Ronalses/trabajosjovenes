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5D" w:rsidRPr="00AB249E" w:rsidRDefault="00716B35" w:rsidP="00A175F5">
      <w:pPr>
        <w:rPr>
          <w:rFonts w:ascii="Arial Black" w:hAnsi="Arial Black" w:cs="Arial"/>
          <w:b/>
          <w:bCs/>
          <w:sz w:val="28"/>
          <w:szCs w:val="32"/>
        </w:rPr>
      </w:pPr>
      <w:r w:rsidRPr="00AB249E">
        <w:rPr>
          <w:rFonts w:ascii="Arial Black" w:hAnsi="Arial Black" w:cs="Arial"/>
          <w:b/>
          <w:bCs/>
          <w:sz w:val="28"/>
          <w:szCs w:val="32"/>
        </w:rPr>
        <w:t xml:space="preserve">Datos </w:t>
      </w:r>
      <w:r w:rsidR="00BB1DF8" w:rsidRPr="00AB249E">
        <w:rPr>
          <w:rFonts w:ascii="Arial Black" w:hAnsi="Arial Black" w:cs="Arial"/>
          <w:b/>
          <w:bCs/>
          <w:sz w:val="28"/>
          <w:szCs w:val="32"/>
        </w:rPr>
        <w:t>P</w:t>
      </w:r>
      <w:r w:rsidRPr="00AB249E">
        <w:rPr>
          <w:rFonts w:ascii="Arial Black" w:hAnsi="Arial Black" w:cs="Arial"/>
          <w:b/>
          <w:bCs/>
          <w:sz w:val="28"/>
          <w:szCs w:val="32"/>
        </w:rPr>
        <w:t>ersonales:</w:t>
      </w:r>
    </w:p>
    <w:p w:rsidR="003C585D" w:rsidRPr="00D25200" w:rsidRDefault="00415664" w:rsidP="00A175F5">
      <w:pPr>
        <w:rPr>
          <w:rFonts w:ascii="Arial" w:hAnsi="Arial" w:cs="Arial"/>
          <w:sz w:val="28"/>
          <w:szCs w:val="32"/>
        </w:rPr>
      </w:pPr>
      <w:r w:rsidRPr="00D25200">
        <w:rPr>
          <w:rFonts w:ascii="Arial" w:hAnsi="Arial" w:cs="Arial"/>
          <w:sz w:val="28"/>
          <w:szCs w:val="32"/>
        </w:rPr>
        <w:t>Nombre:</w:t>
      </w:r>
      <w:r w:rsidR="00A175F5">
        <w:rPr>
          <w:rFonts w:ascii="Arial" w:hAnsi="Arial" w:cs="Arial"/>
          <w:sz w:val="28"/>
          <w:szCs w:val="32"/>
        </w:rPr>
        <w:t xml:space="preserve"> </w:t>
      </w:r>
      <w:r w:rsidR="0088242B" w:rsidRPr="00D25200">
        <w:rPr>
          <w:rFonts w:ascii="Arial" w:hAnsi="Arial" w:cs="Arial"/>
          <w:sz w:val="28"/>
          <w:szCs w:val="32"/>
        </w:rPr>
        <w:t>Carla Camila Peña Martínez.</w:t>
      </w:r>
    </w:p>
    <w:p w:rsidR="003C585D" w:rsidRPr="00D25200" w:rsidRDefault="00A175F5" w:rsidP="00A175F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Fecha de Nacimiento: 27</w:t>
      </w:r>
      <w:r w:rsidR="0088242B" w:rsidRPr="00D25200">
        <w:rPr>
          <w:rFonts w:ascii="Arial" w:hAnsi="Arial" w:cs="Arial"/>
          <w:sz w:val="28"/>
          <w:szCs w:val="32"/>
        </w:rPr>
        <w:t>/03/1999</w:t>
      </w:r>
      <w:r w:rsidR="00AB249E" w:rsidRPr="00D25200">
        <w:rPr>
          <w:rFonts w:ascii="Arial" w:hAnsi="Arial" w:cs="Arial"/>
          <w:sz w:val="28"/>
          <w:szCs w:val="32"/>
        </w:rPr>
        <w:t>.</w:t>
      </w:r>
    </w:p>
    <w:p w:rsidR="003A488D" w:rsidRPr="00D25200" w:rsidRDefault="00A175F5" w:rsidP="00A175F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RUT:</w:t>
      </w:r>
      <w:r>
        <w:rPr>
          <w:rFonts w:ascii="Arial" w:hAnsi="Arial" w:cs="Arial"/>
          <w:sz w:val="28"/>
          <w:szCs w:val="32"/>
        </w:rPr>
        <w:tab/>
      </w:r>
      <w:r w:rsidR="0088242B" w:rsidRPr="00D25200">
        <w:rPr>
          <w:rFonts w:ascii="Arial" w:hAnsi="Arial" w:cs="Arial"/>
          <w:sz w:val="28"/>
          <w:szCs w:val="32"/>
        </w:rPr>
        <w:t>20.198.538-2</w:t>
      </w:r>
    </w:p>
    <w:p w:rsidR="003C585D" w:rsidRPr="00D25200" w:rsidRDefault="00BB1DF8" w:rsidP="00A175F5">
      <w:pPr>
        <w:rPr>
          <w:rFonts w:ascii="Arial" w:hAnsi="Arial" w:cs="Arial"/>
          <w:sz w:val="28"/>
          <w:szCs w:val="32"/>
        </w:rPr>
      </w:pPr>
      <w:r w:rsidRPr="00D25200">
        <w:rPr>
          <w:rFonts w:ascii="Arial" w:hAnsi="Arial" w:cs="Arial"/>
          <w:sz w:val="28"/>
          <w:szCs w:val="32"/>
        </w:rPr>
        <w:t>Dirección</w:t>
      </w:r>
      <w:r w:rsidR="0088242B" w:rsidRPr="00D25200">
        <w:rPr>
          <w:rFonts w:ascii="Arial" w:hAnsi="Arial" w:cs="Arial"/>
          <w:sz w:val="28"/>
          <w:szCs w:val="32"/>
        </w:rPr>
        <w:t>:</w:t>
      </w:r>
      <w:r w:rsidR="00A175F5">
        <w:rPr>
          <w:rFonts w:ascii="Arial" w:hAnsi="Arial" w:cs="Arial"/>
          <w:sz w:val="28"/>
          <w:szCs w:val="32"/>
        </w:rPr>
        <w:t xml:space="preserve"> </w:t>
      </w:r>
      <w:r w:rsidR="0088242B" w:rsidRPr="00D25200">
        <w:rPr>
          <w:rFonts w:ascii="Arial" w:hAnsi="Arial" w:cs="Arial"/>
          <w:sz w:val="28"/>
          <w:szCs w:val="32"/>
        </w:rPr>
        <w:t>Exequiel Fernández 5242, Macul.</w:t>
      </w:r>
    </w:p>
    <w:p w:rsidR="00415664" w:rsidRPr="00D25200" w:rsidRDefault="00BB1DF8" w:rsidP="00A175F5">
      <w:pPr>
        <w:rPr>
          <w:rFonts w:ascii="Arial" w:hAnsi="Arial" w:cs="Arial"/>
          <w:sz w:val="28"/>
          <w:szCs w:val="32"/>
        </w:rPr>
      </w:pPr>
      <w:r w:rsidRPr="00D25200">
        <w:rPr>
          <w:rFonts w:ascii="Arial" w:hAnsi="Arial" w:cs="Arial"/>
          <w:sz w:val="28"/>
          <w:szCs w:val="32"/>
        </w:rPr>
        <w:t>Teléfono:</w:t>
      </w:r>
      <w:r w:rsidR="00A175F5">
        <w:rPr>
          <w:rFonts w:ascii="Arial" w:hAnsi="Arial" w:cs="Arial"/>
          <w:sz w:val="28"/>
          <w:szCs w:val="32"/>
        </w:rPr>
        <w:t xml:space="preserve"> </w:t>
      </w:r>
      <w:r w:rsidR="0024489F" w:rsidRPr="00D25200">
        <w:rPr>
          <w:rFonts w:ascii="Arial" w:hAnsi="Arial" w:cs="Arial"/>
          <w:sz w:val="28"/>
          <w:szCs w:val="32"/>
        </w:rPr>
        <w:t>9</w:t>
      </w:r>
      <w:r w:rsidR="0088242B" w:rsidRPr="00D25200">
        <w:rPr>
          <w:rFonts w:ascii="Arial" w:hAnsi="Arial" w:cs="Arial"/>
          <w:sz w:val="28"/>
          <w:szCs w:val="32"/>
        </w:rPr>
        <w:t>95645152</w:t>
      </w:r>
    </w:p>
    <w:p w:rsidR="003C585D" w:rsidRPr="00D25200" w:rsidRDefault="00A175F5" w:rsidP="00A175F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Email: </w:t>
      </w:r>
      <w:r w:rsidR="0088242B" w:rsidRPr="00D25200">
        <w:rPr>
          <w:rFonts w:ascii="Arial" w:hAnsi="Arial" w:cs="Arial"/>
          <w:sz w:val="28"/>
          <w:szCs w:val="32"/>
        </w:rPr>
        <w:t>carla_camilap@hotmail.com</w:t>
      </w:r>
    </w:p>
    <w:p w:rsidR="00415664" w:rsidRDefault="00A175F5" w:rsidP="00A175F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Nacionalidad: Chilena</w:t>
      </w:r>
    </w:p>
    <w:p w:rsidR="00A175F5" w:rsidRPr="00AB249E" w:rsidRDefault="00A175F5" w:rsidP="00A175F5">
      <w:pPr>
        <w:rPr>
          <w:rFonts w:ascii="Arial" w:hAnsi="Arial" w:cs="Arial"/>
          <w:sz w:val="28"/>
          <w:szCs w:val="32"/>
        </w:rPr>
      </w:pPr>
    </w:p>
    <w:p w:rsidR="003C585D" w:rsidRDefault="00716B35" w:rsidP="00A175F5">
      <w:pPr>
        <w:rPr>
          <w:rFonts w:ascii="Arial Black" w:hAnsi="Arial Black" w:cs="Arial"/>
          <w:bCs/>
          <w:sz w:val="28"/>
          <w:szCs w:val="32"/>
        </w:rPr>
      </w:pPr>
      <w:r w:rsidRPr="00AB249E">
        <w:rPr>
          <w:rFonts w:ascii="Arial Black" w:hAnsi="Arial Black" w:cs="Arial"/>
          <w:bCs/>
          <w:sz w:val="28"/>
          <w:szCs w:val="32"/>
        </w:rPr>
        <w:t xml:space="preserve">Datos </w:t>
      </w:r>
      <w:r w:rsidR="00BB1DF8" w:rsidRPr="00AB249E">
        <w:rPr>
          <w:rFonts w:ascii="Arial Black" w:hAnsi="Arial Black" w:cs="Arial"/>
          <w:bCs/>
          <w:sz w:val="28"/>
          <w:szCs w:val="32"/>
        </w:rPr>
        <w:t>A</w:t>
      </w:r>
      <w:r w:rsidRPr="00AB249E">
        <w:rPr>
          <w:rFonts w:ascii="Arial Black" w:hAnsi="Arial Black" w:cs="Arial"/>
          <w:bCs/>
          <w:sz w:val="28"/>
          <w:szCs w:val="32"/>
        </w:rPr>
        <w:t>cadémicos:</w:t>
      </w:r>
    </w:p>
    <w:p w:rsidR="00405A1C" w:rsidRDefault="00A175F5" w:rsidP="00A175F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2019: Estética Integral </w:t>
      </w:r>
      <w:r w:rsidR="00405A1C">
        <w:rPr>
          <w:rFonts w:ascii="Arial" w:hAnsi="Arial" w:cs="Arial"/>
          <w:sz w:val="28"/>
          <w:szCs w:val="32"/>
        </w:rPr>
        <w:t xml:space="preserve">(Egresada)  Centro de estudios </w:t>
      </w:r>
      <w:proofErr w:type="spellStart"/>
      <w:r w:rsidR="00405A1C">
        <w:rPr>
          <w:rFonts w:ascii="Arial" w:hAnsi="Arial" w:cs="Arial"/>
          <w:sz w:val="28"/>
          <w:szCs w:val="32"/>
        </w:rPr>
        <w:t>Levinia</w:t>
      </w:r>
      <w:proofErr w:type="spellEnd"/>
      <w:r w:rsidR="00405A1C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405A1C">
        <w:rPr>
          <w:rFonts w:ascii="Arial" w:hAnsi="Arial" w:cs="Arial"/>
          <w:sz w:val="28"/>
          <w:szCs w:val="32"/>
        </w:rPr>
        <w:t>Manfredini</w:t>
      </w:r>
      <w:proofErr w:type="spellEnd"/>
      <w:r w:rsidR="00405A1C">
        <w:rPr>
          <w:rFonts w:ascii="Arial" w:hAnsi="Arial" w:cs="Arial"/>
          <w:sz w:val="28"/>
          <w:szCs w:val="32"/>
        </w:rPr>
        <w:t>.</w:t>
      </w:r>
    </w:p>
    <w:p w:rsidR="00A175F5" w:rsidRDefault="00A175F5" w:rsidP="00A175F5">
      <w:pPr>
        <w:rPr>
          <w:rFonts w:ascii="Arial" w:hAnsi="Arial" w:cs="Arial"/>
          <w:sz w:val="28"/>
          <w:szCs w:val="32"/>
        </w:rPr>
      </w:pPr>
    </w:p>
    <w:p w:rsidR="003C585D" w:rsidRDefault="00AB249E" w:rsidP="00A175F5">
      <w:pPr>
        <w:rPr>
          <w:rFonts w:ascii="Arial" w:hAnsi="Arial" w:cs="Arial"/>
          <w:sz w:val="28"/>
          <w:szCs w:val="32"/>
        </w:rPr>
      </w:pPr>
      <w:r w:rsidRPr="00AB249E">
        <w:rPr>
          <w:rFonts w:ascii="Arial" w:hAnsi="Arial" w:cs="Arial"/>
          <w:sz w:val="28"/>
          <w:szCs w:val="32"/>
        </w:rPr>
        <w:t>2018</w:t>
      </w:r>
      <w:r w:rsidR="00A175F5" w:rsidRPr="00AB249E">
        <w:rPr>
          <w:rFonts w:ascii="Arial" w:hAnsi="Arial" w:cs="Arial"/>
          <w:sz w:val="28"/>
          <w:szCs w:val="32"/>
        </w:rPr>
        <w:t xml:space="preserve">: </w:t>
      </w:r>
      <w:r w:rsidR="00A175F5">
        <w:rPr>
          <w:rFonts w:ascii="Arial" w:hAnsi="Arial" w:cs="Arial"/>
          <w:sz w:val="28"/>
          <w:szCs w:val="32"/>
        </w:rPr>
        <w:t>Preparación</w:t>
      </w:r>
      <w:r w:rsidR="00405A1C">
        <w:rPr>
          <w:rFonts w:ascii="Arial" w:hAnsi="Arial" w:cs="Arial"/>
          <w:sz w:val="28"/>
          <w:szCs w:val="32"/>
        </w:rPr>
        <w:t xml:space="preserve"> Física (No finalizado) I</w:t>
      </w:r>
      <w:r w:rsidR="008F0B3A" w:rsidRPr="00AB249E">
        <w:rPr>
          <w:rFonts w:ascii="Arial" w:hAnsi="Arial" w:cs="Arial"/>
          <w:sz w:val="28"/>
          <w:szCs w:val="32"/>
        </w:rPr>
        <w:t xml:space="preserve">nstituto </w:t>
      </w:r>
      <w:proofErr w:type="spellStart"/>
      <w:r w:rsidR="008F0B3A" w:rsidRPr="00AB249E">
        <w:rPr>
          <w:rFonts w:ascii="Arial" w:hAnsi="Arial" w:cs="Arial"/>
          <w:sz w:val="28"/>
          <w:szCs w:val="32"/>
        </w:rPr>
        <w:t>DuocUC</w:t>
      </w:r>
      <w:proofErr w:type="spellEnd"/>
      <w:r w:rsidR="00405A1C">
        <w:rPr>
          <w:rFonts w:ascii="Arial" w:hAnsi="Arial" w:cs="Arial"/>
          <w:sz w:val="28"/>
          <w:szCs w:val="32"/>
        </w:rPr>
        <w:t>.</w:t>
      </w:r>
    </w:p>
    <w:p w:rsidR="00A175F5" w:rsidRDefault="00A175F5" w:rsidP="00A175F5">
      <w:pPr>
        <w:rPr>
          <w:rFonts w:ascii="Arial" w:hAnsi="Arial" w:cs="Arial"/>
          <w:sz w:val="28"/>
          <w:szCs w:val="32"/>
        </w:rPr>
      </w:pPr>
    </w:p>
    <w:p w:rsidR="00405A1C" w:rsidRDefault="00405A1C" w:rsidP="00A175F5">
      <w:pPr>
        <w:rPr>
          <w:rFonts w:ascii="Arial" w:hAnsi="Arial" w:cs="Arial"/>
          <w:sz w:val="28"/>
          <w:szCs w:val="32"/>
        </w:rPr>
      </w:pPr>
      <w:r w:rsidRPr="00AB249E">
        <w:rPr>
          <w:rFonts w:ascii="Arial" w:hAnsi="Arial" w:cs="Arial"/>
          <w:sz w:val="28"/>
          <w:szCs w:val="32"/>
        </w:rPr>
        <w:t>2013-2016</w:t>
      </w:r>
      <w:r>
        <w:rPr>
          <w:rFonts w:ascii="Arial" w:hAnsi="Arial" w:cs="Arial"/>
          <w:sz w:val="28"/>
          <w:szCs w:val="32"/>
        </w:rPr>
        <w:t>: Enseñanza media</w:t>
      </w:r>
      <w:r w:rsidR="00A175F5">
        <w:rPr>
          <w:rFonts w:ascii="Arial" w:hAnsi="Arial" w:cs="Arial"/>
          <w:sz w:val="28"/>
          <w:szCs w:val="32"/>
        </w:rPr>
        <w:t xml:space="preserve"> L</w:t>
      </w:r>
      <w:r w:rsidRPr="00AB249E">
        <w:rPr>
          <w:rFonts w:ascii="Arial" w:hAnsi="Arial" w:cs="Arial"/>
          <w:sz w:val="28"/>
          <w:szCs w:val="32"/>
        </w:rPr>
        <w:t>iceo Villa Macul Academia, Macul.</w:t>
      </w:r>
    </w:p>
    <w:p w:rsidR="00A175F5" w:rsidRPr="00AB249E" w:rsidRDefault="00A175F5" w:rsidP="00A175F5">
      <w:pPr>
        <w:rPr>
          <w:rFonts w:ascii="Arial" w:hAnsi="Arial" w:cs="Arial"/>
          <w:sz w:val="28"/>
          <w:szCs w:val="32"/>
        </w:rPr>
      </w:pPr>
    </w:p>
    <w:p w:rsidR="00405A1C" w:rsidRPr="00AB249E" w:rsidRDefault="00A175F5" w:rsidP="00A175F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2004-2012: Enseñanza básica</w:t>
      </w:r>
      <w:r w:rsidR="00405A1C">
        <w:rPr>
          <w:rFonts w:ascii="Arial" w:hAnsi="Arial" w:cs="Arial"/>
          <w:sz w:val="28"/>
          <w:szCs w:val="32"/>
        </w:rPr>
        <w:t xml:space="preserve"> </w:t>
      </w:r>
      <w:r w:rsidR="00405A1C" w:rsidRPr="00AB249E">
        <w:rPr>
          <w:rFonts w:ascii="Arial" w:hAnsi="Arial" w:cs="Arial"/>
          <w:sz w:val="28"/>
          <w:szCs w:val="32"/>
        </w:rPr>
        <w:t xml:space="preserve">Colegio Julio Barrenechea, Macul. </w:t>
      </w:r>
    </w:p>
    <w:p w:rsidR="004F6DF1" w:rsidRPr="00AB249E" w:rsidRDefault="004F6DF1" w:rsidP="00A175F5">
      <w:pPr>
        <w:rPr>
          <w:rFonts w:ascii="Arial Black" w:hAnsi="Arial Black" w:cs="Arial"/>
          <w:bCs/>
          <w:sz w:val="28"/>
          <w:szCs w:val="32"/>
        </w:rPr>
      </w:pPr>
    </w:p>
    <w:p w:rsidR="00883097" w:rsidRDefault="00883097" w:rsidP="00A175F5">
      <w:pPr>
        <w:rPr>
          <w:rFonts w:ascii="Arial Black" w:hAnsi="Arial Black" w:cs="Arial"/>
          <w:bCs/>
          <w:sz w:val="28"/>
          <w:szCs w:val="32"/>
        </w:rPr>
      </w:pPr>
      <w:r>
        <w:rPr>
          <w:rFonts w:ascii="Arial Black" w:hAnsi="Arial Black" w:cs="Arial"/>
          <w:bCs/>
          <w:sz w:val="28"/>
          <w:szCs w:val="32"/>
        </w:rPr>
        <w:t>Experiencia laboral:</w:t>
      </w:r>
    </w:p>
    <w:p w:rsidR="00883097" w:rsidRDefault="007B575D" w:rsidP="00A175F5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 xml:space="preserve">2021: </w:t>
      </w:r>
      <w:r>
        <w:rPr>
          <w:rFonts w:ascii="Arial" w:hAnsi="Arial" w:cs="Arial"/>
          <w:bCs/>
          <w:sz w:val="28"/>
          <w:szCs w:val="32"/>
        </w:rPr>
        <w:t>O</w:t>
      </w:r>
      <w:r w:rsidR="00A175F5">
        <w:rPr>
          <w:rFonts w:ascii="Arial" w:hAnsi="Arial" w:cs="Arial"/>
          <w:bCs/>
          <w:sz w:val="28"/>
          <w:szCs w:val="32"/>
        </w:rPr>
        <w:t xml:space="preserve">peradora en </w:t>
      </w:r>
      <w:proofErr w:type="spellStart"/>
      <w:r w:rsidR="00A175F5">
        <w:rPr>
          <w:rFonts w:ascii="Arial" w:hAnsi="Arial" w:cs="Arial"/>
          <w:bCs/>
          <w:sz w:val="28"/>
          <w:szCs w:val="32"/>
        </w:rPr>
        <w:t>call</w:t>
      </w:r>
      <w:proofErr w:type="spellEnd"/>
      <w:r w:rsidR="00A175F5">
        <w:rPr>
          <w:rFonts w:ascii="Arial" w:hAnsi="Arial" w:cs="Arial"/>
          <w:bCs/>
          <w:sz w:val="28"/>
          <w:szCs w:val="32"/>
        </w:rPr>
        <w:t xml:space="preserve"> center y software en proceso de p</w:t>
      </w:r>
      <w:r>
        <w:rPr>
          <w:rFonts w:ascii="Arial" w:hAnsi="Arial" w:cs="Arial"/>
          <w:bCs/>
          <w:sz w:val="28"/>
          <w:szCs w:val="32"/>
        </w:rPr>
        <w:t>ermisos</w:t>
      </w:r>
      <w:r w:rsidR="00883097">
        <w:rPr>
          <w:rFonts w:ascii="Arial" w:hAnsi="Arial" w:cs="Arial"/>
          <w:bCs/>
          <w:sz w:val="28"/>
          <w:szCs w:val="32"/>
        </w:rPr>
        <w:t xml:space="preserve"> de circulación, Municipalidad de Macul.</w:t>
      </w:r>
    </w:p>
    <w:p w:rsidR="00A175F5" w:rsidRDefault="00A175F5" w:rsidP="00A175F5">
      <w:pPr>
        <w:rPr>
          <w:rFonts w:ascii="Arial" w:hAnsi="Arial" w:cs="Arial"/>
          <w:bCs/>
          <w:sz w:val="28"/>
          <w:szCs w:val="32"/>
        </w:rPr>
      </w:pPr>
    </w:p>
    <w:p w:rsidR="00883097" w:rsidRDefault="007B575D" w:rsidP="00A175F5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 xml:space="preserve">2020: </w:t>
      </w:r>
      <w:r w:rsidR="00A175F5">
        <w:rPr>
          <w:rFonts w:ascii="Arial" w:hAnsi="Arial" w:cs="Arial"/>
          <w:bCs/>
          <w:sz w:val="28"/>
          <w:szCs w:val="32"/>
        </w:rPr>
        <w:t>Esteticista integral</w:t>
      </w:r>
      <w:r>
        <w:rPr>
          <w:rFonts w:ascii="Arial" w:hAnsi="Arial" w:cs="Arial"/>
          <w:bCs/>
          <w:sz w:val="28"/>
          <w:szCs w:val="32"/>
        </w:rPr>
        <w:t>-</w:t>
      </w:r>
      <w:r w:rsidR="00A175F5">
        <w:rPr>
          <w:rFonts w:ascii="Arial" w:hAnsi="Arial" w:cs="Arial"/>
          <w:bCs/>
          <w:sz w:val="28"/>
          <w:szCs w:val="32"/>
        </w:rPr>
        <w:t>o</w:t>
      </w:r>
      <w:r>
        <w:rPr>
          <w:rFonts w:ascii="Arial" w:hAnsi="Arial" w:cs="Arial"/>
          <w:bCs/>
          <w:sz w:val="28"/>
          <w:szCs w:val="32"/>
        </w:rPr>
        <w:t>ndulado y tinte de pestañas-manicurista con esmaltados permanentes (certificada)</w:t>
      </w:r>
    </w:p>
    <w:p w:rsidR="00A175F5" w:rsidRDefault="00A175F5" w:rsidP="00A175F5">
      <w:pPr>
        <w:rPr>
          <w:rFonts w:ascii="Arial" w:hAnsi="Arial" w:cs="Arial"/>
          <w:bCs/>
          <w:sz w:val="28"/>
          <w:szCs w:val="32"/>
        </w:rPr>
      </w:pPr>
    </w:p>
    <w:p w:rsidR="006D1AC1" w:rsidRDefault="006D1AC1" w:rsidP="00A175F5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2019</w:t>
      </w:r>
      <w:r w:rsidR="00631199">
        <w:rPr>
          <w:rFonts w:ascii="Arial" w:hAnsi="Arial" w:cs="Arial"/>
          <w:bCs/>
          <w:sz w:val="28"/>
          <w:szCs w:val="32"/>
        </w:rPr>
        <w:t>:</w:t>
      </w:r>
      <w:r w:rsidR="00A175F5">
        <w:rPr>
          <w:rFonts w:ascii="Arial" w:hAnsi="Arial" w:cs="Arial"/>
          <w:bCs/>
          <w:sz w:val="28"/>
          <w:szCs w:val="32"/>
        </w:rPr>
        <w:tab/>
        <w:t xml:space="preserve"> </w:t>
      </w:r>
      <w:r>
        <w:rPr>
          <w:rFonts w:ascii="Arial" w:hAnsi="Arial" w:cs="Arial"/>
          <w:bCs/>
          <w:sz w:val="28"/>
          <w:szCs w:val="32"/>
        </w:rPr>
        <w:t>Experto escolar (Preparadora de listas escolares)</w:t>
      </w:r>
    </w:p>
    <w:p w:rsidR="006D1AC1" w:rsidRDefault="006D1AC1" w:rsidP="00A175F5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Empresas Jumbo.</w:t>
      </w:r>
    </w:p>
    <w:p w:rsidR="00A175F5" w:rsidRPr="006D1AC1" w:rsidRDefault="00A175F5" w:rsidP="00A175F5">
      <w:pPr>
        <w:rPr>
          <w:rFonts w:ascii="Arial" w:hAnsi="Arial" w:cs="Arial"/>
          <w:bCs/>
          <w:sz w:val="28"/>
          <w:szCs w:val="32"/>
        </w:rPr>
      </w:pPr>
    </w:p>
    <w:p w:rsidR="006D1AC1" w:rsidRDefault="00A175F5" w:rsidP="00A175F5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2019:</w:t>
      </w:r>
      <w:r>
        <w:rPr>
          <w:rFonts w:ascii="Arial" w:hAnsi="Arial" w:cs="Arial"/>
          <w:bCs/>
          <w:sz w:val="28"/>
          <w:szCs w:val="32"/>
        </w:rPr>
        <w:tab/>
        <w:t xml:space="preserve"> </w:t>
      </w:r>
      <w:r w:rsidR="006D1AC1">
        <w:rPr>
          <w:rFonts w:ascii="Arial" w:hAnsi="Arial" w:cs="Arial"/>
          <w:bCs/>
          <w:sz w:val="28"/>
          <w:szCs w:val="32"/>
        </w:rPr>
        <w:t>Reponedora de la marca Torre.</w:t>
      </w:r>
    </w:p>
    <w:p w:rsidR="00A175F5" w:rsidRPr="006D1AC1" w:rsidRDefault="00A175F5" w:rsidP="00A175F5">
      <w:pPr>
        <w:rPr>
          <w:rFonts w:ascii="Arial" w:hAnsi="Arial" w:cs="Arial"/>
          <w:bCs/>
          <w:sz w:val="28"/>
          <w:szCs w:val="32"/>
        </w:rPr>
      </w:pPr>
    </w:p>
    <w:p w:rsidR="002A5F29" w:rsidRDefault="009A68DA" w:rsidP="00A175F5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2018</w:t>
      </w:r>
      <w:r w:rsidR="006D1AC1">
        <w:rPr>
          <w:rFonts w:ascii="Arial" w:hAnsi="Arial" w:cs="Arial"/>
          <w:bCs/>
          <w:sz w:val="28"/>
          <w:szCs w:val="32"/>
        </w:rPr>
        <w:t>:</w:t>
      </w:r>
      <w:r w:rsidR="00A175F5">
        <w:rPr>
          <w:rFonts w:ascii="Arial" w:hAnsi="Arial" w:cs="Arial"/>
          <w:bCs/>
          <w:sz w:val="28"/>
          <w:szCs w:val="32"/>
        </w:rPr>
        <w:t xml:space="preserve"> </w:t>
      </w:r>
      <w:proofErr w:type="spellStart"/>
      <w:r w:rsidR="00CF3D4C">
        <w:rPr>
          <w:rFonts w:ascii="Arial" w:hAnsi="Arial" w:cs="Arial"/>
          <w:bCs/>
          <w:sz w:val="28"/>
          <w:szCs w:val="32"/>
        </w:rPr>
        <w:t>Freelance</w:t>
      </w:r>
      <w:proofErr w:type="spellEnd"/>
      <w:r w:rsidR="00CF3D4C">
        <w:rPr>
          <w:rFonts w:ascii="Arial" w:hAnsi="Arial" w:cs="Arial"/>
          <w:bCs/>
          <w:sz w:val="28"/>
          <w:szCs w:val="32"/>
        </w:rPr>
        <w:t xml:space="preserve"> en empresa CGE.</w:t>
      </w:r>
    </w:p>
    <w:p w:rsidR="00A175F5" w:rsidRPr="001E3D16" w:rsidRDefault="00A175F5" w:rsidP="00A175F5">
      <w:pPr>
        <w:rPr>
          <w:rFonts w:ascii="Arial" w:hAnsi="Arial" w:cs="Arial"/>
          <w:bCs/>
          <w:sz w:val="28"/>
          <w:szCs w:val="32"/>
        </w:rPr>
      </w:pPr>
    </w:p>
    <w:p w:rsidR="00475089" w:rsidRPr="00AB249E" w:rsidRDefault="00475089" w:rsidP="00A175F5">
      <w:pPr>
        <w:rPr>
          <w:rFonts w:ascii="Arial" w:hAnsi="Arial" w:cs="Arial"/>
          <w:sz w:val="28"/>
          <w:szCs w:val="32"/>
        </w:rPr>
      </w:pPr>
      <w:r w:rsidRPr="00AB249E">
        <w:rPr>
          <w:rFonts w:ascii="Arial" w:hAnsi="Arial" w:cs="Arial"/>
          <w:sz w:val="28"/>
          <w:szCs w:val="32"/>
        </w:rPr>
        <w:t>201</w:t>
      </w:r>
      <w:r w:rsidR="009A68DA">
        <w:rPr>
          <w:rFonts w:ascii="Arial" w:hAnsi="Arial" w:cs="Arial"/>
          <w:sz w:val="28"/>
          <w:szCs w:val="32"/>
        </w:rPr>
        <w:t>6</w:t>
      </w:r>
      <w:r w:rsidR="00A175F5">
        <w:rPr>
          <w:rFonts w:ascii="Arial" w:hAnsi="Arial" w:cs="Arial"/>
          <w:sz w:val="28"/>
          <w:szCs w:val="32"/>
        </w:rPr>
        <w:t xml:space="preserve">: </w:t>
      </w:r>
      <w:r w:rsidR="009A68DA">
        <w:rPr>
          <w:rFonts w:ascii="Arial" w:hAnsi="Arial" w:cs="Arial"/>
          <w:sz w:val="28"/>
          <w:szCs w:val="32"/>
        </w:rPr>
        <w:t>V</w:t>
      </w:r>
      <w:r w:rsidRPr="00AB249E">
        <w:rPr>
          <w:rFonts w:ascii="Arial" w:hAnsi="Arial" w:cs="Arial"/>
          <w:sz w:val="28"/>
          <w:szCs w:val="32"/>
        </w:rPr>
        <w:t>ola</w:t>
      </w:r>
      <w:r w:rsidR="009A68DA">
        <w:rPr>
          <w:rFonts w:ascii="Arial" w:hAnsi="Arial" w:cs="Arial"/>
          <w:sz w:val="28"/>
          <w:szCs w:val="32"/>
        </w:rPr>
        <w:t>nteo para local Juan Maestro</w:t>
      </w:r>
      <w:r w:rsidRPr="00AB249E">
        <w:rPr>
          <w:rFonts w:ascii="Arial" w:hAnsi="Arial" w:cs="Arial"/>
          <w:sz w:val="28"/>
          <w:szCs w:val="32"/>
        </w:rPr>
        <w:t>.</w:t>
      </w:r>
    </w:p>
    <w:p w:rsidR="001526AD" w:rsidRPr="00AB249E" w:rsidRDefault="001526AD" w:rsidP="00A175F5">
      <w:pPr>
        <w:rPr>
          <w:rFonts w:ascii="Arial" w:hAnsi="Arial" w:cs="Arial"/>
          <w:bCs/>
          <w:sz w:val="28"/>
          <w:szCs w:val="32"/>
        </w:rPr>
      </w:pPr>
    </w:p>
    <w:p w:rsidR="003C585D" w:rsidRPr="00AB249E" w:rsidRDefault="00716B35" w:rsidP="00A175F5">
      <w:pPr>
        <w:rPr>
          <w:rFonts w:ascii="Arial Black" w:hAnsi="Arial Black" w:cs="Arial"/>
          <w:bCs/>
          <w:sz w:val="28"/>
          <w:szCs w:val="32"/>
        </w:rPr>
      </w:pPr>
      <w:r w:rsidRPr="00AB249E">
        <w:rPr>
          <w:rFonts w:ascii="Arial Black" w:hAnsi="Arial Black" w:cs="Arial"/>
          <w:bCs/>
          <w:sz w:val="28"/>
          <w:szCs w:val="32"/>
        </w:rPr>
        <w:t>Datos de interés:</w:t>
      </w:r>
    </w:p>
    <w:p w:rsidR="008F0B3A" w:rsidRPr="00D31A9C" w:rsidRDefault="0024489F" w:rsidP="00A175F5">
      <w:pPr>
        <w:rPr>
          <w:rFonts w:ascii="Arial" w:hAnsi="Arial" w:cs="Arial"/>
          <w:sz w:val="28"/>
          <w:szCs w:val="32"/>
          <w:lang w:val="es-CL"/>
        </w:rPr>
      </w:pPr>
      <w:r w:rsidRPr="00AB249E">
        <w:rPr>
          <w:rFonts w:ascii="Arial" w:hAnsi="Arial" w:cs="Arial"/>
          <w:sz w:val="28"/>
          <w:szCs w:val="32"/>
        </w:rPr>
        <w:t xml:space="preserve">Participo en una </w:t>
      </w:r>
      <w:r w:rsidR="009A68DA">
        <w:rPr>
          <w:rFonts w:ascii="Arial" w:hAnsi="Arial" w:cs="Arial"/>
          <w:sz w:val="28"/>
          <w:szCs w:val="32"/>
        </w:rPr>
        <w:t>Batucada</w:t>
      </w:r>
      <w:r w:rsidR="00475089" w:rsidRPr="00AB249E">
        <w:rPr>
          <w:rFonts w:ascii="Arial" w:hAnsi="Arial" w:cs="Arial"/>
          <w:sz w:val="28"/>
          <w:szCs w:val="32"/>
        </w:rPr>
        <w:t xml:space="preserve">, dentro de ella diversas actividades con adulto mayor y niños, </w:t>
      </w:r>
      <w:r w:rsidR="004F6DF1" w:rsidRPr="00AB249E">
        <w:rPr>
          <w:rFonts w:ascii="Arial" w:hAnsi="Arial" w:cs="Arial"/>
          <w:sz w:val="28"/>
          <w:szCs w:val="32"/>
        </w:rPr>
        <w:t>autodidacta, con</w:t>
      </w:r>
      <w:r w:rsidR="00BB1DF8" w:rsidRPr="00AB249E">
        <w:rPr>
          <w:rFonts w:ascii="Arial" w:hAnsi="Arial" w:cs="Arial"/>
          <w:sz w:val="28"/>
          <w:szCs w:val="32"/>
        </w:rPr>
        <w:t xml:space="preserve"> ganas de trabajar y </w:t>
      </w:r>
      <w:r w:rsidR="00A175F5">
        <w:rPr>
          <w:rFonts w:ascii="Arial" w:hAnsi="Arial" w:cs="Arial"/>
          <w:sz w:val="28"/>
          <w:szCs w:val="32"/>
        </w:rPr>
        <w:t>esforzarme al máximo.</w:t>
      </w:r>
      <w:bookmarkStart w:id="0" w:name="_GoBack"/>
      <w:bookmarkEnd w:id="0"/>
    </w:p>
    <w:sectPr w:rsidR="008F0B3A" w:rsidRPr="00D31A9C">
      <w:headerReference w:type="default" r:id="rId8"/>
      <w:pgSz w:w="11906" w:h="16838"/>
      <w:pgMar w:top="1985" w:right="1701" w:bottom="1701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F3A" w:rsidRDefault="002A6F3A">
      <w:r>
        <w:separator/>
      </w:r>
    </w:p>
  </w:endnote>
  <w:endnote w:type="continuationSeparator" w:id="0">
    <w:p w:rsidR="002A6F3A" w:rsidRDefault="002A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F3A" w:rsidRDefault="002A6F3A">
      <w:r>
        <w:separator/>
      </w:r>
    </w:p>
  </w:footnote>
  <w:footnote w:type="continuationSeparator" w:id="0">
    <w:p w:rsidR="002A6F3A" w:rsidRDefault="002A6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92"/>
      <w:gridCol w:w="6898"/>
    </w:tblGrid>
    <w:tr w:rsidR="003C585D">
      <w:trPr>
        <w:trHeight w:hRule="exact" w:val="792"/>
      </w:trPr>
      <w:tc>
        <w:tcPr>
          <w:tcW w:w="792" w:type="dxa"/>
          <w:shd w:val="clear" w:color="auto" w:fill="C0504D"/>
          <w:vAlign w:val="center"/>
        </w:tcPr>
        <w:p w:rsidR="003C585D" w:rsidRDefault="003C585D">
          <w:pPr>
            <w:pStyle w:val="Piedepgina"/>
            <w:snapToGrid w:val="0"/>
            <w:jc w:val="center"/>
            <w:rPr>
              <w:color w:val="FFFFFF"/>
            </w:rPr>
          </w:pPr>
        </w:p>
      </w:tc>
      <w:tc>
        <w:tcPr>
          <w:tcW w:w="6898" w:type="dxa"/>
          <w:shd w:val="clear" w:color="auto" w:fill="auto"/>
          <w:vAlign w:val="center"/>
        </w:tcPr>
        <w:p w:rsidR="003C585D" w:rsidRDefault="00716B35">
          <w:pPr>
            <w:pStyle w:val="Piedepgina"/>
            <w:snapToGrid w:val="0"/>
            <w:rPr>
              <w:rFonts w:ascii="Arial Black" w:eastAsia="MS Gothic" w:hAnsi="Arial Black" w:cs="Times New Roman"/>
              <w:sz w:val="72"/>
              <w:szCs w:val="72"/>
              <w:lang w:val="ca-ES"/>
            </w:rPr>
          </w:pPr>
          <w:r>
            <w:rPr>
              <w:rFonts w:ascii="Arial Black" w:eastAsia="MS Gothic" w:hAnsi="Arial Black" w:cs="Times New Roman"/>
              <w:sz w:val="72"/>
              <w:szCs w:val="72"/>
              <w:lang w:val="ca-ES"/>
            </w:rPr>
            <w:t>Currículum Vitae</w:t>
          </w:r>
        </w:p>
      </w:tc>
    </w:tr>
  </w:tbl>
  <w:p w:rsidR="003C585D" w:rsidRDefault="003C58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64"/>
    <w:rsid w:val="00072064"/>
    <w:rsid w:val="001526AD"/>
    <w:rsid w:val="001E3D16"/>
    <w:rsid w:val="0024489F"/>
    <w:rsid w:val="002A5F29"/>
    <w:rsid w:val="002A62CA"/>
    <w:rsid w:val="002A6F3A"/>
    <w:rsid w:val="00322974"/>
    <w:rsid w:val="003A488D"/>
    <w:rsid w:val="003C585D"/>
    <w:rsid w:val="00405A1C"/>
    <w:rsid w:val="00415664"/>
    <w:rsid w:val="00475089"/>
    <w:rsid w:val="00492EA4"/>
    <w:rsid w:val="004F6DF1"/>
    <w:rsid w:val="005A0629"/>
    <w:rsid w:val="006148BF"/>
    <w:rsid w:val="00631199"/>
    <w:rsid w:val="00677D83"/>
    <w:rsid w:val="006D1AC1"/>
    <w:rsid w:val="00716B35"/>
    <w:rsid w:val="00733F9B"/>
    <w:rsid w:val="00767241"/>
    <w:rsid w:val="00781D81"/>
    <w:rsid w:val="007B575D"/>
    <w:rsid w:val="008406EF"/>
    <w:rsid w:val="00846A08"/>
    <w:rsid w:val="0088242B"/>
    <w:rsid w:val="00883097"/>
    <w:rsid w:val="008F0B3A"/>
    <w:rsid w:val="009A68DA"/>
    <w:rsid w:val="009C287B"/>
    <w:rsid w:val="00A175F5"/>
    <w:rsid w:val="00AB249E"/>
    <w:rsid w:val="00BB1DF8"/>
    <w:rsid w:val="00BE2E4D"/>
    <w:rsid w:val="00C6147D"/>
    <w:rsid w:val="00CF3D4C"/>
    <w:rsid w:val="00D25200"/>
    <w:rsid w:val="00D31A9C"/>
    <w:rsid w:val="00D83CF5"/>
    <w:rsid w:val="00E049C7"/>
    <w:rsid w:val="00E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97"/>
    <w:pPr>
      <w:widowControl w:val="0"/>
      <w:suppressAutoHyphens/>
    </w:pPr>
    <w:rPr>
      <w:rFonts w:eastAsia="Lucida Sans Unicode" w:cs="Calibri"/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Hipervnculovisitado">
    <w:name w:val="FollowedHyperlink"/>
    <w:basedOn w:val="Fuentedeprrafopredeter1"/>
    <w:rPr>
      <w:color w:val="800080"/>
      <w:u w:val="single"/>
    </w:rPr>
  </w:style>
  <w:style w:type="character" w:customStyle="1" w:styleId="TextodegloboCar">
    <w:name w:val="Texto de globo Car"/>
    <w:basedOn w:val="Fuentedeprrafopredeter2"/>
    <w:rPr>
      <w:rFonts w:ascii="Tahoma" w:eastAsia="Lucida Sans Unicode" w:hAnsi="Tahoma" w:cs="Tahoma"/>
      <w:kern w:val="1"/>
      <w:sz w:val="16"/>
      <w:szCs w:val="16"/>
    </w:rPr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Llegenda">
    <w:name w:val="Lleg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ingutdelataula">
    <w:name w:val="Contingut de la taula"/>
    <w:basedOn w:val="Normal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97"/>
    <w:pPr>
      <w:widowControl w:val="0"/>
      <w:suppressAutoHyphens/>
    </w:pPr>
    <w:rPr>
      <w:rFonts w:eastAsia="Lucida Sans Unicode" w:cs="Calibri"/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Hipervnculovisitado">
    <w:name w:val="FollowedHyperlink"/>
    <w:basedOn w:val="Fuentedeprrafopredeter1"/>
    <w:rPr>
      <w:color w:val="800080"/>
      <w:u w:val="single"/>
    </w:rPr>
  </w:style>
  <w:style w:type="character" w:customStyle="1" w:styleId="TextodegloboCar">
    <w:name w:val="Texto de globo Car"/>
    <w:basedOn w:val="Fuentedeprrafopredeter2"/>
    <w:rPr>
      <w:rFonts w:ascii="Tahoma" w:eastAsia="Lucida Sans Unicode" w:hAnsi="Tahoma" w:cs="Tahoma"/>
      <w:kern w:val="1"/>
      <w:sz w:val="16"/>
      <w:szCs w:val="16"/>
    </w:rPr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Llegenda">
    <w:name w:val="Lleg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ingutdelataula">
    <w:name w:val="Contingut de la taula"/>
    <w:basedOn w:val="Normal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Básico</vt:lpstr>
    </vt:vector>
  </TitlesOfParts>
  <Company>Windows uE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Básico</dc:title>
  <dc:subject>Crear un curriculum vitae</dc:subject>
  <dc:creator>CurriculumVitaeFacil</dc:creator>
  <cp:keywords>Curriculum Vitae Basico</cp:keywords>
  <dc:description>Este es un modelo de curriculum vitae básico</dc:description>
  <cp:lastModifiedBy>Carla Peña</cp:lastModifiedBy>
  <cp:revision>2</cp:revision>
  <cp:lastPrinted>2015-11-24T23:31:00Z</cp:lastPrinted>
  <dcterms:created xsi:type="dcterms:W3CDTF">2021-07-15T01:27:00Z</dcterms:created>
  <dcterms:modified xsi:type="dcterms:W3CDTF">2021-07-15T01:27:00Z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http://www.cv-curriculumvitae.com/</vt:lpwstr>
  </property>
</Properties>
</file>