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F0DFB" w14:textId="77777777" w:rsidR="00C82369" w:rsidRPr="00591B2B" w:rsidRDefault="00246935" w:rsidP="00246935">
      <w:pPr>
        <w:jc w:val="center"/>
        <w:rPr>
          <w:rFonts w:ascii="Arial" w:hAnsi="Arial" w:cs="Arial"/>
          <w:i/>
          <w:sz w:val="52"/>
          <w:szCs w:val="52"/>
          <w:u w:val="single"/>
          <w:lang w:val="es-CL"/>
        </w:rPr>
      </w:pPr>
      <w:proofErr w:type="spellStart"/>
      <w:r w:rsidRPr="00591B2B">
        <w:rPr>
          <w:rFonts w:ascii="Arial" w:hAnsi="Arial" w:cs="Arial"/>
          <w:i/>
          <w:sz w:val="52"/>
          <w:szCs w:val="52"/>
          <w:u w:val="single"/>
          <w:lang w:val="es-CL"/>
        </w:rPr>
        <w:t>Curriculum</w:t>
      </w:r>
      <w:proofErr w:type="spellEnd"/>
      <w:r w:rsidRPr="00591B2B">
        <w:rPr>
          <w:rFonts w:ascii="Arial" w:hAnsi="Arial" w:cs="Arial"/>
          <w:i/>
          <w:sz w:val="52"/>
          <w:szCs w:val="52"/>
          <w:u w:val="single"/>
          <w:lang w:val="es-CL"/>
        </w:rPr>
        <w:t xml:space="preserve"> Vitae</w:t>
      </w:r>
    </w:p>
    <w:p w14:paraId="25F007DB" w14:textId="77777777" w:rsidR="00591B2B" w:rsidRDefault="00591B2B" w:rsidP="00C82369">
      <w:pPr>
        <w:rPr>
          <w:sz w:val="28"/>
          <w:szCs w:val="28"/>
          <w:lang w:val="es-CL"/>
        </w:rPr>
      </w:pPr>
    </w:p>
    <w:p w14:paraId="046A2458" w14:textId="77777777" w:rsidR="00591B2B" w:rsidRPr="00591B2B" w:rsidRDefault="00591B2B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</w:p>
    <w:p w14:paraId="7700F7E4" w14:textId="77777777" w:rsidR="00C82369" w:rsidRPr="00591B2B" w:rsidRDefault="00246935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Nombre:</w:t>
      </w:r>
      <w:r w:rsidRPr="00591B2B">
        <w:rPr>
          <w:rFonts w:ascii="Arial" w:hAnsi="Arial" w:cs="Arial"/>
          <w:sz w:val="28"/>
          <w:szCs w:val="28"/>
          <w:lang w:val="es-CL"/>
        </w:rPr>
        <w:t xml:space="preserve"> Daniela Paz Leiva Domínguez </w:t>
      </w:r>
    </w:p>
    <w:p w14:paraId="7B32E14F" w14:textId="5152F71E" w:rsidR="00246935" w:rsidRPr="00591B2B" w:rsidRDefault="00246935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R.U.T:</w:t>
      </w:r>
      <w:r w:rsidRPr="00591B2B">
        <w:rPr>
          <w:rFonts w:ascii="Arial" w:hAnsi="Arial" w:cs="Arial"/>
          <w:sz w:val="28"/>
          <w:szCs w:val="28"/>
          <w:lang w:val="es-CL"/>
        </w:rPr>
        <w:t xml:space="preserve"> 20.120</w:t>
      </w:r>
      <w:r w:rsidR="00993BEA">
        <w:rPr>
          <w:rFonts w:ascii="Arial" w:hAnsi="Arial" w:cs="Arial"/>
          <w:sz w:val="28"/>
          <w:szCs w:val="28"/>
          <w:lang w:val="es-CL"/>
        </w:rPr>
        <w:t>.</w:t>
      </w:r>
      <w:r w:rsidRPr="00591B2B">
        <w:rPr>
          <w:rFonts w:ascii="Arial" w:hAnsi="Arial" w:cs="Arial"/>
          <w:sz w:val="28"/>
          <w:szCs w:val="28"/>
          <w:lang w:val="es-CL"/>
        </w:rPr>
        <w:t>608-1</w:t>
      </w:r>
    </w:p>
    <w:p w14:paraId="69FA7AB9" w14:textId="77777777" w:rsidR="00E33584" w:rsidRPr="00591B2B" w:rsidRDefault="00E33584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Fecha de Nacimiento</w:t>
      </w:r>
      <w:r w:rsidRPr="00591B2B">
        <w:rPr>
          <w:rFonts w:ascii="Arial" w:hAnsi="Arial" w:cs="Arial"/>
          <w:sz w:val="28"/>
          <w:szCs w:val="28"/>
          <w:lang w:val="es-CL"/>
        </w:rPr>
        <w:t>: 12/02/1999</w:t>
      </w:r>
    </w:p>
    <w:p w14:paraId="4943021E" w14:textId="77777777" w:rsidR="00E33584" w:rsidRPr="00591B2B" w:rsidRDefault="00E33584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Nacionalidad:</w:t>
      </w:r>
      <w:r w:rsidRPr="00591B2B">
        <w:rPr>
          <w:rFonts w:ascii="Arial" w:hAnsi="Arial" w:cs="Arial"/>
          <w:sz w:val="28"/>
          <w:szCs w:val="28"/>
          <w:lang w:val="es-CL"/>
        </w:rPr>
        <w:t xml:space="preserve"> Chilena</w:t>
      </w:r>
    </w:p>
    <w:p w14:paraId="2AB51CDB" w14:textId="77777777" w:rsidR="00E33584" w:rsidRPr="00591B2B" w:rsidRDefault="00E33584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Estado Civil:</w:t>
      </w:r>
      <w:r w:rsidRPr="00591B2B">
        <w:rPr>
          <w:rFonts w:ascii="Arial" w:hAnsi="Arial" w:cs="Arial"/>
          <w:sz w:val="28"/>
          <w:szCs w:val="28"/>
          <w:lang w:val="es-CL"/>
        </w:rPr>
        <w:t xml:space="preserve"> Soltera</w:t>
      </w:r>
    </w:p>
    <w:p w14:paraId="0120BCE1" w14:textId="77777777" w:rsidR="00052E76" w:rsidRPr="00591B2B" w:rsidRDefault="00C82369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Domicilio</w:t>
      </w:r>
      <w:r w:rsidRPr="00591B2B">
        <w:rPr>
          <w:rFonts w:ascii="Arial" w:hAnsi="Arial" w:cs="Arial"/>
          <w:b/>
          <w:color w:val="333399"/>
          <w:sz w:val="28"/>
          <w:szCs w:val="28"/>
          <w:lang w:val="es-CL"/>
        </w:rPr>
        <w:t>:</w:t>
      </w:r>
      <w:r w:rsidRPr="00591B2B">
        <w:rPr>
          <w:rFonts w:ascii="Arial" w:hAnsi="Arial" w:cs="Arial"/>
          <w:color w:val="333399"/>
          <w:sz w:val="28"/>
          <w:szCs w:val="28"/>
          <w:lang w:val="es-CL"/>
        </w:rPr>
        <w:t xml:space="preserve"> </w:t>
      </w:r>
      <w:r w:rsidR="00246935" w:rsidRPr="00591B2B">
        <w:rPr>
          <w:rFonts w:ascii="Arial" w:hAnsi="Arial" w:cs="Arial"/>
          <w:sz w:val="28"/>
          <w:szCs w:val="28"/>
          <w:lang w:val="es-CL"/>
        </w:rPr>
        <w:t>Av. Alaska 1399</w:t>
      </w:r>
    </w:p>
    <w:p w14:paraId="5FFAA382" w14:textId="77777777" w:rsidR="00246935" w:rsidRPr="00591B2B" w:rsidRDefault="00246935" w:rsidP="00591B2B">
      <w:pPr>
        <w:spacing w:line="276" w:lineRule="auto"/>
        <w:jc w:val="both"/>
        <w:rPr>
          <w:rFonts w:ascii="Arial" w:hAnsi="Arial" w:cs="Arial"/>
          <w:sz w:val="28"/>
          <w:szCs w:val="28"/>
          <w:lang w:val="es-CL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Comuna:</w:t>
      </w:r>
      <w:r w:rsidRPr="00591B2B">
        <w:rPr>
          <w:rFonts w:ascii="Arial" w:hAnsi="Arial" w:cs="Arial"/>
          <w:sz w:val="28"/>
          <w:szCs w:val="28"/>
          <w:lang w:val="es-CL"/>
        </w:rPr>
        <w:t xml:space="preserve"> Maipú</w:t>
      </w:r>
    </w:p>
    <w:p w14:paraId="2D5F8CAB" w14:textId="7804D2CC" w:rsidR="00052E76" w:rsidRPr="00591B2B" w:rsidRDefault="00C82369" w:rsidP="00591B2B">
      <w:pPr>
        <w:pStyle w:val="Tablavistosa31"/>
        <w:spacing w:line="276" w:lineRule="auto"/>
        <w:jc w:val="both"/>
        <w:rPr>
          <w:rFonts w:ascii="Arial" w:hAnsi="Arial" w:cs="Arial"/>
          <w:sz w:val="28"/>
          <w:szCs w:val="28"/>
          <w:lang w:val="it-IT"/>
        </w:rPr>
      </w:pPr>
      <w:r w:rsidRPr="00591B2B">
        <w:rPr>
          <w:rFonts w:ascii="Arial" w:hAnsi="Arial" w:cs="Arial"/>
          <w:b/>
          <w:sz w:val="28"/>
          <w:szCs w:val="28"/>
          <w:lang w:val="es-CL"/>
        </w:rPr>
        <w:t>Celular</w:t>
      </w:r>
      <w:r w:rsidR="00052E76" w:rsidRPr="00591B2B">
        <w:rPr>
          <w:rFonts w:ascii="Arial" w:hAnsi="Arial" w:cs="Arial"/>
          <w:b/>
          <w:sz w:val="28"/>
          <w:szCs w:val="28"/>
          <w:lang w:val="it-IT"/>
        </w:rPr>
        <w:t>:</w:t>
      </w:r>
      <w:r w:rsidR="00052E76" w:rsidRPr="00591B2B">
        <w:rPr>
          <w:rFonts w:ascii="Arial" w:hAnsi="Arial" w:cs="Arial"/>
          <w:sz w:val="28"/>
          <w:szCs w:val="28"/>
          <w:lang w:val="it-IT"/>
        </w:rPr>
        <w:t xml:space="preserve"> </w:t>
      </w:r>
      <w:r w:rsidR="00AE6D05">
        <w:rPr>
          <w:rFonts w:ascii="Arial" w:hAnsi="Arial" w:cs="Arial"/>
          <w:sz w:val="28"/>
          <w:szCs w:val="28"/>
          <w:lang w:val="it-IT"/>
        </w:rPr>
        <w:t xml:space="preserve">56982105533 </w:t>
      </w:r>
    </w:p>
    <w:p w14:paraId="45A44447" w14:textId="6135659F" w:rsidR="00052E76" w:rsidRDefault="00C82369" w:rsidP="00591B2B">
      <w:pPr>
        <w:spacing w:line="276" w:lineRule="auto"/>
        <w:jc w:val="both"/>
        <w:rPr>
          <w:rStyle w:val="Hipervnculo"/>
          <w:rFonts w:ascii="Arial" w:hAnsi="Arial" w:cs="Arial"/>
          <w:sz w:val="28"/>
          <w:szCs w:val="28"/>
          <w:lang w:val="it-IT"/>
        </w:rPr>
      </w:pPr>
      <w:r w:rsidRPr="007D11BA">
        <w:rPr>
          <w:rFonts w:ascii="Arial" w:hAnsi="Arial" w:cs="Arial"/>
          <w:b/>
          <w:sz w:val="28"/>
          <w:szCs w:val="28"/>
          <w:lang w:val="it-IT"/>
        </w:rPr>
        <w:t>Correo:</w:t>
      </w:r>
      <w:r w:rsidR="00246935" w:rsidRPr="00591B2B">
        <w:rPr>
          <w:rFonts w:ascii="Arial" w:hAnsi="Arial" w:cs="Arial"/>
          <w:sz w:val="28"/>
          <w:szCs w:val="28"/>
          <w:lang w:val="it-IT"/>
        </w:rPr>
        <w:t xml:space="preserve"> </w:t>
      </w:r>
      <w:hyperlink r:id="rId5" w:history="1">
        <w:r w:rsidR="00E123A4">
          <w:rPr>
            <w:rStyle w:val="Hipervnculo"/>
            <w:rFonts w:ascii="Arial" w:hAnsi="Arial" w:cs="Arial"/>
            <w:sz w:val="28"/>
            <w:szCs w:val="28"/>
            <w:lang w:val="it-IT"/>
          </w:rPr>
          <w:t>d.leivadomi@gmail.com</w:t>
        </w:r>
      </w:hyperlink>
    </w:p>
    <w:p w14:paraId="58885C34" w14:textId="02460FC2" w:rsidR="00CB2CE7" w:rsidRDefault="00CB2CE7" w:rsidP="00591B2B">
      <w:pPr>
        <w:spacing w:line="276" w:lineRule="auto"/>
        <w:jc w:val="both"/>
        <w:rPr>
          <w:rStyle w:val="Hipervnculo"/>
          <w:rFonts w:ascii="Arial" w:hAnsi="Arial" w:cs="Arial"/>
          <w:sz w:val="28"/>
          <w:szCs w:val="28"/>
          <w:lang w:val="it-IT"/>
        </w:rPr>
      </w:pPr>
    </w:p>
    <w:p w14:paraId="76B43B7C" w14:textId="7CFD95C9" w:rsidR="00712552" w:rsidRPr="00D2197B" w:rsidRDefault="0062009A" w:rsidP="00591B2B">
      <w:pPr>
        <w:spacing w:line="276" w:lineRule="auto"/>
        <w:jc w:val="both"/>
        <w:rPr>
          <w:rStyle w:val="Hipervnculo"/>
          <w:b/>
          <w:bCs/>
          <w:color w:val="000000" w:themeColor="text1"/>
          <w:sz w:val="28"/>
          <w:szCs w:val="28"/>
          <w:lang w:val="it-IT"/>
        </w:rPr>
      </w:pPr>
      <w:r w:rsidRPr="00D2197B">
        <w:rPr>
          <w:rStyle w:val="Hipervnculo"/>
          <w:b/>
          <w:bCs/>
          <w:color w:val="000000" w:themeColor="text1"/>
          <w:sz w:val="28"/>
          <w:szCs w:val="28"/>
          <w:lang w:val="it-IT"/>
        </w:rPr>
        <w:t>PERFIL</w:t>
      </w:r>
    </w:p>
    <w:p w14:paraId="4DF2B94A" w14:textId="73BB2F9C" w:rsidR="00712552" w:rsidRDefault="00712552" w:rsidP="00591B2B">
      <w:pPr>
        <w:spacing w:line="276" w:lineRule="auto"/>
        <w:jc w:val="both"/>
        <w:rPr>
          <w:rStyle w:val="Hipervnculo"/>
          <w:sz w:val="28"/>
          <w:szCs w:val="28"/>
          <w:lang w:val="it-IT"/>
        </w:rPr>
      </w:pPr>
    </w:p>
    <w:p w14:paraId="6F1E6ACE" w14:textId="2150048F" w:rsidR="00712552" w:rsidRPr="0062009A" w:rsidRDefault="00712552" w:rsidP="00591B2B">
      <w:pPr>
        <w:spacing w:line="276" w:lineRule="auto"/>
        <w:jc w:val="both"/>
        <w:rPr>
          <w:color w:val="000000" w:themeColor="text1"/>
          <w:sz w:val="28"/>
          <w:szCs w:val="28"/>
          <w:lang w:val="it-IT"/>
        </w:rPr>
      </w:pPr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Me considero una persona </w:t>
      </w:r>
      <w:proofErr w:type="spellStart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proactiva</w:t>
      </w:r>
      <w:proofErr w:type="spellEnd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y </w:t>
      </w:r>
      <w:proofErr w:type="spellStart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responsable</w:t>
      </w:r>
      <w:proofErr w:type="spellEnd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con </w:t>
      </w:r>
      <w:proofErr w:type="spellStart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el</w:t>
      </w:r>
      <w:proofErr w:type="spellEnd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trabajo</w:t>
      </w:r>
      <w:proofErr w:type="spellEnd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que</w:t>
      </w:r>
      <w:proofErr w:type="spellEnd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se me </w:t>
      </w:r>
      <w:proofErr w:type="spellStart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solicite</w:t>
      </w:r>
      <w:proofErr w:type="spellEnd"/>
      <w:r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, </w:t>
      </w:r>
      <w:proofErr w:type="spellStart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constantemente</w:t>
      </w:r>
      <w:proofErr w:type="spellEnd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estoy</w:t>
      </w:r>
      <w:proofErr w:type="spellEnd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estudiando</w:t>
      </w:r>
      <w:proofErr w:type="spellEnd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para </w:t>
      </w:r>
      <w:proofErr w:type="spellStart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poder</w:t>
      </w:r>
      <w:proofErr w:type="spellEnd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entregar</w:t>
      </w:r>
      <w:proofErr w:type="spellEnd"/>
      <w:r w:rsidR="00842B64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los</w:t>
      </w:r>
      <w:proofErr w:type="spellEnd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mejores</w:t>
      </w:r>
      <w:proofErr w:type="spellEnd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cuidados</w:t>
      </w:r>
      <w:proofErr w:type="spellEnd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a </w:t>
      </w:r>
      <w:proofErr w:type="spellStart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mis</w:t>
      </w:r>
      <w:proofErr w:type="spellEnd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futuros</w:t>
      </w:r>
      <w:proofErr w:type="spellEnd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pacientes</w:t>
      </w:r>
      <w:proofErr w:type="spellEnd"/>
      <w:r w:rsidR="00FA27FF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. </w:t>
      </w:r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Por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otro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lado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, me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adapto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fácilmente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a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todas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las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situaciones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,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siempre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perseverando para dar lo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mejor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 de </w:t>
      </w:r>
      <w:proofErr w:type="spellStart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>mí</w:t>
      </w:r>
      <w:proofErr w:type="spellEnd"/>
      <w:r w:rsidR="001255EE" w:rsidRPr="0062009A">
        <w:rPr>
          <w:rStyle w:val="Hipervnculo"/>
          <w:color w:val="000000" w:themeColor="text1"/>
          <w:sz w:val="28"/>
          <w:szCs w:val="28"/>
          <w:u w:val="none"/>
          <w:lang w:val="it-IT"/>
        </w:rPr>
        <w:t xml:space="preserve">. </w:t>
      </w:r>
    </w:p>
    <w:p w14:paraId="49DC2E8F" w14:textId="77777777" w:rsidR="00E33584" w:rsidRDefault="00E33584" w:rsidP="00C82369">
      <w:pPr>
        <w:rPr>
          <w:sz w:val="28"/>
          <w:szCs w:val="28"/>
          <w:lang w:val="it-IT"/>
        </w:rPr>
      </w:pPr>
    </w:p>
    <w:p w14:paraId="1EF30AD4" w14:textId="77777777" w:rsidR="00E33584" w:rsidRDefault="00E33584" w:rsidP="00591B2B">
      <w:pPr>
        <w:rPr>
          <w:b/>
          <w:sz w:val="28"/>
          <w:lang w:val="es-CL"/>
        </w:rPr>
      </w:pPr>
      <w:r>
        <w:rPr>
          <w:b/>
          <w:sz w:val="28"/>
          <w:u w:val="single"/>
          <w:lang w:val="es-CL"/>
        </w:rPr>
        <w:t>ANTECEDENTES ACADÉMICOS</w:t>
      </w:r>
    </w:p>
    <w:p w14:paraId="6CF3298D" w14:textId="77777777" w:rsidR="00E33584" w:rsidRDefault="00E33584" w:rsidP="00E33584">
      <w:pPr>
        <w:rPr>
          <w:b/>
          <w:sz w:val="28"/>
          <w:lang w:val="es-CL"/>
        </w:rPr>
      </w:pPr>
    </w:p>
    <w:p w14:paraId="478DEB73" w14:textId="77777777" w:rsidR="00591B2B" w:rsidRDefault="00591B2B" w:rsidP="00E33584">
      <w:pPr>
        <w:rPr>
          <w:lang w:val="es-CL"/>
        </w:rPr>
      </w:pPr>
    </w:p>
    <w:p w14:paraId="2A8E83E7" w14:textId="77777777" w:rsidR="009976C7" w:rsidRDefault="00E33584" w:rsidP="00E123A4">
      <w:pPr>
        <w:rPr>
          <w:lang w:val="es-CL"/>
        </w:rPr>
      </w:pPr>
      <w:r>
        <w:rPr>
          <w:lang w:val="es-CL"/>
        </w:rPr>
        <w:t>2004-2006</w:t>
      </w:r>
      <w:r>
        <w:rPr>
          <w:lang w:val="es-CL"/>
        </w:rPr>
        <w:tab/>
        <w:t xml:space="preserve">           </w:t>
      </w:r>
      <w:r w:rsidR="009976C7">
        <w:rPr>
          <w:lang w:val="es-CL"/>
        </w:rPr>
        <w:t>Kínder y Enseñanza Básica (2do Básico)</w:t>
      </w:r>
    </w:p>
    <w:p w14:paraId="386708B0" w14:textId="77777777" w:rsidR="00E33584" w:rsidRDefault="009976C7" w:rsidP="00E123A4">
      <w:pPr>
        <w:rPr>
          <w:b/>
          <w:lang w:val="es-CL"/>
        </w:rPr>
      </w:pPr>
      <w:r>
        <w:rPr>
          <w:b/>
          <w:sz w:val="28"/>
          <w:szCs w:val="28"/>
          <w:lang w:val="es-CL"/>
        </w:rPr>
        <w:t xml:space="preserve">                              </w:t>
      </w:r>
      <w:r w:rsidR="00E33584">
        <w:rPr>
          <w:b/>
          <w:sz w:val="28"/>
          <w:szCs w:val="28"/>
          <w:lang w:val="es-CL"/>
        </w:rPr>
        <w:t>Colegio San Andrés - Maipú</w:t>
      </w:r>
    </w:p>
    <w:p w14:paraId="63C5249F" w14:textId="77777777" w:rsidR="00E33584" w:rsidRDefault="00E33584" w:rsidP="00E123A4">
      <w:pPr>
        <w:rPr>
          <w:lang w:val="es-CL"/>
        </w:rPr>
      </w:pPr>
      <w:r>
        <w:rPr>
          <w:lang w:val="es-CL"/>
        </w:rPr>
        <w:t xml:space="preserve">                                    </w:t>
      </w:r>
    </w:p>
    <w:p w14:paraId="1D1ADC0E" w14:textId="77777777" w:rsidR="009976C7" w:rsidRDefault="00E33584" w:rsidP="00E123A4">
      <w:pPr>
        <w:rPr>
          <w:bCs/>
          <w:lang w:val="es-CL"/>
        </w:rPr>
      </w:pPr>
      <w:r>
        <w:rPr>
          <w:bCs/>
          <w:lang w:val="es-CL"/>
        </w:rPr>
        <w:t xml:space="preserve">2006-2010 </w:t>
      </w:r>
      <w:r w:rsidR="009976C7">
        <w:rPr>
          <w:bCs/>
          <w:lang w:val="es-CL"/>
        </w:rPr>
        <w:t xml:space="preserve">                Enseñanza Básica (2do Básico - 6to Básico)</w:t>
      </w:r>
    </w:p>
    <w:p w14:paraId="2A78B4F7" w14:textId="77777777" w:rsidR="00E33584" w:rsidRPr="009976C7" w:rsidRDefault="00E33584" w:rsidP="00E123A4">
      <w:pPr>
        <w:rPr>
          <w:bCs/>
          <w:lang w:val="es-CL"/>
        </w:rPr>
      </w:pPr>
      <w:r>
        <w:rPr>
          <w:bCs/>
          <w:lang w:val="es-CL"/>
        </w:rPr>
        <w:t xml:space="preserve"> </w:t>
      </w:r>
      <w:r w:rsidR="009976C7">
        <w:rPr>
          <w:bCs/>
          <w:lang w:val="es-CL"/>
        </w:rPr>
        <w:t xml:space="preserve">                                  </w:t>
      </w:r>
      <w:r>
        <w:rPr>
          <w:b/>
          <w:bCs/>
          <w:sz w:val="28"/>
          <w:szCs w:val="28"/>
          <w:lang w:val="es-CL"/>
        </w:rPr>
        <w:t xml:space="preserve">Colegio Royal American </w:t>
      </w:r>
      <w:proofErr w:type="spellStart"/>
      <w:r>
        <w:rPr>
          <w:b/>
          <w:bCs/>
          <w:sz w:val="28"/>
          <w:szCs w:val="28"/>
          <w:lang w:val="es-CL"/>
        </w:rPr>
        <w:t>School</w:t>
      </w:r>
      <w:proofErr w:type="spellEnd"/>
    </w:p>
    <w:p w14:paraId="73C34430" w14:textId="77777777" w:rsidR="00E33584" w:rsidRDefault="00E33584" w:rsidP="00E123A4">
      <w:pPr>
        <w:rPr>
          <w:b/>
          <w:sz w:val="28"/>
          <w:lang w:val="es-CL"/>
        </w:rPr>
      </w:pPr>
    </w:p>
    <w:p w14:paraId="251BEB30" w14:textId="77777777" w:rsidR="00E33584" w:rsidRDefault="00E33584" w:rsidP="00E123A4">
      <w:pPr>
        <w:ind w:left="2160" w:hanging="2160"/>
        <w:rPr>
          <w:lang w:val="es-CL"/>
        </w:rPr>
      </w:pPr>
    </w:p>
    <w:p w14:paraId="3B1A4CC1" w14:textId="77777777" w:rsidR="009976C7" w:rsidRDefault="00E33584" w:rsidP="00E123A4">
      <w:pPr>
        <w:tabs>
          <w:tab w:val="left" w:pos="2145"/>
        </w:tabs>
        <w:rPr>
          <w:lang w:val="es-ES"/>
        </w:rPr>
      </w:pPr>
      <w:r>
        <w:rPr>
          <w:lang w:val="es-CL"/>
        </w:rPr>
        <w:t>2011</w:t>
      </w:r>
      <w:r w:rsidR="009976C7">
        <w:rPr>
          <w:lang w:val="es-CL"/>
        </w:rPr>
        <w:t xml:space="preserve">                           </w:t>
      </w:r>
      <w:r w:rsidR="009976C7" w:rsidRPr="00E33584">
        <w:rPr>
          <w:lang w:val="es-ES"/>
        </w:rPr>
        <w:t>Enseñanza Básica (7mo Básico)</w:t>
      </w:r>
    </w:p>
    <w:p w14:paraId="7AFF6A6A" w14:textId="77777777" w:rsidR="00E33584" w:rsidRDefault="009976C7" w:rsidP="00E123A4">
      <w:pPr>
        <w:tabs>
          <w:tab w:val="left" w:pos="2145"/>
        </w:tabs>
        <w:rPr>
          <w:b/>
          <w:lang w:val="es-CL"/>
        </w:rPr>
      </w:pPr>
      <w:r>
        <w:rPr>
          <w:b/>
          <w:sz w:val="28"/>
          <w:szCs w:val="28"/>
          <w:lang w:val="es-CL"/>
        </w:rPr>
        <w:t xml:space="preserve">                              </w:t>
      </w:r>
      <w:r w:rsidR="00E33584" w:rsidRPr="00CC248E">
        <w:rPr>
          <w:b/>
          <w:sz w:val="28"/>
          <w:szCs w:val="28"/>
          <w:lang w:val="es-CL"/>
        </w:rPr>
        <w:t xml:space="preserve">Liceo </w:t>
      </w:r>
      <w:r w:rsidR="00E33584">
        <w:rPr>
          <w:b/>
          <w:sz w:val="28"/>
          <w:szCs w:val="28"/>
          <w:lang w:val="es-CL"/>
        </w:rPr>
        <w:t>Carmela Carvajal de Prat</w:t>
      </w:r>
    </w:p>
    <w:p w14:paraId="33A270B3" w14:textId="77777777" w:rsidR="00A77724" w:rsidRDefault="00E33584" w:rsidP="00E123A4">
      <w:pPr>
        <w:tabs>
          <w:tab w:val="left" w:pos="2145"/>
        </w:tabs>
        <w:ind w:left="2160" w:hanging="2160"/>
        <w:rPr>
          <w:lang w:val="es-CL"/>
        </w:rPr>
      </w:pPr>
      <w:r w:rsidRPr="00E33584">
        <w:rPr>
          <w:lang w:val="es-ES"/>
        </w:rPr>
        <w:tab/>
      </w:r>
    </w:p>
    <w:p w14:paraId="79CA572B" w14:textId="77777777" w:rsidR="009976C7" w:rsidRDefault="009976C7" w:rsidP="00E123A4">
      <w:pPr>
        <w:tabs>
          <w:tab w:val="left" w:pos="2145"/>
        </w:tabs>
        <w:ind w:left="2160" w:hanging="2160"/>
        <w:rPr>
          <w:lang w:val="es-CL"/>
        </w:rPr>
      </w:pPr>
      <w:r>
        <w:rPr>
          <w:lang w:val="es-CL"/>
        </w:rPr>
        <w:t xml:space="preserve">2012-2016                 </w:t>
      </w:r>
      <w:r w:rsidRPr="00E33584">
        <w:rPr>
          <w:lang w:val="es-ES"/>
        </w:rPr>
        <w:t>Enseñanza Básica – Enseñanza Media (8vo Básico -</w:t>
      </w:r>
      <w:r>
        <w:rPr>
          <w:lang w:val="es-ES"/>
        </w:rPr>
        <w:t xml:space="preserve"> </w:t>
      </w:r>
      <w:r w:rsidRPr="00E33584">
        <w:rPr>
          <w:lang w:val="es-ES"/>
        </w:rPr>
        <w:t>4to Medio)</w:t>
      </w:r>
    </w:p>
    <w:p w14:paraId="627F0C26" w14:textId="77777777" w:rsidR="00E33584" w:rsidRDefault="009976C7" w:rsidP="00E33584">
      <w:pPr>
        <w:tabs>
          <w:tab w:val="left" w:pos="2145"/>
        </w:tabs>
        <w:rPr>
          <w:b/>
          <w:lang w:val="es-CL"/>
        </w:rPr>
      </w:pPr>
      <w:r>
        <w:rPr>
          <w:b/>
          <w:sz w:val="28"/>
          <w:szCs w:val="28"/>
          <w:lang w:val="es-CL"/>
        </w:rPr>
        <w:t xml:space="preserve">                              </w:t>
      </w:r>
      <w:r w:rsidR="00E33584" w:rsidRPr="00CC248E">
        <w:rPr>
          <w:b/>
          <w:sz w:val="28"/>
          <w:szCs w:val="28"/>
          <w:lang w:val="es-CL"/>
        </w:rPr>
        <w:t xml:space="preserve">Liceo </w:t>
      </w:r>
      <w:r w:rsidR="00E33584">
        <w:rPr>
          <w:b/>
          <w:sz w:val="28"/>
          <w:szCs w:val="28"/>
          <w:lang w:val="es-CL"/>
        </w:rPr>
        <w:t>Bicentenario de Niñas</w:t>
      </w:r>
    </w:p>
    <w:p w14:paraId="3F01EDA3" w14:textId="77777777" w:rsidR="00E33584" w:rsidRDefault="00E33584" w:rsidP="00E33584">
      <w:pPr>
        <w:tabs>
          <w:tab w:val="left" w:pos="2145"/>
        </w:tabs>
        <w:ind w:left="2160" w:hanging="2160"/>
        <w:rPr>
          <w:lang w:val="es-ES"/>
        </w:rPr>
      </w:pPr>
      <w:r w:rsidRPr="00E33584">
        <w:rPr>
          <w:lang w:val="es-ES"/>
        </w:rPr>
        <w:tab/>
      </w:r>
    </w:p>
    <w:p w14:paraId="48066C44" w14:textId="77777777" w:rsidR="00591B2B" w:rsidRDefault="00591B2B" w:rsidP="00E33584">
      <w:pPr>
        <w:rPr>
          <w:lang w:val="es-CL"/>
        </w:rPr>
      </w:pPr>
    </w:p>
    <w:p w14:paraId="636CE59D" w14:textId="77777777" w:rsidR="002B69A6" w:rsidRDefault="002B69A6" w:rsidP="00591B2B">
      <w:pPr>
        <w:rPr>
          <w:b/>
          <w:sz w:val="28"/>
          <w:u w:val="single"/>
          <w:lang w:val="es-CL"/>
        </w:rPr>
      </w:pPr>
    </w:p>
    <w:p w14:paraId="320D23D2" w14:textId="77777777" w:rsidR="002B69A6" w:rsidRDefault="002B69A6" w:rsidP="00591B2B">
      <w:pPr>
        <w:rPr>
          <w:b/>
          <w:sz w:val="28"/>
          <w:u w:val="single"/>
          <w:lang w:val="es-CL"/>
        </w:rPr>
      </w:pPr>
    </w:p>
    <w:p w14:paraId="262F3A53" w14:textId="77777777" w:rsidR="002B69A6" w:rsidRDefault="002B69A6" w:rsidP="00591B2B">
      <w:pPr>
        <w:rPr>
          <w:b/>
          <w:sz w:val="28"/>
          <w:u w:val="single"/>
          <w:lang w:val="es-CL"/>
        </w:rPr>
      </w:pPr>
    </w:p>
    <w:p w14:paraId="4EBDE362" w14:textId="77777777" w:rsidR="002B69A6" w:rsidRDefault="002B69A6" w:rsidP="00591B2B">
      <w:pPr>
        <w:rPr>
          <w:b/>
          <w:sz w:val="28"/>
          <w:u w:val="single"/>
          <w:lang w:val="es-CL"/>
        </w:rPr>
      </w:pPr>
    </w:p>
    <w:p w14:paraId="6A76487B" w14:textId="77777777" w:rsidR="002B69A6" w:rsidRDefault="002B69A6" w:rsidP="00591B2B">
      <w:pPr>
        <w:rPr>
          <w:b/>
          <w:sz w:val="28"/>
          <w:u w:val="single"/>
          <w:lang w:val="es-CL"/>
        </w:rPr>
      </w:pPr>
    </w:p>
    <w:p w14:paraId="397455AE" w14:textId="65C8FBF1" w:rsidR="00E33584" w:rsidRDefault="00E33584" w:rsidP="00591B2B">
      <w:pPr>
        <w:rPr>
          <w:b/>
          <w:sz w:val="28"/>
          <w:u w:val="single"/>
          <w:lang w:val="es-CL"/>
        </w:rPr>
      </w:pPr>
      <w:r>
        <w:rPr>
          <w:b/>
          <w:sz w:val="28"/>
          <w:u w:val="single"/>
          <w:lang w:val="es-CL"/>
        </w:rPr>
        <w:t>ANTECEDENTES ACADÉMICOS ACTUALES</w:t>
      </w:r>
    </w:p>
    <w:p w14:paraId="3F07BA0B" w14:textId="77777777" w:rsidR="00E33584" w:rsidRDefault="00E33584" w:rsidP="00E33584">
      <w:pPr>
        <w:rPr>
          <w:b/>
          <w:sz w:val="28"/>
          <w:u w:val="single"/>
          <w:lang w:val="es-CL"/>
        </w:rPr>
      </w:pPr>
    </w:p>
    <w:p w14:paraId="26791CED" w14:textId="5FA3235D" w:rsidR="009976C7" w:rsidRDefault="00E33584" w:rsidP="00E33584">
      <w:pPr>
        <w:rPr>
          <w:lang w:val="es-CL"/>
        </w:rPr>
      </w:pPr>
      <w:r w:rsidRPr="00E33584">
        <w:rPr>
          <w:lang w:val="es-CL"/>
        </w:rPr>
        <w:t>20</w:t>
      </w:r>
      <w:r w:rsidR="002B69A6">
        <w:rPr>
          <w:lang w:val="es-CL"/>
        </w:rPr>
        <w:t>21</w:t>
      </w:r>
      <w:r w:rsidR="009976C7">
        <w:rPr>
          <w:lang w:val="es-CL"/>
        </w:rPr>
        <w:t xml:space="preserve">                           </w:t>
      </w:r>
      <w:r w:rsidR="00BD393C">
        <w:rPr>
          <w:lang w:val="es-CL"/>
        </w:rPr>
        <w:t>Actualmente</w:t>
      </w:r>
      <w:r w:rsidR="009976C7">
        <w:rPr>
          <w:lang w:val="es-CL"/>
        </w:rPr>
        <w:t xml:space="preserve"> cursando </w:t>
      </w:r>
      <w:r w:rsidR="002B69A6">
        <w:rPr>
          <w:lang w:val="es-CL"/>
        </w:rPr>
        <w:t>Cuarto</w:t>
      </w:r>
      <w:r w:rsidR="009976C7">
        <w:rPr>
          <w:lang w:val="es-CL"/>
        </w:rPr>
        <w:t xml:space="preserve"> Año de Enfermería</w:t>
      </w:r>
      <w:r w:rsidR="00DF0D5C">
        <w:rPr>
          <w:lang w:val="es-CL"/>
        </w:rPr>
        <w:t xml:space="preserve"> </w:t>
      </w:r>
    </w:p>
    <w:p w14:paraId="0F577D47" w14:textId="77777777" w:rsidR="00E33584" w:rsidRDefault="009976C7" w:rsidP="00E33584">
      <w:pPr>
        <w:rPr>
          <w:lang w:val="es-CL"/>
        </w:rPr>
      </w:pPr>
      <w:r>
        <w:rPr>
          <w:b/>
          <w:sz w:val="28"/>
          <w:szCs w:val="28"/>
          <w:lang w:val="es-CL"/>
        </w:rPr>
        <w:t xml:space="preserve">                              </w:t>
      </w:r>
      <w:r w:rsidR="00E33584" w:rsidRPr="00E33584">
        <w:rPr>
          <w:b/>
          <w:sz w:val="28"/>
          <w:szCs w:val="28"/>
          <w:lang w:val="es-CL"/>
        </w:rPr>
        <w:t>Universidad San Sebastián</w:t>
      </w:r>
      <w:r w:rsidR="00E33584">
        <w:rPr>
          <w:lang w:val="es-CL"/>
        </w:rPr>
        <w:t xml:space="preserve">  </w:t>
      </w:r>
    </w:p>
    <w:p w14:paraId="71BB7AD9" w14:textId="1EC7D188" w:rsidR="00D2197B" w:rsidRPr="002B69A6" w:rsidRDefault="00E33584" w:rsidP="002B69A6">
      <w:pPr>
        <w:rPr>
          <w:lang w:val="es-CL"/>
        </w:rPr>
      </w:pPr>
      <w:r>
        <w:rPr>
          <w:lang w:val="es-CL"/>
        </w:rPr>
        <w:t xml:space="preserve">                                    </w:t>
      </w:r>
    </w:p>
    <w:p w14:paraId="4FFA22CA" w14:textId="3B70CED4" w:rsidR="00E33584" w:rsidRPr="00591B2B" w:rsidRDefault="00BD393C" w:rsidP="00591B2B">
      <w:pPr>
        <w:pStyle w:val="EjemplodeHTML1"/>
        <w:tabs>
          <w:tab w:val="left" w:pos="1485"/>
        </w:tabs>
        <w:rPr>
          <w:sz w:val="28"/>
          <w:szCs w:val="28"/>
          <w:u w:val="single"/>
          <w:lang w:val="es-CL"/>
        </w:rPr>
      </w:pPr>
      <w:r w:rsidRPr="00591B2B">
        <w:rPr>
          <w:b/>
          <w:sz w:val="28"/>
          <w:szCs w:val="28"/>
          <w:u w:val="single"/>
          <w:lang w:val="es-CL"/>
        </w:rPr>
        <w:t>EXPERIENCIA LABORAL</w:t>
      </w:r>
    </w:p>
    <w:p w14:paraId="4A157B05" w14:textId="77777777" w:rsidR="00583C2B" w:rsidRDefault="00583C2B" w:rsidP="009976C7">
      <w:pPr>
        <w:rPr>
          <w:sz w:val="28"/>
          <w:szCs w:val="28"/>
          <w:lang w:val="es-CL"/>
        </w:rPr>
      </w:pPr>
    </w:p>
    <w:p w14:paraId="351D4E47" w14:textId="77777777" w:rsidR="009976C7" w:rsidRPr="001A7B89" w:rsidRDefault="009976C7" w:rsidP="009976C7">
      <w:pPr>
        <w:rPr>
          <w:lang w:val="es-CL"/>
        </w:rPr>
      </w:pPr>
      <w:r>
        <w:rPr>
          <w:lang w:val="es-CL"/>
        </w:rPr>
        <w:t xml:space="preserve">2016                           </w:t>
      </w:r>
      <w:r w:rsidRPr="001A7B89">
        <w:rPr>
          <w:lang w:val="es-CL"/>
        </w:rPr>
        <w:t>Empaque en época de Navidad</w:t>
      </w:r>
    </w:p>
    <w:p w14:paraId="4050BD01" w14:textId="77777777" w:rsidR="009976C7" w:rsidRPr="001A7B89" w:rsidRDefault="009976C7" w:rsidP="009976C7">
      <w:pPr>
        <w:rPr>
          <w:b/>
          <w:sz w:val="28"/>
          <w:szCs w:val="28"/>
          <w:lang w:val="es-CL"/>
        </w:rPr>
      </w:pPr>
      <w:r w:rsidRPr="001A7B89">
        <w:rPr>
          <w:b/>
          <w:lang w:val="es-CL"/>
        </w:rPr>
        <w:t xml:space="preserve">                              </w:t>
      </w:r>
      <w:r w:rsidR="001A7B89">
        <w:rPr>
          <w:b/>
          <w:lang w:val="es-CL"/>
        </w:rPr>
        <w:t xml:space="preserve">     </w:t>
      </w:r>
      <w:proofErr w:type="spellStart"/>
      <w:r w:rsidRPr="001A7B89">
        <w:rPr>
          <w:b/>
          <w:sz w:val="28"/>
          <w:szCs w:val="28"/>
          <w:lang w:val="es-CL"/>
        </w:rPr>
        <w:t>Easy</w:t>
      </w:r>
      <w:proofErr w:type="spellEnd"/>
      <w:r w:rsidRPr="001A7B89">
        <w:rPr>
          <w:b/>
          <w:sz w:val="28"/>
          <w:szCs w:val="28"/>
          <w:lang w:val="es-CL"/>
        </w:rPr>
        <w:t xml:space="preserve"> S.A Alto Las Condes</w:t>
      </w:r>
    </w:p>
    <w:p w14:paraId="746FA694" w14:textId="77777777" w:rsidR="001A7B89" w:rsidRPr="001A7B89" w:rsidRDefault="001A7B89" w:rsidP="009976C7">
      <w:pPr>
        <w:rPr>
          <w:lang w:val="es-CL"/>
        </w:rPr>
      </w:pPr>
    </w:p>
    <w:p w14:paraId="7A566616" w14:textId="40079867" w:rsidR="00052E76" w:rsidRPr="001A7B89" w:rsidRDefault="00591749" w:rsidP="00591B2B">
      <w:pPr>
        <w:rPr>
          <w:lang w:val="es-CL"/>
        </w:rPr>
      </w:pPr>
      <w:r w:rsidRPr="001A7B89">
        <w:rPr>
          <w:lang w:val="es-CL"/>
        </w:rPr>
        <w:t>2018-2019</w:t>
      </w:r>
      <w:r w:rsidR="009976C7" w:rsidRPr="001A7B89">
        <w:rPr>
          <w:lang w:val="es-CL"/>
        </w:rPr>
        <w:t xml:space="preserve">                 </w:t>
      </w:r>
      <w:proofErr w:type="spellStart"/>
      <w:r w:rsidR="00A77724" w:rsidRPr="001A7B89">
        <w:rPr>
          <w:lang w:val="es-CL"/>
        </w:rPr>
        <w:t>Call</w:t>
      </w:r>
      <w:proofErr w:type="spellEnd"/>
      <w:r w:rsidR="00A77724" w:rsidRPr="001A7B89">
        <w:rPr>
          <w:lang w:val="es-CL"/>
        </w:rPr>
        <w:t xml:space="preserve"> center en período de </w:t>
      </w:r>
      <w:r w:rsidR="004F262D">
        <w:rPr>
          <w:lang w:val="es-CL"/>
        </w:rPr>
        <w:t>Admisión</w:t>
      </w:r>
    </w:p>
    <w:p w14:paraId="5F97509A" w14:textId="0ED51470" w:rsidR="00A77724" w:rsidRDefault="00E123A4" w:rsidP="00591B2B">
      <w:pPr>
        <w:rPr>
          <w:b/>
          <w:bCs/>
          <w:sz w:val="28"/>
          <w:szCs w:val="28"/>
          <w:lang w:val="es-CL"/>
        </w:rPr>
      </w:pPr>
      <w:r w:rsidRPr="001A7B89">
        <w:rPr>
          <w:lang w:val="es-CL"/>
        </w:rPr>
        <w:t xml:space="preserve">                                   </w:t>
      </w:r>
      <w:r w:rsidRPr="001A7B89">
        <w:rPr>
          <w:b/>
          <w:bCs/>
          <w:sz w:val="28"/>
          <w:szCs w:val="28"/>
          <w:lang w:val="es-CL"/>
        </w:rPr>
        <w:t>Universidad San Sebastián</w:t>
      </w:r>
    </w:p>
    <w:p w14:paraId="07B55361" w14:textId="4415D8AB" w:rsidR="002D5886" w:rsidRDefault="002D5886" w:rsidP="005F76C9">
      <w:pPr>
        <w:rPr>
          <w:b/>
          <w:bCs/>
          <w:sz w:val="16"/>
          <w:szCs w:val="16"/>
          <w:lang w:val="es-CL"/>
        </w:rPr>
      </w:pPr>
    </w:p>
    <w:p w14:paraId="545843DF" w14:textId="77777777" w:rsidR="002D164B" w:rsidRPr="002D164B" w:rsidRDefault="002D164B" w:rsidP="005F76C9">
      <w:pPr>
        <w:rPr>
          <w:b/>
          <w:bCs/>
          <w:sz w:val="16"/>
          <w:szCs w:val="16"/>
          <w:lang w:val="es-CL"/>
        </w:rPr>
      </w:pPr>
    </w:p>
    <w:p w14:paraId="105A57D2" w14:textId="48123B47" w:rsidR="006D6E05" w:rsidRPr="00BD393C" w:rsidRDefault="006D6E05" w:rsidP="00591B2B">
      <w:pPr>
        <w:rPr>
          <w:sz w:val="28"/>
          <w:szCs w:val="28"/>
          <w:lang w:val="es-CL"/>
        </w:rPr>
      </w:pPr>
      <w:r w:rsidRPr="002D164B">
        <w:rPr>
          <w:lang w:val="es-CL"/>
        </w:rPr>
        <w:t>2020</w:t>
      </w:r>
      <w:r>
        <w:rPr>
          <w:b/>
          <w:bCs/>
          <w:sz w:val="28"/>
          <w:szCs w:val="28"/>
          <w:lang w:val="es-CL"/>
        </w:rPr>
        <w:t xml:space="preserve">                 </w:t>
      </w:r>
      <w:r w:rsidR="006C611B">
        <w:rPr>
          <w:b/>
          <w:bCs/>
          <w:sz w:val="28"/>
          <w:szCs w:val="28"/>
          <w:lang w:val="es-CL"/>
        </w:rPr>
        <w:t xml:space="preserve">   </w:t>
      </w:r>
      <w:r w:rsidR="001D306A">
        <w:rPr>
          <w:b/>
          <w:bCs/>
          <w:sz w:val="28"/>
          <w:szCs w:val="28"/>
          <w:lang w:val="es-CL"/>
        </w:rPr>
        <w:t xml:space="preserve"> </w:t>
      </w:r>
      <w:r w:rsidR="002D164B">
        <w:rPr>
          <w:b/>
          <w:bCs/>
          <w:sz w:val="28"/>
          <w:szCs w:val="28"/>
          <w:lang w:val="es-CL"/>
        </w:rPr>
        <w:t xml:space="preserve"> </w:t>
      </w:r>
      <w:proofErr w:type="spellStart"/>
      <w:r w:rsidR="00B03E49">
        <w:rPr>
          <w:b/>
          <w:bCs/>
          <w:sz w:val="28"/>
          <w:szCs w:val="28"/>
          <w:lang w:val="es-CL"/>
        </w:rPr>
        <w:t>C</w:t>
      </w:r>
      <w:r w:rsidRPr="00BD393C">
        <w:rPr>
          <w:sz w:val="28"/>
          <w:szCs w:val="28"/>
          <w:lang w:val="es-CL"/>
        </w:rPr>
        <w:t>all</w:t>
      </w:r>
      <w:proofErr w:type="spellEnd"/>
      <w:r w:rsidRPr="00BD393C">
        <w:rPr>
          <w:sz w:val="28"/>
          <w:szCs w:val="28"/>
          <w:lang w:val="es-CL"/>
        </w:rPr>
        <w:t xml:space="preserve"> center en período de Admisión</w:t>
      </w:r>
    </w:p>
    <w:p w14:paraId="12910A5C" w14:textId="47237B2C" w:rsidR="007656EB" w:rsidRDefault="00BD393C" w:rsidP="00591B2B">
      <w:pPr>
        <w:rPr>
          <w:b/>
          <w:bCs/>
          <w:sz w:val="28"/>
          <w:szCs w:val="28"/>
          <w:lang w:val="es-CL"/>
        </w:rPr>
      </w:pPr>
      <w:r>
        <w:rPr>
          <w:b/>
          <w:bCs/>
          <w:sz w:val="28"/>
          <w:szCs w:val="28"/>
          <w:lang w:val="es-CL"/>
        </w:rPr>
        <w:t xml:space="preserve">                            </w:t>
      </w:r>
      <w:r w:rsidR="006D6E05">
        <w:rPr>
          <w:b/>
          <w:bCs/>
          <w:sz w:val="28"/>
          <w:szCs w:val="28"/>
          <w:lang w:val="es-CL"/>
        </w:rPr>
        <w:t xml:space="preserve"> Universidad San Sebastián</w:t>
      </w:r>
    </w:p>
    <w:p w14:paraId="384B6F43" w14:textId="77777777" w:rsidR="007656EB" w:rsidRDefault="007656EB" w:rsidP="00591B2B">
      <w:pPr>
        <w:rPr>
          <w:b/>
          <w:bCs/>
          <w:sz w:val="28"/>
          <w:szCs w:val="28"/>
          <w:lang w:val="es-CL"/>
        </w:rPr>
      </w:pPr>
    </w:p>
    <w:p w14:paraId="2E3FE475" w14:textId="77777777" w:rsidR="007656EB" w:rsidRDefault="000C0E60" w:rsidP="00591B2B">
      <w:pPr>
        <w:rPr>
          <w:sz w:val="28"/>
          <w:szCs w:val="28"/>
          <w:lang w:val="es-CL"/>
        </w:rPr>
      </w:pPr>
      <w:r w:rsidRPr="007656EB">
        <w:rPr>
          <w:lang w:val="es-CL"/>
        </w:rPr>
        <w:t>2021</w:t>
      </w:r>
      <w:r>
        <w:rPr>
          <w:b/>
          <w:bCs/>
          <w:sz w:val="28"/>
          <w:szCs w:val="28"/>
          <w:lang w:val="es-CL"/>
        </w:rPr>
        <w:t xml:space="preserve">                      </w:t>
      </w:r>
      <w:r w:rsidRPr="007656EB">
        <w:rPr>
          <w:sz w:val="28"/>
          <w:szCs w:val="28"/>
          <w:lang w:val="es-CL"/>
        </w:rPr>
        <w:t>Experto Calificado</w:t>
      </w:r>
    </w:p>
    <w:p w14:paraId="5907D6B7" w14:textId="5480581F" w:rsidR="000C0E60" w:rsidRDefault="007656EB" w:rsidP="00591B2B">
      <w:pPr>
        <w:rPr>
          <w:b/>
          <w:bCs/>
          <w:sz w:val="28"/>
          <w:szCs w:val="28"/>
          <w:lang w:val="es-CL"/>
        </w:rPr>
      </w:pPr>
      <w:r>
        <w:rPr>
          <w:sz w:val="28"/>
          <w:szCs w:val="28"/>
          <w:lang w:val="es-CL"/>
        </w:rPr>
        <w:t xml:space="preserve">                             </w:t>
      </w:r>
      <w:r w:rsidR="000C0E60">
        <w:rPr>
          <w:b/>
          <w:bCs/>
          <w:sz w:val="28"/>
          <w:szCs w:val="28"/>
          <w:lang w:val="es-CL"/>
        </w:rPr>
        <w:t>Hospital del Carmen</w:t>
      </w:r>
    </w:p>
    <w:p w14:paraId="5AC17D65" w14:textId="77777777" w:rsidR="00AE6D05" w:rsidRPr="007656EB" w:rsidRDefault="00AE6D05" w:rsidP="00591B2B">
      <w:pPr>
        <w:rPr>
          <w:sz w:val="28"/>
          <w:szCs w:val="28"/>
          <w:lang w:val="es-CL"/>
        </w:rPr>
      </w:pPr>
    </w:p>
    <w:p w14:paraId="20E8362A" w14:textId="441B75B2" w:rsidR="00AE6D05" w:rsidRDefault="00AE6D05" w:rsidP="00166826">
      <w:pPr>
        <w:rPr>
          <w:sz w:val="28"/>
          <w:szCs w:val="28"/>
          <w:lang w:val="es-CL"/>
        </w:rPr>
      </w:pPr>
      <w:r w:rsidRPr="007656EB">
        <w:rPr>
          <w:lang w:val="es-CL"/>
        </w:rPr>
        <w:t>2021</w:t>
      </w:r>
      <w:r>
        <w:rPr>
          <w:b/>
          <w:bCs/>
          <w:sz w:val="28"/>
          <w:szCs w:val="28"/>
          <w:lang w:val="es-CL"/>
        </w:rPr>
        <w:t xml:space="preserve">                      </w:t>
      </w:r>
      <w:proofErr w:type="gramStart"/>
      <w:r>
        <w:rPr>
          <w:sz w:val="28"/>
          <w:szCs w:val="28"/>
          <w:lang w:val="es-CL"/>
        </w:rPr>
        <w:t>Monitor</w:t>
      </w:r>
      <w:proofErr w:type="gramEnd"/>
      <w:r>
        <w:rPr>
          <w:sz w:val="28"/>
          <w:szCs w:val="28"/>
          <w:lang w:val="es-CL"/>
        </w:rPr>
        <w:t xml:space="preserve"> COVID</w:t>
      </w:r>
    </w:p>
    <w:p w14:paraId="0772A714" w14:textId="58BDF9A2" w:rsidR="00AE6D05" w:rsidRPr="007656EB" w:rsidRDefault="00AE6D05" w:rsidP="00166826">
      <w:pPr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 xml:space="preserve">                             </w:t>
      </w:r>
      <w:r>
        <w:rPr>
          <w:b/>
          <w:bCs/>
          <w:sz w:val="28"/>
          <w:szCs w:val="28"/>
          <w:lang w:val="es-CL"/>
        </w:rPr>
        <w:t xml:space="preserve">Mall Arauco Maipú </w:t>
      </w:r>
    </w:p>
    <w:p w14:paraId="4D9F8B52" w14:textId="77777777" w:rsidR="000C0E60" w:rsidRPr="001A7B89" w:rsidRDefault="000C0E60" w:rsidP="00591B2B">
      <w:pPr>
        <w:rPr>
          <w:b/>
          <w:bCs/>
          <w:sz w:val="28"/>
          <w:szCs w:val="28"/>
          <w:lang w:val="es-CL"/>
        </w:rPr>
      </w:pPr>
    </w:p>
    <w:p w14:paraId="1DEDC122" w14:textId="77777777" w:rsidR="000C0E60" w:rsidRPr="001A7B89" w:rsidRDefault="000C0E60" w:rsidP="00591B2B">
      <w:pPr>
        <w:rPr>
          <w:b/>
          <w:bCs/>
          <w:sz w:val="28"/>
          <w:szCs w:val="28"/>
          <w:lang w:val="es-CL"/>
        </w:rPr>
      </w:pPr>
    </w:p>
    <w:sectPr w:rsidR="000C0E60" w:rsidRPr="001A7B89" w:rsidSect="001D3ACB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/>
      </w:rPr>
    </w:lvl>
  </w:abstractNum>
  <w:abstractNum w:abstractNumId="1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/>
      </w:rPr>
    </w:lvl>
  </w:abstractNum>
  <w:abstractNum w:abstractNumId="2" w15:restartNumberingAfterBreak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</w:abstractNum>
  <w:abstractNum w:abstractNumId="3" w15:restartNumberingAfterBreak="0">
    <w:nsid w:val="00000002"/>
    <w:multiLevelType w:val="singleLevel"/>
    <w:tmpl w:val="00000000"/>
    <w:lvl w:ilvl="0">
      <w:start w:val="1"/>
      <w:numFmt w:val="bullet"/>
      <w:pStyle w:val="Tablaclsica21"/>
      <w:lvlText w:val=""/>
      <w:lvlJc w:val="left"/>
      <w:pPr>
        <w:ind w:left="2880" w:hanging="360"/>
      </w:pPr>
      <w:rPr>
        <w:rFonts w:ascii="Wingdings" w:hAnsi="Wingdings"/>
      </w:rPr>
    </w:lvl>
  </w:abstractNum>
  <w:abstractNum w:abstractNumId="4" w15:restartNumberingAfterBreak="0">
    <w:nsid w:val="00000003"/>
    <w:multiLevelType w:val="singleLevel"/>
    <w:tmpl w:val="00000000"/>
    <w:lvl w:ilvl="0">
      <w:start w:val="1"/>
      <w:numFmt w:val="bullet"/>
      <w:pStyle w:val="Tablaclsica11"/>
      <w:lvlText w:val=""/>
      <w:lvlJc w:val="left"/>
      <w:pPr>
        <w:ind w:left="432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8" w15:restartNumberingAfterBreak="0">
    <w:nsid w:val="0B172B69"/>
    <w:multiLevelType w:val="hybridMultilevel"/>
    <w:tmpl w:val="51A24C2E"/>
    <w:lvl w:ilvl="0" w:tplc="3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10F6703C"/>
    <w:multiLevelType w:val="hybridMultilevel"/>
    <w:tmpl w:val="17F8E33C"/>
    <w:lvl w:ilvl="0" w:tplc="340A000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</w:abstractNum>
  <w:abstractNum w:abstractNumId="10" w15:restartNumberingAfterBreak="0">
    <w:nsid w:val="130F5CBE"/>
    <w:multiLevelType w:val="hybridMultilevel"/>
    <w:tmpl w:val="00000000"/>
    <w:lvl w:ilvl="0" w:tplc="DDB284B8">
      <w:start w:val="1"/>
      <w:numFmt w:val="bullet"/>
      <w:lvlText w:val=""/>
      <w:lvlJc w:val="left"/>
      <w:pPr>
        <w:ind w:left="1213" w:hanging="360"/>
      </w:pPr>
      <w:rPr>
        <w:rFonts w:ascii="Symbol" w:hAnsi="Symbol"/>
      </w:rPr>
    </w:lvl>
    <w:lvl w:ilvl="1" w:tplc="27CAFEDE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/>
      </w:rPr>
    </w:lvl>
    <w:lvl w:ilvl="2" w:tplc="537ADF1E">
      <w:start w:val="1"/>
      <w:numFmt w:val="bullet"/>
      <w:lvlText w:val=""/>
      <w:lvlJc w:val="left"/>
      <w:pPr>
        <w:ind w:left="2653" w:hanging="360"/>
      </w:pPr>
      <w:rPr>
        <w:rFonts w:ascii="Wingdings" w:hAnsi="Wingdings"/>
      </w:rPr>
    </w:lvl>
    <w:lvl w:ilvl="3" w:tplc="1002721A">
      <w:start w:val="1"/>
      <w:numFmt w:val="bullet"/>
      <w:lvlText w:val=""/>
      <w:lvlJc w:val="left"/>
      <w:pPr>
        <w:ind w:left="3373" w:hanging="360"/>
      </w:pPr>
      <w:rPr>
        <w:rFonts w:ascii="Symbol" w:hAnsi="Symbol"/>
      </w:rPr>
    </w:lvl>
    <w:lvl w:ilvl="4" w:tplc="A7D873E4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/>
      </w:rPr>
    </w:lvl>
    <w:lvl w:ilvl="5" w:tplc="7026D140">
      <w:start w:val="1"/>
      <w:numFmt w:val="bullet"/>
      <w:lvlText w:val=""/>
      <w:lvlJc w:val="left"/>
      <w:pPr>
        <w:ind w:left="4813" w:hanging="360"/>
      </w:pPr>
      <w:rPr>
        <w:rFonts w:ascii="Wingdings" w:hAnsi="Wingdings"/>
      </w:rPr>
    </w:lvl>
    <w:lvl w:ilvl="6" w:tplc="34E0D5BE">
      <w:start w:val="1"/>
      <w:numFmt w:val="bullet"/>
      <w:lvlText w:val=""/>
      <w:lvlJc w:val="left"/>
      <w:pPr>
        <w:ind w:left="5533" w:hanging="360"/>
      </w:pPr>
      <w:rPr>
        <w:rFonts w:ascii="Symbol" w:hAnsi="Symbol"/>
      </w:rPr>
    </w:lvl>
    <w:lvl w:ilvl="7" w:tplc="5D085838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/>
      </w:rPr>
    </w:lvl>
    <w:lvl w:ilvl="8" w:tplc="D9D08FFA">
      <w:start w:val="1"/>
      <w:numFmt w:val="bullet"/>
      <w:lvlText w:val=""/>
      <w:lvlJc w:val="left"/>
      <w:pPr>
        <w:ind w:left="6973" w:hanging="360"/>
      </w:pPr>
      <w:rPr>
        <w:rFonts w:ascii="Wingdings" w:hAnsi="Wingdings"/>
      </w:rPr>
    </w:lvl>
  </w:abstractNum>
  <w:abstractNum w:abstractNumId="11" w15:restartNumberingAfterBreak="0">
    <w:nsid w:val="1FDF635C"/>
    <w:multiLevelType w:val="hybridMultilevel"/>
    <w:tmpl w:val="00000000"/>
    <w:lvl w:ilvl="0" w:tplc="00B21162">
      <w:start w:val="1"/>
      <w:numFmt w:val="bullet"/>
      <w:lvlText w:val=""/>
      <w:lvlJc w:val="left"/>
      <w:pPr>
        <w:ind w:left="1213" w:hanging="360"/>
      </w:pPr>
      <w:rPr>
        <w:rFonts w:ascii="Symbol" w:hAnsi="Symbol"/>
      </w:rPr>
    </w:lvl>
    <w:lvl w:ilvl="1" w:tplc="58868810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/>
      </w:rPr>
    </w:lvl>
    <w:lvl w:ilvl="2" w:tplc="4836D2F8">
      <w:start w:val="1"/>
      <w:numFmt w:val="bullet"/>
      <w:lvlText w:val=""/>
      <w:lvlJc w:val="left"/>
      <w:pPr>
        <w:ind w:left="2653" w:hanging="360"/>
      </w:pPr>
      <w:rPr>
        <w:rFonts w:ascii="Wingdings" w:hAnsi="Wingdings"/>
      </w:rPr>
    </w:lvl>
    <w:lvl w:ilvl="3" w:tplc="2136773E">
      <w:start w:val="1"/>
      <w:numFmt w:val="bullet"/>
      <w:lvlText w:val=""/>
      <w:lvlJc w:val="left"/>
      <w:pPr>
        <w:ind w:left="3373" w:hanging="360"/>
      </w:pPr>
      <w:rPr>
        <w:rFonts w:ascii="Symbol" w:hAnsi="Symbol"/>
      </w:rPr>
    </w:lvl>
    <w:lvl w:ilvl="4" w:tplc="0C12565A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/>
      </w:rPr>
    </w:lvl>
    <w:lvl w:ilvl="5" w:tplc="21F28E18">
      <w:start w:val="1"/>
      <w:numFmt w:val="bullet"/>
      <w:lvlText w:val=""/>
      <w:lvlJc w:val="left"/>
      <w:pPr>
        <w:ind w:left="4813" w:hanging="360"/>
      </w:pPr>
      <w:rPr>
        <w:rFonts w:ascii="Wingdings" w:hAnsi="Wingdings"/>
      </w:rPr>
    </w:lvl>
    <w:lvl w:ilvl="6" w:tplc="93640100">
      <w:start w:val="1"/>
      <w:numFmt w:val="bullet"/>
      <w:lvlText w:val=""/>
      <w:lvlJc w:val="left"/>
      <w:pPr>
        <w:ind w:left="5533" w:hanging="360"/>
      </w:pPr>
      <w:rPr>
        <w:rFonts w:ascii="Symbol" w:hAnsi="Symbol"/>
      </w:rPr>
    </w:lvl>
    <w:lvl w:ilvl="7" w:tplc="9CAE4236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/>
      </w:rPr>
    </w:lvl>
    <w:lvl w:ilvl="8" w:tplc="993E4D62">
      <w:start w:val="1"/>
      <w:numFmt w:val="bullet"/>
      <w:lvlText w:val=""/>
      <w:lvlJc w:val="left"/>
      <w:pPr>
        <w:ind w:left="6973" w:hanging="360"/>
      </w:pPr>
      <w:rPr>
        <w:rFonts w:ascii="Wingdings" w:hAnsi="Wingdings"/>
      </w:rPr>
    </w:lvl>
  </w:abstractNum>
  <w:abstractNum w:abstractNumId="12" w15:restartNumberingAfterBreak="0">
    <w:nsid w:val="4FFD67DE"/>
    <w:multiLevelType w:val="hybridMultilevel"/>
    <w:tmpl w:val="FED857F0"/>
    <w:lvl w:ilvl="0" w:tplc="3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58F755F3"/>
    <w:multiLevelType w:val="hybridMultilevel"/>
    <w:tmpl w:val="E28C9C8E"/>
    <w:lvl w:ilvl="0" w:tplc="340A0013">
      <w:start w:val="1"/>
      <w:numFmt w:val="upperRoman"/>
      <w:lvlText w:val="%1."/>
      <w:lvlJc w:val="right"/>
      <w:pPr>
        <w:ind w:left="1515" w:hanging="360"/>
      </w:pPr>
    </w:lvl>
    <w:lvl w:ilvl="1" w:tplc="340A0019" w:tentative="1">
      <w:start w:val="1"/>
      <w:numFmt w:val="lowerLetter"/>
      <w:lvlText w:val="%2."/>
      <w:lvlJc w:val="left"/>
      <w:pPr>
        <w:ind w:left="2235" w:hanging="360"/>
      </w:pPr>
    </w:lvl>
    <w:lvl w:ilvl="2" w:tplc="340A001B" w:tentative="1">
      <w:start w:val="1"/>
      <w:numFmt w:val="lowerRoman"/>
      <w:lvlText w:val="%3."/>
      <w:lvlJc w:val="right"/>
      <w:pPr>
        <w:ind w:left="2955" w:hanging="180"/>
      </w:pPr>
    </w:lvl>
    <w:lvl w:ilvl="3" w:tplc="340A000F" w:tentative="1">
      <w:start w:val="1"/>
      <w:numFmt w:val="decimal"/>
      <w:lvlText w:val="%4."/>
      <w:lvlJc w:val="left"/>
      <w:pPr>
        <w:ind w:left="3675" w:hanging="360"/>
      </w:pPr>
    </w:lvl>
    <w:lvl w:ilvl="4" w:tplc="340A0019" w:tentative="1">
      <w:start w:val="1"/>
      <w:numFmt w:val="lowerLetter"/>
      <w:lvlText w:val="%5."/>
      <w:lvlJc w:val="left"/>
      <w:pPr>
        <w:ind w:left="4395" w:hanging="360"/>
      </w:pPr>
    </w:lvl>
    <w:lvl w:ilvl="5" w:tplc="340A001B" w:tentative="1">
      <w:start w:val="1"/>
      <w:numFmt w:val="lowerRoman"/>
      <w:lvlText w:val="%6."/>
      <w:lvlJc w:val="right"/>
      <w:pPr>
        <w:ind w:left="5115" w:hanging="180"/>
      </w:pPr>
    </w:lvl>
    <w:lvl w:ilvl="6" w:tplc="340A000F" w:tentative="1">
      <w:start w:val="1"/>
      <w:numFmt w:val="decimal"/>
      <w:lvlText w:val="%7."/>
      <w:lvlJc w:val="left"/>
      <w:pPr>
        <w:ind w:left="5835" w:hanging="360"/>
      </w:pPr>
    </w:lvl>
    <w:lvl w:ilvl="7" w:tplc="340A0019" w:tentative="1">
      <w:start w:val="1"/>
      <w:numFmt w:val="lowerLetter"/>
      <w:lvlText w:val="%8."/>
      <w:lvlJc w:val="left"/>
      <w:pPr>
        <w:ind w:left="6555" w:hanging="360"/>
      </w:pPr>
    </w:lvl>
    <w:lvl w:ilvl="8" w:tplc="34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9C87193"/>
    <w:multiLevelType w:val="hybridMultilevel"/>
    <w:tmpl w:val="00000000"/>
    <w:lvl w:ilvl="0" w:tplc="408E081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1" w:tplc="D35C1FE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2" w:tplc="5F8024C4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3" w:tplc="D1A40DF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4" w:tplc="0F7A19D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5" w:tplc="FA4831F4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6" w:tplc="C00AE120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7" w:tplc="491634A4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8" w:tplc="F76EEBB8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</w:abstractNum>
  <w:abstractNum w:abstractNumId="15" w15:restartNumberingAfterBreak="0">
    <w:nsid w:val="69C87194"/>
    <w:multiLevelType w:val="hybridMultilevel"/>
    <w:tmpl w:val="00000000"/>
    <w:lvl w:ilvl="0" w:tplc="874A8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F6C56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A0ED1AE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9F1ED27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06C04DB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B0204E9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F1DAEC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0388F61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69BE30A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6" w15:restartNumberingAfterBreak="0">
    <w:nsid w:val="69C87195"/>
    <w:multiLevelType w:val="hybridMultilevel"/>
    <w:tmpl w:val="00000000"/>
    <w:lvl w:ilvl="0" w:tplc="C7964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CE3C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2300CE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A5F415F4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7C82131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6B16B24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ACA26C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DAE8A39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911A2D4E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7" w15:restartNumberingAfterBreak="0">
    <w:nsid w:val="69C87196"/>
    <w:multiLevelType w:val="hybridMultilevel"/>
    <w:tmpl w:val="00000000"/>
    <w:lvl w:ilvl="0" w:tplc="734820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24D6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09811B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275691D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B4EA29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A838E9F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962C8F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300E0E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69EAA80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8" w15:restartNumberingAfterBreak="0">
    <w:nsid w:val="69C87197"/>
    <w:multiLevelType w:val="hybridMultilevel"/>
    <w:tmpl w:val="00000000"/>
    <w:lvl w:ilvl="0" w:tplc="D1DECC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36C8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31463E4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A8263E1A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E182F9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4290EF3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5E788F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BA1A0F1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B45A51B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9" w15:restartNumberingAfterBreak="0">
    <w:nsid w:val="76045350"/>
    <w:multiLevelType w:val="hybridMultilevel"/>
    <w:tmpl w:val="E9E8F204"/>
    <w:lvl w:ilvl="0" w:tplc="340A000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abstractNum w:abstractNumId="20" w15:restartNumberingAfterBreak="0">
    <w:nsid w:val="79CC51DF"/>
    <w:multiLevelType w:val="hybridMultilevel"/>
    <w:tmpl w:val="358A5B7C"/>
    <w:lvl w:ilvl="0" w:tplc="3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 w15:restartNumberingAfterBreak="0">
    <w:nsid w:val="7C132B38"/>
    <w:multiLevelType w:val="hybridMultilevel"/>
    <w:tmpl w:val="598E13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A13CC"/>
    <w:multiLevelType w:val="hybridMultilevel"/>
    <w:tmpl w:val="7FCE6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3"/>
  </w:num>
  <w:num w:numId="17">
    <w:abstractNumId w:val="8"/>
  </w:num>
  <w:num w:numId="18">
    <w:abstractNumId w:val="20"/>
  </w:num>
  <w:num w:numId="19">
    <w:abstractNumId w:val="19"/>
  </w:num>
  <w:num w:numId="20">
    <w:abstractNumId w:val="9"/>
  </w:num>
  <w:num w:numId="21">
    <w:abstractNumId w:val="12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117CC"/>
    <w:rsid w:val="000140F6"/>
    <w:rsid w:val="00046583"/>
    <w:rsid w:val="00052E76"/>
    <w:rsid w:val="00071D42"/>
    <w:rsid w:val="000849EA"/>
    <w:rsid w:val="000C0E60"/>
    <w:rsid w:val="001255EE"/>
    <w:rsid w:val="0014354A"/>
    <w:rsid w:val="001A7B89"/>
    <w:rsid w:val="001D306A"/>
    <w:rsid w:val="001D3ACB"/>
    <w:rsid w:val="001F0F3C"/>
    <w:rsid w:val="00246935"/>
    <w:rsid w:val="002B69A6"/>
    <w:rsid w:val="002D164B"/>
    <w:rsid w:val="002D5886"/>
    <w:rsid w:val="00375F31"/>
    <w:rsid w:val="004C4B5B"/>
    <w:rsid w:val="004F262D"/>
    <w:rsid w:val="00583C2B"/>
    <w:rsid w:val="00591749"/>
    <w:rsid w:val="00591B2B"/>
    <w:rsid w:val="0062009A"/>
    <w:rsid w:val="00667EFE"/>
    <w:rsid w:val="006C611B"/>
    <w:rsid w:val="006D6E05"/>
    <w:rsid w:val="006D703A"/>
    <w:rsid w:val="00712552"/>
    <w:rsid w:val="00731F62"/>
    <w:rsid w:val="007656EB"/>
    <w:rsid w:val="007B0BBA"/>
    <w:rsid w:val="007C7529"/>
    <w:rsid w:val="007D11BA"/>
    <w:rsid w:val="00842B64"/>
    <w:rsid w:val="008F7CFA"/>
    <w:rsid w:val="00993BEA"/>
    <w:rsid w:val="009976C7"/>
    <w:rsid w:val="00A362CD"/>
    <w:rsid w:val="00A77724"/>
    <w:rsid w:val="00AD313C"/>
    <w:rsid w:val="00AE6D05"/>
    <w:rsid w:val="00B03E49"/>
    <w:rsid w:val="00B07F85"/>
    <w:rsid w:val="00B655FA"/>
    <w:rsid w:val="00BB4CE6"/>
    <w:rsid w:val="00BD393C"/>
    <w:rsid w:val="00C82369"/>
    <w:rsid w:val="00CB2CE7"/>
    <w:rsid w:val="00CC248E"/>
    <w:rsid w:val="00D2197B"/>
    <w:rsid w:val="00D74C4B"/>
    <w:rsid w:val="00D951B8"/>
    <w:rsid w:val="00DC3286"/>
    <w:rsid w:val="00DF0D5C"/>
    <w:rsid w:val="00E123A4"/>
    <w:rsid w:val="00E24D9A"/>
    <w:rsid w:val="00E33584"/>
    <w:rsid w:val="00E65A90"/>
    <w:rsid w:val="00EC7110"/>
    <w:rsid w:val="00F454DC"/>
    <w:rsid w:val="00F60B60"/>
    <w:rsid w:val="00F94B61"/>
    <w:rsid w:val="00F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35FF"/>
  <w15:chartTrackingRefBased/>
  <w15:docId w15:val="{06D50CA9-737E-1043-87ED-DC7B87C0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s-CL"/>
    </w:rPr>
  </w:style>
  <w:style w:type="paragraph" w:styleId="Ttulo1">
    <w:name w:val="heading 1"/>
    <w:basedOn w:val="Normal"/>
    <w:next w:val="Normal"/>
    <w:qFormat/>
    <w:p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unhideWhenUsed/>
    <w:qFormat/>
    <w:p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nhideWhenUsed/>
    <w:qFormat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qFormat/>
    <w:p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Arial" w:eastAsia="Times New Roman" w:hAnsi="Arial" w:cs="Aria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b w:val="0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b w:val="0"/>
    </w:rPr>
  </w:style>
  <w:style w:type="character" w:customStyle="1" w:styleId="WW8Num12z0">
    <w:name w:val="WW8Num12z0"/>
    <w:rPr>
      <w:b w:val="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Arial" w:eastAsia="Times New Roman" w:hAnsi="Arial" w:cs="Aria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Arial" w:eastAsia="Times New Roman" w:hAnsi="Aria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Arial" w:eastAsia="Times New Roman" w:hAnsi="Arial" w:cs="Aria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CdigoHTML">
    <w:name w:val="HTML Code"/>
    <w:rPr>
      <w:color w:val="0000FF"/>
      <w:u w:val="single"/>
    </w:rPr>
  </w:style>
  <w:style w:type="character" w:styleId="DefinicinHTML">
    <w:name w:val="HTML Definition"/>
    <w:rPr>
      <w:color w:val="800080"/>
      <w:u w:val="single"/>
    </w:rPr>
  </w:style>
  <w:style w:type="character" w:customStyle="1" w:styleId="Smbolodenotaalpie">
    <w:name w:val="Símbolo de nota al pie"/>
    <w:rPr>
      <w:vertAlign w:val="superscript"/>
    </w:rPr>
  </w:style>
  <w:style w:type="paragraph" w:customStyle="1" w:styleId="Encabezado1">
    <w:name w:val="Encabezado1"/>
    <w:basedOn w:val="Normal"/>
    <w:next w:val="EjemplodeHTML1"/>
    <w:pPr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jemplodeHTML1">
    <w:name w:val="Ejemplo de HTML1"/>
    <w:basedOn w:val="Normal"/>
    <w:pPr>
      <w:spacing w:after="120"/>
    </w:pPr>
  </w:style>
  <w:style w:type="paragraph" w:customStyle="1" w:styleId="MquinadeescribirHTML1">
    <w:name w:val="Máquina de escribir HTML1"/>
    <w:basedOn w:val="EjemplodeHTML1"/>
    <w:rPr>
      <w:rFonts w:cs="Tahoma"/>
    </w:rPr>
  </w:style>
  <w:style w:type="paragraph" w:customStyle="1" w:styleId="Etiqueta">
    <w:name w:val="Etiqueta"/>
    <w:basedOn w:val="Normal"/>
    <w:pPr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Pr>
      <w:rFonts w:cs="Tahoma"/>
    </w:rPr>
  </w:style>
  <w:style w:type="paragraph" w:styleId="Asuntodelcomentario">
    <w:name w:val="annotation subject"/>
    <w:basedOn w:val="Normal"/>
    <w:rPr>
      <w:sz w:val="20"/>
      <w:szCs w:val="20"/>
    </w:rPr>
  </w:style>
  <w:style w:type="paragraph" w:customStyle="1" w:styleId="Sinlista1">
    <w:name w:val="Sin lista1"/>
    <w:basedOn w:val="Normal"/>
    <w:pPr>
      <w:tabs>
        <w:tab w:val="center" w:pos="4320"/>
        <w:tab w:val="right" w:pos="8640"/>
      </w:tabs>
    </w:pPr>
  </w:style>
  <w:style w:type="paragraph" w:customStyle="1" w:styleId="1ai1">
    <w:name w:val="1 / a / i1"/>
    <w:basedOn w:val="Normal"/>
    <w:pPr>
      <w:tabs>
        <w:tab w:val="center" w:pos="4320"/>
        <w:tab w:val="right" w:pos="8640"/>
      </w:tabs>
    </w:pPr>
  </w:style>
  <w:style w:type="character" w:customStyle="1" w:styleId="Ttulo1Car">
    <w:name w:val="Título 1 Car"/>
    <w:rPr>
      <w:rFonts w:ascii="Cambria" w:eastAsia="Times New Roman" w:hAnsi="Cambria" w:cs="Times New Roman"/>
      <w:b/>
      <w:bCs/>
      <w:sz w:val="32"/>
      <w:szCs w:val="32"/>
      <w:lang w:val="en-U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customStyle="1" w:styleId="Tablabsica31">
    <w:name w:val="Tabla básica 31"/>
    <w:basedOn w:val="Normal"/>
    <w:pPr>
      <w:ind w:left="849" w:hanging="283"/>
      <w:contextualSpacing/>
    </w:pPr>
  </w:style>
  <w:style w:type="paragraph" w:customStyle="1" w:styleId="Tablaclsica11">
    <w:name w:val="Tabla clásica 11"/>
    <w:basedOn w:val="Normal"/>
    <w:pPr>
      <w:numPr>
        <w:numId w:val="3"/>
      </w:numPr>
      <w:contextualSpacing/>
    </w:pPr>
  </w:style>
  <w:style w:type="paragraph" w:customStyle="1" w:styleId="Tablaclsica21">
    <w:name w:val="Tabla clásica 21"/>
    <w:basedOn w:val="Normal"/>
    <w:pPr>
      <w:numPr>
        <w:numId w:val="2"/>
      </w:numPr>
      <w:contextualSpacing/>
    </w:pPr>
  </w:style>
  <w:style w:type="paragraph" w:customStyle="1" w:styleId="Tablaclsica31">
    <w:name w:val="Tabla clásica 31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customStyle="1" w:styleId="Tablavistosa11">
    <w:name w:val="Tabla vistosa 11"/>
    <w:basedOn w:val="Normal"/>
    <w:pPr>
      <w:spacing w:after="120"/>
      <w:ind w:left="283"/>
    </w:pPr>
  </w:style>
  <w:style w:type="character" w:customStyle="1" w:styleId="SangradetextonormalCar">
    <w:name w:val="Sangría de texto normal Car"/>
    <w:rPr>
      <w:sz w:val="24"/>
      <w:szCs w:val="24"/>
      <w:lang w:val="en-US"/>
    </w:rPr>
  </w:style>
  <w:style w:type="paragraph" w:customStyle="1" w:styleId="Tablavistosa31">
    <w:name w:val="Tabla vistosa 31"/>
    <w:basedOn w:val="Normal"/>
    <w:next w:val="Normal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Tablaconcolumnas21">
    <w:name w:val="Tabla con columnas 21"/>
    <w:basedOn w:val="EjemplodeHTML1"/>
    <w:pPr>
      <w:ind w:firstLine="210"/>
    </w:pPr>
  </w:style>
  <w:style w:type="character" w:customStyle="1" w:styleId="TextoindependienteCar">
    <w:name w:val="Texto independiente Car"/>
    <w:rPr>
      <w:sz w:val="24"/>
      <w:szCs w:val="24"/>
      <w:lang w:val="en-US"/>
    </w:rPr>
  </w:style>
  <w:style w:type="character" w:customStyle="1" w:styleId="TextoindependienteprimerasangraCar">
    <w:name w:val="Texto independiente primera sangría Car"/>
    <w:rPr>
      <w:sz w:val="24"/>
      <w:szCs w:val="24"/>
      <w:lang w:val="en-US"/>
    </w:rPr>
  </w:style>
  <w:style w:type="paragraph" w:customStyle="1" w:styleId="Tablaconcolumnas51">
    <w:name w:val="Tabla con columnas 51"/>
    <w:basedOn w:val="Tablavistosa11"/>
    <w:pPr>
      <w:ind w:firstLine="210"/>
    </w:pPr>
  </w:style>
  <w:style w:type="character" w:customStyle="1" w:styleId="Textoindependienteprimerasangra2Car">
    <w:name w:val="Texto independiente primera sangría 2 Car"/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83C2B"/>
    <w:pPr>
      <w:ind w:left="708"/>
    </w:pPr>
  </w:style>
  <w:style w:type="character" w:styleId="Hipervnculo">
    <w:name w:val="Hyperlink"/>
    <w:basedOn w:val="Fuentedeprrafopredeter"/>
    <w:rsid w:val="00E33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.leivadomi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1953</CharactersWithSpaces>
  <SharedDoc>false</SharedDoc>
  <HLinks>
    <vt:vector size="6" baseType="variant">
      <vt:variant>
        <vt:i4>917550</vt:i4>
      </vt:variant>
      <vt:variant>
        <vt:i4>0</vt:i4>
      </vt:variant>
      <vt:variant>
        <vt:i4>0</vt:i4>
      </vt:variant>
      <vt:variant>
        <vt:i4>5</vt:i4>
      </vt:variant>
      <vt:variant>
        <vt:lpwstr>mailto:dannyleivadomi@gmail.com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</dc:creator>
  <cp:keywords/>
  <cp:lastModifiedBy>Daniela Leiva</cp:lastModifiedBy>
  <cp:revision>4</cp:revision>
  <cp:lastPrinted>2012-04-24T13:37:00Z</cp:lastPrinted>
  <dcterms:created xsi:type="dcterms:W3CDTF">2021-09-12T11:57:00Z</dcterms:created>
  <dcterms:modified xsi:type="dcterms:W3CDTF">2021-09-12T11:58:00Z</dcterms:modified>
</cp:coreProperties>
</file>