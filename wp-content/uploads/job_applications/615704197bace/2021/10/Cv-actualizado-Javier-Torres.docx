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5F59" w14:textId="77777777" w:rsidR="00B6465F" w:rsidRDefault="00B6465F" w:rsidP="00B6465F">
      <w:pPr>
        <w:autoSpaceDE w:val="0"/>
        <w:autoSpaceDN w:val="0"/>
        <w:adjustRightInd w:val="0"/>
        <w:jc w:val="center"/>
        <w:rPr>
          <w:rFonts w:ascii="Times" w:hAnsi="Times" w:cs="Times"/>
          <w:b/>
          <w:bCs/>
          <w:sz w:val="32"/>
          <w:szCs w:val="32"/>
          <w:lang w:val="es-ES_tradnl"/>
        </w:rPr>
      </w:pPr>
      <w:r>
        <w:rPr>
          <w:rFonts w:ascii="Times" w:hAnsi="Times" w:cs="Times"/>
          <w:b/>
          <w:bCs/>
          <w:sz w:val="32"/>
          <w:szCs w:val="32"/>
          <w:lang w:val="es-ES_tradnl"/>
        </w:rPr>
        <w:t>Javier Orlando Torres Jofré</w:t>
      </w:r>
    </w:p>
    <w:p w14:paraId="79A7C500" w14:textId="77777777" w:rsidR="00B6465F" w:rsidRDefault="00B6465F" w:rsidP="00B6465F">
      <w:pPr>
        <w:autoSpaceDE w:val="0"/>
        <w:autoSpaceDN w:val="0"/>
        <w:adjustRightInd w:val="0"/>
        <w:jc w:val="center"/>
        <w:rPr>
          <w:rFonts w:ascii="Times" w:hAnsi="Times" w:cs="Times"/>
          <w:b/>
          <w:bCs/>
          <w:lang w:val="es-ES_tradnl"/>
        </w:rPr>
      </w:pPr>
      <w:r>
        <w:rPr>
          <w:rFonts w:ascii="Times" w:hAnsi="Times" w:cs="Times"/>
          <w:b/>
          <w:bCs/>
          <w:lang w:val="es-ES_tradnl"/>
        </w:rPr>
        <w:t>ANTECEDENTES PERSONALES</w:t>
      </w:r>
    </w:p>
    <w:p w14:paraId="343D91E1" w14:textId="77777777" w:rsidR="00B6465F" w:rsidRDefault="00B6465F" w:rsidP="00B6465F">
      <w:pPr>
        <w:autoSpaceDE w:val="0"/>
        <w:autoSpaceDN w:val="0"/>
        <w:adjustRightInd w:val="0"/>
        <w:jc w:val="center"/>
        <w:rPr>
          <w:rFonts w:ascii="Times" w:hAnsi="Times" w:cs="Times"/>
          <w:sz w:val="20"/>
          <w:szCs w:val="20"/>
          <w:lang w:val="es-ES_tradnl"/>
        </w:rPr>
      </w:pPr>
      <w:r>
        <w:rPr>
          <w:rFonts w:ascii="Times" w:hAnsi="Times" w:cs="Times"/>
          <w:sz w:val="20"/>
          <w:szCs w:val="20"/>
          <w:lang w:val="es-ES_tradnl"/>
        </w:rPr>
        <w:t>Nacido el 20 de noviembre de 2001</w:t>
      </w:r>
    </w:p>
    <w:p w14:paraId="39122866" w14:textId="77777777" w:rsidR="00B6465F" w:rsidRDefault="00B6465F" w:rsidP="00B6465F">
      <w:pPr>
        <w:autoSpaceDE w:val="0"/>
        <w:autoSpaceDN w:val="0"/>
        <w:adjustRightInd w:val="0"/>
        <w:jc w:val="center"/>
        <w:rPr>
          <w:rFonts w:ascii="Times" w:hAnsi="Times" w:cs="Times"/>
          <w:sz w:val="20"/>
          <w:szCs w:val="20"/>
          <w:lang w:val="es-ES_tradnl"/>
        </w:rPr>
      </w:pPr>
      <w:r>
        <w:rPr>
          <w:rFonts w:ascii="Times" w:hAnsi="Times" w:cs="Times"/>
          <w:sz w:val="20"/>
          <w:szCs w:val="20"/>
          <w:lang w:val="es-ES_tradnl"/>
        </w:rPr>
        <w:t>Soltero</w:t>
      </w:r>
    </w:p>
    <w:p w14:paraId="08A4ABB9" w14:textId="77777777" w:rsidR="00B6465F" w:rsidRDefault="00B6465F" w:rsidP="00B6465F">
      <w:pPr>
        <w:autoSpaceDE w:val="0"/>
        <w:autoSpaceDN w:val="0"/>
        <w:adjustRightInd w:val="0"/>
        <w:jc w:val="center"/>
        <w:rPr>
          <w:rFonts w:ascii="Times" w:hAnsi="Times" w:cs="Times"/>
          <w:sz w:val="20"/>
          <w:szCs w:val="20"/>
          <w:lang w:val="es-ES_tradnl"/>
        </w:rPr>
      </w:pPr>
      <w:r>
        <w:rPr>
          <w:rFonts w:ascii="Times" w:hAnsi="Times" w:cs="Times"/>
          <w:sz w:val="20"/>
          <w:szCs w:val="20"/>
          <w:lang w:val="es-ES_tradnl"/>
        </w:rPr>
        <w:t>RUT: 20.915.889-2</w:t>
      </w:r>
    </w:p>
    <w:p w14:paraId="305C8371" w14:textId="77777777" w:rsidR="00B6465F" w:rsidRDefault="00B6465F" w:rsidP="00B6465F">
      <w:pPr>
        <w:autoSpaceDE w:val="0"/>
        <w:autoSpaceDN w:val="0"/>
        <w:adjustRightInd w:val="0"/>
        <w:jc w:val="center"/>
        <w:rPr>
          <w:rFonts w:ascii="Times" w:hAnsi="Times" w:cs="Times"/>
          <w:sz w:val="20"/>
          <w:szCs w:val="20"/>
          <w:lang w:val="es-ES_tradnl"/>
        </w:rPr>
      </w:pPr>
      <w:r>
        <w:rPr>
          <w:rFonts w:ascii="Times" w:hAnsi="Times" w:cs="Times"/>
          <w:sz w:val="20"/>
          <w:szCs w:val="20"/>
          <w:lang w:val="es-ES_tradnl"/>
        </w:rPr>
        <w:t xml:space="preserve">TELEFONO: 945047356 </w:t>
      </w:r>
    </w:p>
    <w:p w14:paraId="682B5878" w14:textId="77777777" w:rsidR="00B6465F" w:rsidRDefault="00B6465F" w:rsidP="00B6465F">
      <w:pPr>
        <w:autoSpaceDE w:val="0"/>
        <w:autoSpaceDN w:val="0"/>
        <w:adjustRightInd w:val="0"/>
        <w:jc w:val="center"/>
        <w:rPr>
          <w:rFonts w:ascii="Times" w:hAnsi="Times" w:cs="Times"/>
          <w:sz w:val="20"/>
          <w:szCs w:val="20"/>
          <w:lang w:val="es-ES_tradnl"/>
        </w:rPr>
      </w:pPr>
      <w:r>
        <w:rPr>
          <w:rFonts w:ascii="Times" w:hAnsi="Times" w:cs="Times"/>
          <w:sz w:val="20"/>
          <w:szCs w:val="20"/>
          <w:lang w:val="es-ES_tradnl"/>
        </w:rPr>
        <w:t>E-MAIL: Torresjofrejavier@gmail.com</w:t>
      </w:r>
    </w:p>
    <w:p w14:paraId="61EDEC4D" w14:textId="51A66080" w:rsidR="00B6465F" w:rsidRDefault="00B6465F" w:rsidP="00B6465F">
      <w:pPr>
        <w:autoSpaceDE w:val="0"/>
        <w:autoSpaceDN w:val="0"/>
        <w:adjustRightInd w:val="0"/>
        <w:jc w:val="center"/>
        <w:rPr>
          <w:rFonts w:ascii="Times" w:hAnsi="Times" w:cs="Times"/>
          <w:sz w:val="20"/>
          <w:szCs w:val="20"/>
          <w:lang w:val="es-ES_tradnl"/>
        </w:rPr>
      </w:pPr>
      <w:r>
        <w:rPr>
          <w:rFonts w:ascii="Times" w:hAnsi="Times" w:cs="Times"/>
          <w:sz w:val="20"/>
          <w:szCs w:val="20"/>
          <w:lang w:val="es-ES_tradnl"/>
        </w:rPr>
        <w:t xml:space="preserve">DIRECCIÓN: </w:t>
      </w:r>
      <w:r w:rsidR="00A91050" w:rsidRPr="00A91050">
        <w:rPr>
          <w:rFonts w:ascii="Times" w:hAnsi="Times" w:cs="Times"/>
          <w:sz w:val="20"/>
          <w:szCs w:val="20"/>
          <w:lang w:val="es-ES_tradnl"/>
        </w:rPr>
        <w:t>Vergara 24</w:t>
      </w:r>
      <w:r w:rsidR="00A91050">
        <w:rPr>
          <w:rFonts w:ascii="Times" w:hAnsi="Times" w:cs="Times"/>
          <w:sz w:val="20"/>
          <w:szCs w:val="20"/>
          <w:lang w:val="es-ES_tradnl"/>
        </w:rPr>
        <w:t>, Santiago</w:t>
      </w:r>
      <w:r w:rsidR="00CC3475">
        <w:rPr>
          <w:rFonts w:ascii="Times" w:hAnsi="Times" w:cs="Times"/>
          <w:sz w:val="20"/>
          <w:szCs w:val="20"/>
          <w:lang w:val="es-ES_tradnl"/>
        </w:rPr>
        <w:t xml:space="preserve"> centro</w:t>
      </w:r>
    </w:p>
    <w:p w14:paraId="6CA47525" w14:textId="77777777" w:rsidR="00637FBC" w:rsidRDefault="00637FBC" w:rsidP="00B6465F">
      <w:pPr>
        <w:autoSpaceDE w:val="0"/>
        <w:autoSpaceDN w:val="0"/>
        <w:adjustRightInd w:val="0"/>
        <w:jc w:val="center"/>
        <w:rPr>
          <w:rFonts w:ascii="Times" w:hAnsi="Times" w:cs="Times"/>
          <w:sz w:val="20"/>
          <w:szCs w:val="20"/>
          <w:lang w:val="es-ES_tradnl"/>
        </w:rPr>
      </w:pPr>
    </w:p>
    <w:p w14:paraId="6DAD86F0" w14:textId="77777777" w:rsidR="009C6BAA" w:rsidRDefault="009C6BAA" w:rsidP="00637FBC">
      <w:pPr>
        <w:autoSpaceDE w:val="0"/>
        <w:autoSpaceDN w:val="0"/>
        <w:adjustRightInd w:val="0"/>
        <w:rPr>
          <w:rFonts w:ascii="Times" w:hAnsi="Times" w:cs="Times"/>
          <w:b/>
          <w:bCs/>
          <w:lang w:val="es-ES_tradnl"/>
        </w:rPr>
      </w:pPr>
    </w:p>
    <w:p w14:paraId="395E2B37" w14:textId="0D644ED8" w:rsidR="00B6465F" w:rsidRDefault="00B6465F" w:rsidP="00B6465F">
      <w:pPr>
        <w:autoSpaceDE w:val="0"/>
        <w:autoSpaceDN w:val="0"/>
        <w:adjustRightInd w:val="0"/>
        <w:jc w:val="both"/>
        <w:rPr>
          <w:rFonts w:ascii="Times" w:hAnsi="Times" w:cs="Times"/>
          <w:lang w:val="es-ES_tradnl"/>
        </w:rPr>
      </w:pPr>
      <w:r>
        <w:rPr>
          <w:rFonts w:ascii="Times" w:hAnsi="Times" w:cs="Times"/>
          <w:lang w:val="es-ES_tradnl"/>
        </w:rPr>
        <w:t>Mi nombre es Javier Torres, licenciado de 4to medio y actualmente estudiando Ingeniería en Recursos Naturales Renovables en la Universidad de Chile, actualmente me encuentro buscando trabajo</w:t>
      </w:r>
      <w:r w:rsidR="00637FBC">
        <w:rPr>
          <w:rFonts w:ascii="Times" w:hAnsi="Times" w:cs="Times"/>
          <w:lang w:val="es-ES_tradnl"/>
        </w:rPr>
        <w:t xml:space="preserve"> Part-time</w:t>
      </w:r>
      <w:r>
        <w:rPr>
          <w:rFonts w:ascii="Times" w:hAnsi="Times" w:cs="Times"/>
          <w:lang w:val="es-ES_tradnl"/>
        </w:rPr>
        <w:t>, soy proactivo, me gusta aprender cosas nuevas y llevar un buen ambiente laboral.</w:t>
      </w:r>
    </w:p>
    <w:p w14:paraId="6CACC01C" w14:textId="77777777" w:rsidR="00B6465F" w:rsidRDefault="00B6465F" w:rsidP="00B6465F">
      <w:pPr>
        <w:autoSpaceDE w:val="0"/>
        <w:autoSpaceDN w:val="0"/>
        <w:adjustRightInd w:val="0"/>
        <w:jc w:val="both"/>
        <w:rPr>
          <w:rFonts w:ascii="Times" w:hAnsi="Times" w:cs="Times"/>
          <w:b/>
          <w:bCs/>
          <w:sz w:val="20"/>
          <w:szCs w:val="20"/>
          <w:lang w:val="es-ES_tradnl"/>
        </w:rPr>
      </w:pPr>
    </w:p>
    <w:p w14:paraId="3A52D7ED" w14:textId="77777777" w:rsidR="00B6465F" w:rsidRDefault="00B6465F" w:rsidP="00B6465F">
      <w:pPr>
        <w:autoSpaceDE w:val="0"/>
        <w:autoSpaceDN w:val="0"/>
        <w:adjustRightInd w:val="0"/>
        <w:rPr>
          <w:rFonts w:ascii="Times" w:hAnsi="Times" w:cs="Times"/>
          <w:b/>
          <w:bCs/>
          <w:lang w:val="es-ES_tradnl"/>
        </w:rPr>
      </w:pPr>
      <w:r>
        <w:rPr>
          <w:rFonts w:ascii="Times" w:hAnsi="Times" w:cs="Times"/>
          <w:b/>
          <w:bCs/>
          <w:lang w:val="es-ES_tradnl"/>
        </w:rPr>
        <w:t>EXPERIENCIA LABORAL</w:t>
      </w:r>
    </w:p>
    <w:p w14:paraId="17326C5A" w14:textId="77777777" w:rsidR="00B6465F" w:rsidRDefault="00B6465F" w:rsidP="00B6465F">
      <w:pPr>
        <w:autoSpaceDE w:val="0"/>
        <w:autoSpaceDN w:val="0"/>
        <w:adjustRightInd w:val="0"/>
        <w:rPr>
          <w:rFonts w:ascii="Times" w:hAnsi="Times" w:cs="Times"/>
          <w:b/>
          <w:bCs/>
          <w:lang w:val="es-ES_tradnl"/>
        </w:rPr>
      </w:pPr>
    </w:p>
    <w:p w14:paraId="04737697" w14:textId="77777777" w:rsidR="00B6465F" w:rsidRDefault="00B6465F" w:rsidP="00B6465F">
      <w:pPr>
        <w:autoSpaceDE w:val="0"/>
        <w:autoSpaceDN w:val="0"/>
        <w:adjustRightInd w:val="0"/>
        <w:rPr>
          <w:rFonts w:ascii="Times" w:hAnsi="Times" w:cs="Times"/>
          <w:b/>
          <w:bCs/>
          <w:sz w:val="20"/>
          <w:szCs w:val="20"/>
          <w:lang w:val="es-ES_tradnl"/>
        </w:rPr>
      </w:pPr>
      <w:r>
        <w:rPr>
          <w:rFonts w:ascii="Times" w:hAnsi="Times" w:cs="Times"/>
          <w:sz w:val="20"/>
          <w:szCs w:val="20"/>
          <w:lang w:val="es-ES_tradnl"/>
        </w:rPr>
        <w:t xml:space="preserve">Feb – Marzo 2021            </w:t>
      </w:r>
      <w:r>
        <w:rPr>
          <w:rFonts w:ascii="Times" w:hAnsi="Times" w:cs="Times"/>
          <w:b/>
          <w:bCs/>
          <w:sz w:val="20"/>
          <w:szCs w:val="20"/>
          <w:lang w:val="es-ES_tradnl"/>
        </w:rPr>
        <w:t>FARMACIAS SALCOBRAND</w:t>
      </w:r>
    </w:p>
    <w:p w14:paraId="5C9933AE" w14:textId="77777777" w:rsidR="00B6465F" w:rsidRDefault="00B6465F" w:rsidP="00B6465F">
      <w:pPr>
        <w:autoSpaceDE w:val="0"/>
        <w:autoSpaceDN w:val="0"/>
        <w:adjustRightInd w:val="0"/>
        <w:rPr>
          <w:rFonts w:ascii="Times" w:hAnsi="Times" w:cs="Times"/>
          <w:b/>
          <w:bCs/>
          <w:sz w:val="20"/>
          <w:szCs w:val="20"/>
          <w:lang w:val="es-ES_tradnl"/>
        </w:rPr>
      </w:pPr>
    </w:p>
    <w:p w14:paraId="7C607638" w14:textId="77777777" w:rsidR="00B6465F" w:rsidRDefault="00B6465F" w:rsidP="00B6465F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b/>
          <w:bCs/>
          <w:sz w:val="20"/>
          <w:szCs w:val="20"/>
          <w:lang w:val="es-ES_tradnl"/>
        </w:rPr>
      </w:pPr>
      <w:r>
        <w:rPr>
          <w:rFonts w:ascii="Times" w:hAnsi="Times" w:cs="Times"/>
          <w:sz w:val="20"/>
          <w:szCs w:val="20"/>
          <w:lang w:val="es-ES_tradnl"/>
        </w:rPr>
        <w:t>Asistente de sala</w:t>
      </w:r>
    </w:p>
    <w:p w14:paraId="1BA444A6" w14:textId="77777777" w:rsidR="00B6465F" w:rsidRDefault="00B6465F" w:rsidP="00B6465F">
      <w:pPr>
        <w:autoSpaceDE w:val="0"/>
        <w:autoSpaceDN w:val="0"/>
        <w:adjustRightInd w:val="0"/>
        <w:rPr>
          <w:rFonts w:ascii="Times" w:hAnsi="Times" w:cs="Times"/>
          <w:b/>
          <w:bCs/>
          <w:lang w:val="es-ES_tradnl"/>
        </w:rPr>
      </w:pPr>
    </w:p>
    <w:p w14:paraId="07EA42FD" w14:textId="77777777" w:rsidR="00B6465F" w:rsidRDefault="00B6465F" w:rsidP="00B6465F">
      <w:pPr>
        <w:autoSpaceDE w:val="0"/>
        <w:autoSpaceDN w:val="0"/>
        <w:adjustRightInd w:val="0"/>
        <w:rPr>
          <w:rFonts w:ascii="Times" w:hAnsi="Times" w:cs="Times"/>
          <w:sz w:val="20"/>
          <w:szCs w:val="20"/>
          <w:lang w:val="en-US"/>
        </w:rPr>
      </w:pPr>
      <w:r>
        <w:rPr>
          <w:rFonts w:ascii="Times" w:hAnsi="Times" w:cs="Times"/>
          <w:sz w:val="20"/>
          <w:szCs w:val="20"/>
          <w:lang w:val="en-US"/>
        </w:rPr>
        <w:t xml:space="preserve">Nov – Dic 2020               </w:t>
      </w:r>
      <w:r>
        <w:rPr>
          <w:rFonts w:ascii="Times" w:hAnsi="Times" w:cs="Times"/>
          <w:b/>
          <w:bCs/>
          <w:sz w:val="20"/>
          <w:szCs w:val="20"/>
          <w:lang w:val="en-US"/>
        </w:rPr>
        <w:t xml:space="preserve">RANCO CHERRYS LTDA. </w:t>
      </w:r>
    </w:p>
    <w:p w14:paraId="41189D9B" w14:textId="77777777" w:rsidR="00B6465F" w:rsidRDefault="00B6465F" w:rsidP="00B6465F">
      <w:pPr>
        <w:autoSpaceDE w:val="0"/>
        <w:autoSpaceDN w:val="0"/>
        <w:adjustRightInd w:val="0"/>
        <w:jc w:val="both"/>
        <w:rPr>
          <w:rFonts w:ascii="Times" w:hAnsi="Times" w:cs="Times"/>
          <w:b/>
          <w:bCs/>
          <w:sz w:val="20"/>
          <w:szCs w:val="20"/>
          <w:lang w:val="en-US"/>
        </w:rPr>
      </w:pPr>
    </w:p>
    <w:p w14:paraId="686317E7" w14:textId="77777777" w:rsidR="00B6465F" w:rsidRDefault="00B6465F" w:rsidP="00B6465F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" w:hAnsi="Times" w:cs="Times"/>
          <w:sz w:val="20"/>
          <w:szCs w:val="20"/>
          <w:lang w:val="es-ES_tradnl"/>
        </w:rPr>
      </w:pPr>
      <w:r>
        <w:rPr>
          <w:rFonts w:ascii="Times" w:hAnsi="Times" w:cs="Times"/>
          <w:sz w:val="20"/>
          <w:szCs w:val="20"/>
          <w:lang w:val="es-ES_tradnl"/>
        </w:rPr>
        <w:t>Digitador de cuadratura</w:t>
      </w:r>
    </w:p>
    <w:p w14:paraId="3C98D588" w14:textId="77777777" w:rsidR="00B6465F" w:rsidRDefault="00B6465F" w:rsidP="00B6465F">
      <w:pPr>
        <w:autoSpaceDE w:val="0"/>
        <w:autoSpaceDN w:val="0"/>
        <w:adjustRightInd w:val="0"/>
        <w:rPr>
          <w:rFonts w:ascii="Times" w:hAnsi="Times" w:cs="Times"/>
          <w:lang w:val="es-ES_tradnl"/>
        </w:rPr>
      </w:pPr>
    </w:p>
    <w:p w14:paraId="4E44895D" w14:textId="77777777" w:rsidR="00B6465F" w:rsidRDefault="00B6465F" w:rsidP="00B6465F">
      <w:pPr>
        <w:autoSpaceDE w:val="0"/>
        <w:autoSpaceDN w:val="0"/>
        <w:adjustRightInd w:val="0"/>
        <w:jc w:val="both"/>
        <w:rPr>
          <w:rFonts w:ascii="Times" w:hAnsi="Times" w:cs="Times"/>
          <w:b/>
          <w:bCs/>
          <w:sz w:val="20"/>
          <w:szCs w:val="20"/>
          <w:lang w:val="es-ES_tradnl"/>
        </w:rPr>
      </w:pPr>
      <w:r>
        <w:rPr>
          <w:rFonts w:ascii="Times" w:hAnsi="Times" w:cs="Times"/>
          <w:sz w:val="20"/>
          <w:szCs w:val="20"/>
          <w:lang w:val="es-ES_tradnl"/>
        </w:rPr>
        <w:t>Feb – Mar 2020</w:t>
      </w:r>
      <w:r>
        <w:rPr>
          <w:rFonts w:ascii="Times" w:hAnsi="Times" w:cs="Times"/>
          <w:b/>
          <w:bCs/>
          <w:sz w:val="20"/>
          <w:szCs w:val="20"/>
          <w:lang w:val="es-ES_tradnl"/>
        </w:rPr>
        <w:t xml:space="preserve">               INNOVA MEDICAL</w:t>
      </w:r>
    </w:p>
    <w:p w14:paraId="36568F26" w14:textId="77777777" w:rsidR="00B6465F" w:rsidRDefault="00B6465F" w:rsidP="00B6465F">
      <w:pPr>
        <w:autoSpaceDE w:val="0"/>
        <w:autoSpaceDN w:val="0"/>
        <w:adjustRightInd w:val="0"/>
        <w:jc w:val="both"/>
        <w:rPr>
          <w:rFonts w:ascii="Times" w:hAnsi="Times" w:cs="Times"/>
          <w:b/>
          <w:bCs/>
          <w:sz w:val="20"/>
          <w:szCs w:val="20"/>
          <w:lang w:val="es-ES_tradnl"/>
        </w:rPr>
      </w:pPr>
    </w:p>
    <w:p w14:paraId="31BE80E5" w14:textId="77777777" w:rsidR="00B6465F" w:rsidRDefault="00B6465F" w:rsidP="00B6465F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" w:hAnsi="Times" w:cs="Times"/>
          <w:sz w:val="20"/>
          <w:szCs w:val="20"/>
          <w:lang w:val="es-ES_tradnl"/>
        </w:rPr>
      </w:pPr>
      <w:r>
        <w:rPr>
          <w:rFonts w:ascii="Times" w:hAnsi="Times" w:cs="Times"/>
          <w:sz w:val="20"/>
          <w:szCs w:val="20"/>
          <w:lang w:val="es-ES_tradnl"/>
        </w:rPr>
        <w:t>Asistente de Producción</w:t>
      </w:r>
    </w:p>
    <w:p w14:paraId="74638DBB" w14:textId="77777777" w:rsidR="00B6465F" w:rsidRDefault="00B6465F" w:rsidP="00B6465F">
      <w:pPr>
        <w:autoSpaceDE w:val="0"/>
        <w:autoSpaceDN w:val="0"/>
        <w:adjustRightInd w:val="0"/>
        <w:rPr>
          <w:rFonts w:ascii="Times" w:hAnsi="Times" w:cs="Times"/>
          <w:lang w:val="es-ES_tradnl"/>
        </w:rPr>
      </w:pPr>
    </w:p>
    <w:p w14:paraId="2A413625" w14:textId="77777777" w:rsidR="00B6465F" w:rsidRDefault="00B6465F" w:rsidP="00B6465F">
      <w:pPr>
        <w:autoSpaceDE w:val="0"/>
        <w:autoSpaceDN w:val="0"/>
        <w:adjustRightInd w:val="0"/>
        <w:jc w:val="both"/>
        <w:rPr>
          <w:rFonts w:ascii="Times" w:hAnsi="Times" w:cs="Times"/>
          <w:b/>
          <w:bCs/>
          <w:sz w:val="20"/>
          <w:szCs w:val="20"/>
          <w:lang w:val="es-ES_tradnl"/>
        </w:rPr>
      </w:pPr>
      <w:r>
        <w:rPr>
          <w:rFonts w:ascii="Times" w:hAnsi="Times" w:cs="Times"/>
          <w:sz w:val="20"/>
          <w:szCs w:val="20"/>
          <w:lang w:val="es-ES_tradnl"/>
        </w:rPr>
        <w:t>Oct. - Dic 2019</w:t>
      </w:r>
      <w:r>
        <w:rPr>
          <w:rFonts w:ascii="Times" w:hAnsi="Times" w:cs="Times"/>
          <w:b/>
          <w:bCs/>
          <w:sz w:val="20"/>
          <w:szCs w:val="20"/>
          <w:lang w:val="es-ES_tradnl"/>
        </w:rPr>
        <w:t xml:space="preserve">               PRESTACIONES MEDICAS FUENTEALBA Y CARGILL S.P.A.</w:t>
      </w:r>
    </w:p>
    <w:p w14:paraId="22C702FC" w14:textId="77777777" w:rsidR="00B6465F" w:rsidRDefault="00B6465F" w:rsidP="00B6465F">
      <w:pPr>
        <w:autoSpaceDE w:val="0"/>
        <w:autoSpaceDN w:val="0"/>
        <w:adjustRightInd w:val="0"/>
        <w:jc w:val="both"/>
        <w:rPr>
          <w:rFonts w:ascii="Times" w:hAnsi="Times" w:cs="Times"/>
          <w:b/>
          <w:bCs/>
          <w:sz w:val="20"/>
          <w:szCs w:val="20"/>
          <w:lang w:val="es-ES_tradnl"/>
        </w:rPr>
      </w:pPr>
    </w:p>
    <w:p w14:paraId="47CA3358" w14:textId="77777777" w:rsidR="00B6465F" w:rsidRDefault="00B6465F" w:rsidP="00B6465F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" w:hAnsi="Times" w:cs="Times"/>
          <w:sz w:val="20"/>
          <w:szCs w:val="20"/>
          <w:lang w:val="es-ES_tradnl"/>
        </w:rPr>
      </w:pPr>
      <w:r>
        <w:rPr>
          <w:rFonts w:ascii="Times" w:hAnsi="Times" w:cs="Times"/>
          <w:sz w:val="20"/>
          <w:szCs w:val="20"/>
          <w:lang w:val="es-ES_tradnl"/>
        </w:rPr>
        <w:t>Junior Administrativo</w:t>
      </w:r>
    </w:p>
    <w:p w14:paraId="3320A0D8" w14:textId="77777777" w:rsidR="00B6465F" w:rsidRDefault="00B6465F" w:rsidP="00B6465F">
      <w:pPr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_tradnl"/>
        </w:rPr>
      </w:pPr>
    </w:p>
    <w:p w14:paraId="05C74B33" w14:textId="7D854C96" w:rsidR="00B6465F" w:rsidRDefault="00B6465F" w:rsidP="00B6465F">
      <w:pPr>
        <w:autoSpaceDE w:val="0"/>
        <w:autoSpaceDN w:val="0"/>
        <w:adjustRightInd w:val="0"/>
        <w:jc w:val="both"/>
        <w:rPr>
          <w:rFonts w:ascii="Times" w:hAnsi="Times" w:cs="Times"/>
          <w:b/>
          <w:bCs/>
          <w:sz w:val="20"/>
          <w:szCs w:val="20"/>
          <w:lang w:val="es-ES_tradnl"/>
        </w:rPr>
      </w:pPr>
      <w:r>
        <w:rPr>
          <w:rFonts w:ascii="Times" w:hAnsi="Times" w:cs="Times"/>
          <w:color w:val="000000"/>
          <w:sz w:val="20"/>
          <w:szCs w:val="20"/>
          <w:lang w:val="es-ES_tradnl"/>
        </w:rPr>
        <w:t>Verano 2018 -19</w:t>
      </w:r>
      <w:r>
        <w:rPr>
          <w:rFonts w:ascii="Times" w:hAnsi="Times" w:cs="Times"/>
          <w:sz w:val="20"/>
          <w:szCs w:val="20"/>
          <w:lang w:val="es-ES_tradnl"/>
        </w:rPr>
        <w:tab/>
      </w:r>
      <w:r w:rsidR="008E686D">
        <w:rPr>
          <w:rFonts w:ascii="Times" w:hAnsi="Times" w:cs="Times"/>
          <w:sz w:val="20"/>
          <w:szCs w:val="20"/>
          <w:lang w:val="es-ES_tradnl"/>
        </w:rPr>
        <w:t xml:space="preserve">            </w:t>
      </w:r>
      <w:r>
        <w:rPr>
          <w:rFonts w:ascii="Times" w:hAnsi="Times" w:cs="Times"/>
          <w:b/>
          <w:bCs/>
          <w:sz w:val="20"/>
          <w:szCs w:val="20"/>
          <w:lang w:val="es-ES_tradnl"/>
        </w:rPr>
        <w:t>MAR CANTÁBRICO CONSTRUCTORA</w:t>
      </w:r>
    </w:p>
    <w:p w14:paraId="499C9701" w14:textId="77777777" w:rsidR="00B6465F" w:rsidRDefault="00B6465F" w:rsidP="00B6465F">
      <w:pPr>
        <w:autoSpaceDE w:val="0"/>
        <w:autoSpaceDN w:val="0"/>
        <w:adjustRightInd w:val="0"/>
        <w:jc w:val="both"/>
        <w:rPr>
          <w:rFonts w:ascii="Times" w:hAnsi="Times" w:cs="Times"/>
          <w:b/>
          <w:bCs/>
          <w:sz w:val="20"/>
          <w:szCs w:val="20"/>
          <w:lang w:val="es-ES_tradnl"/>
        </w:rPr>
      </w:pPr>
    </w:p>
    <w:p w14:paraId="1759D30A" w14:textId="77777777" w:rsidR="00B6465F" w:rsidRDefault="00B6465F" w:rsidP="00B6465F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" w:hAnsi="Times" w:cs="Times"/>
          <w:sz w:val="20"/>
          <w:szCs w:val="20"/>
          <w:lang w:val="es-ES_tradnl"/>
        </w:rPr>
      </w:pPr>
      <w:r>
        <w:rPr>
          <w:rFonts w:ascii="Times" w:hAnsi="Times" w:cs="Times"/>
          <w:sz w:val="20"/>
          <w:szCs w:val="20"/>
          <w:lang w:val="es-ES_tradnl"/>
        </w:rPr>
        <w:t>Junior Administrativo</w:t>
      </w:r>
    </w:p>
    <w:p w14:paraId="6C01D9A8" w14:textId="77777777" w:rsidR="00B6465F" w:rsidRDefault="00B6465F" w:rsidP="00B6465F">
      <w:pPr>
        <w:autoSpaceDE w:val="0"/>
        <w:autoSpaceDN w:val="0"/>
        <w:adjustRightInd w:val="0"/>
        <w:rPr>
          <w:rFonts w:ascii="Times" w:hAnsi="Times" w:cs="Times"/>
          <w:sz w:val="20"/>
          <w:szCs w:val="20"/>
          <w:lang w:val="es-ES_tradnl"/>
        </w:rPr>
      </w:pPr>
    </w:p>
    <w:p w14:paraId="1E07F69F" w14:textId="77777777" w:rsidR="00B6465F" w:rsidRDefault="00B6465F" w:rsidP="00B6465F">
      <w:pPr>
        <w:autoSpaceDE w:val="0"/>
        <w:autoSpaceDN w:val="0"/>
        <w:adjustRightInd w:val="0"/>
        <w:rPr>
          <w:rFonts w:ascii="Times" w:hAnsi="Times" w:cs="Times"/>
          <w:b/>
          <w:bCs/>
          <w:lang w:val="es-ES_tradnl"/>
        </w:rPr>
      </w:pPr>
      <w:r>
        <w:rPr>
          <w:rFonts w:ascii="Times" w:hAnsi="Times" w:cs="Times"/>
          <w:b/>
          <w:bCs/>
          <w:lang w:val="es-ES_tradnl"/>
        </w:rPr>
        <w:t>ESTUDIOS EFECTUADOS</w:t>
      </w:r>
    </w:p>
    <w:p w14:paraId="328CFD84" w14:textId="77777777" w:rsidR="00B6465F" w:rsidRDefault="00B6465F" w:rsidP="00B6465F">
      <w:pPr>
        <w:autoSpaceDE w:val="0"/>
        <w:autoSpaceDN w:val="0"/>
        <w:adjustRightInd w:val="0"/>
        <w:rPr>
          <w:rFonts w:ascii="Times" w:hAnsi="Times" w:cs="Times"/>
          <w:b/>
          <w:bCs/>
          <w:sz w:val="20"/>
          <w:szCs w:val="20"/>
          <w:lang w:val="es-ES_tradnl"/>
        </w:rPr>
      </w:pPr>
      <w:r>
        <w:rPr>
          <w:rFonts w:ascii="Times" w:hAnsi="Times" w:cs="Times"/>
          <w:sz w:val="20"/>
          <w:szCs w:val="20"/>
          <w:lang w:val="es-ES_tradnl"/>
        </w:rPr>
        <w:t xml:space="preserve">2018                           </w:t>
      </w:r>
      <w:r>
        <w:rPr>
          <w:rFonts w:ascii="Times" w:hAnsi="Times" w:cs="Times"/>
          <w:b/>
          <w:bCs/>
          <w:sz w:val="20"/>
          <w:szCs w:val="20"/>
          <w:lang w:val="es-ES_tradnl"/>
        </w:rPr>
        <w:t>Seleccionado regional en la olimpiada de química UMCE</w:t>
      </w:r>
    </w:p>
    <w:p w14:paraId="65E67CEE" w14:textId="77777777" w:rsidR="00B6465F" w:rsidRDefault="00B6465F" w:rsidP="00B6465F">
      <w:pPr>
        <w:autoSpaceDE w:val="0"/>
        <w:autoSpaceDN w:val="0"/>
        <w:adjustRightInd w:val="0"/>
        <w:rPr>
          <w:rFonts w:ascii="Times" w:hAnsi="Times" w:cs="Times"/>
          <w:sz w:val="20"/>
          <w:szCs w:val="20"/>
          <w:lang w:val="es-ES_tradnl"/>
        </w:rPr>
      </w:pPr>
      <w:r>
        <w:rPr>
          <w:rFonts w:ascii="Times" w:hAnsi="Times" w:cs="Times"/>
          <w:sz w:val="20"/>
          <w:szCs w:val="20"/>
          <w:lang w:val="es-ES_tradnl"/>
        </w:rPr>
        <w:t>Universidad de Talca</w:t>
      </w:r>
    </w:p>
    <w:p w14:paraId="56539758" w14:textId="77777777" w:rsidR="00B6465F" w:rsidRDefault="00B6465F" w:rsidP="00B6465F">
      <w:pPr>
        <w:autoSpaceDE w:val="0"/>
        <w:autoSpaceDN w:val="0"/>
        <w:adjustRightInd w:val="0"/>
        <w:rPr>
          <w:rFonts w:ascii="Times" w:hAnsi="Times" w:cs="Times"/>
          <w:b/>
          <w:bCs/>
          <w:lang w:val="es-ES_tradnl"/>
        </w:rPr>
      </w:pPr>
    </w:p>
    <w:p w14:paraId="5FE1DF7C" w14:textId="77777777" w:rsidR="00B6465F" w:rsidRDefault="00B6465F" w:rsidP="00B6465F">
      <w:pPr>
        <w:autoSpaceDE w:val="0"/>
        <w:autoSpaceDN w:val="0"/>
        <w:adjustRightInd w:val="0"/>
        <w:rPr>
          <w:rFonts w:ascii="Times" w:hAnsi="Times" w:cs="Times"/>
          <w:sz w:val="20"/>
          <w:szCs w:val="20"/>
          <w:lang w:val="es-ES_tradnl"/>
        </w:rPr>
      </w:pPr>
      <w:r>
        <w:rPr>
          <w:rFonts w:ascii="Times" w:hAnsi="Times" w:cs="Times"/>
          <w:sz w:val="20"/>
          <w:szCs w:val="20"/>
          <w:lang w:val="es-ES_tradnl"/>
        </w:rPr>
        <w:t xml:space="preserve">2019                           </w:t>
      </w:r>
      <w:r>
        <w:rPr>
          <w:rFonts w:ascii="Times" w:hAnsi="Times" w:cs="Times"/>
          <w:b/>
          <w:bCs/>
          <w:sz w:val="20"/>
          <w:szCs w:val="20"/>
          <w:lang w:val="es-ES_tradnl"/>
        </w:rPr>
        <w:t>Curso ´´ADV1401-Química y bioquímica para ciencias de la salud´´</w:t>
      </w:r>
      <w:r>
        <w:rPr>
          <w:rFonts w:ascii="Times" w:hAnsi="Times" w:cs="Times"/>
          <w:sz w:val="20"/>
          <w:szCs w:val="20"/>
          <w:lang w:val="es-ES_tradnl"/>
        </w:rPr>
        <w:t xml:space="preserve">                </w:t>
      </w:r>
    </w:p>
    <w:p w14:paraId="7747940D" w14:textId="77777777" w:rsidR="00B6465F" w:rsidRDefault="00B6465F" w:rsidP="00B6465F">
      <w:pPr>
        <w:autoSpaceDE w:val="0"/>
        <w:autoSpaceDN w:val="0"/>
        <w:adjustRightInd w:val="0"/>
        <w:rPr>
          <w:rFonts w:ascii="Times" w:hAnsi="Times" w:cs="Times"/>
          <w:sz w:val="20"/>
          <w:szCs w:val="20"/>
          <w:lang w:val="es-ES_tradnl"/>
        </w:rPr>
      </w:pPr>
      <w:r>
        <w:rPr>
          <w:rFonts w:ascii="Times" w:hAnsi="Times" w:cs="Times"/>
          <w:sz w:val="20"/>
          <w:szCs w:val="20"/>
          <w:lang w:val="es-ES_tradnl"/>
        </w:rPr>
        <w:t>Universidad de O´Higgins</w:t>
      </w:r>
    </w:p>
    <w:p w14:paraId="1007A82B" w14:textId="77777777" w:rsidR="00B6465F" w:rsidRDefault="00B6465F" w:rsidP="00B6465F">
      <w:pPr>
        <w:autoSpaceDE w:val="0"/>
        <w:autoSpaceDN w:val="0"/>
        <w:adjustRightInd w:val="0"/>
        <w:rPr>
          <w:rFonts w:ascii="Times" w:hAnsi="Times" w:cs="Times"/>
          <w:sz w:val="20"/>
          <w:szCs w:val="20"/>
          <w:lang w:val="es-ES_tradnl"/>
        </w:rPr>
      </w:pPr>
    </w:p>
    <w:p w14:paraId="10CB2D66" w14:textId="77777777" w:rsidR="00B6465F" w:rsidRDefault="00B6465F" w:rsidP="00B6465F">
      <w:pPr>
        <w:autoSpaceDE w:val="0"/>
        <w:autoSpaceDN w:val="0"/>
        <w:adjustRightInd w:val="0"/>
        <w:rPr>
          <w:rFonts w:ascii="Times" w:hAnsi="Times" w:cs="Times"/>
          <w:b/>
          <w:bCs/>
          <w:color w:val="000000"/>
          <w:sz w:val="20"/>
          <w:szCs w:val="20"/>
          <w:lang w:val="es-ES_tradnl"/>
        </w:rPr>
      </w:pPr>
      <w:r>
        <w:rPr>
          <w:rFonts w:ascii="Times" w:hAnsi="Times" w:cs="Times"/>
          <w:color w:val="000000"/>
          <w:sz w:val="20"/>
          <w:szCs w:val="20"/>
          <w:lang w:val="es-ES_tradnl"/>
        </w:rPr>
        <w:t>2009 - 19</w:t>
      </w:r>
      <w:r>
        <w:rPr>
          <w:rFonts w:ascii="Times" w:hAnsi="Times" w:cs="Times"/>
          <w:color w:val="FF0000"/>
          <w:sz w:val="20"/>
          <w:szCs w:val="20"/>
          <w:lang w:val="es-ES_tradnl"/>
        </w:rPr>
        <w:t xml:space="preserve">                   </w:t>
      </w:r>
      <w:r>
        <w:rPr>
          <w:rFonts w:ascii="Times" w:hAnsi="Times" w:cs="Times"/>
          <w:b/>
          <w:bCs/>
          <w:color w:val="000000"/>
          <w:sz w:val="20"/>
          <w:szCs w:val="20"/>
          <w:lang w:val="es-ES_tradnl"/>
        </w:rPr>
        <w:t>Colegio La República hasta 4° medio</w:t>
      </w:r>
    </w:p>
    <w:p w14:paraId="5D99693C" w14:textId="77777777" w:rsidR="00B6465F" w:rsidRDefault="00B6465F" w:rsidP="00B6465F">
      <w:pPr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lang w:val="es-ES_tradnl"/>
        </w:rPr>
      </w:pPr>
      <w:r>
        <w:rPr>
          <w:rFonts w:ascii="Times" w:hAnsi="Times" w:cs="Times"/>
          <w:color w:val="000000"/>
          <w:sz w:val="20"/>
          <w:szCs w:val="20"/>
          <w:lang w:val="es-ES_tradnl"/>
        </w:rPr>
        <w:t xml:space="preserve">La República </w:t>
      </w:r>
    </w:p>
    <w:p w14:paraId="61671210" w14:textId="77777777" w:rsidR="00B6465F" w:rsidRDefault="00B6465F" w:rsidP="00B6465F">
      <w:pPr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lang w:val="es-ES_tradnl"/>
        </w:rPr>
      </w:pPr>
    </w:p>
    <w:p w14:paraId="4A2CE5E6" w14:textId="77777777" w:rsidR="00B6465F" w:rsidRDefault="00B6465F" w:rsidP="00B6465F">
      <w:pPr>
        <w:autoSpaceDE w:val="0"/>
        <w:autoSpaceDN w:val="0"/>
        <w:adjustRightInd w:val="0"/>
        <w:rPr>
          <w:rFonts w:ascii="Times" w:hAnsi="Times" w:cs="Times"/>
          <w:b/>
          <w:bCs/>
          <w:sz w:val="20"/>
          <w:szCs w:val="20"/>
          <w:lang w:val="es-ES_tradnl"/>
        </w:rPr>
      </w:pPr>
      <w:r>
        <w:rPr>
          <w:rFonts w:ascii="Times" w:hAnsi="Times" w:cs="Times"/>
          <w:color w:val="000000"/>
          <w:sz w:val="20"/>
          <w:szCs w:val="20"/>
          <w:lang w:val="es-ES_tradnl"/>
        </w:rPr>
        <w:t>2018</w:t>
      </w:r>
      <w:r>
        <w:rPr>
          <w:rFonts w:ascii="Times" w:hAnsi="Times" w:cs="Times"/>
          <w:sz w:val="20"/>
          <w:szCs w:val="20"/>
          <w:lang w:val="es-ES_tradnl"/>
        </w:rPr>
        <w:t xml:space="preserve">                           </w:t>
      </w:r>
      <w:r>
        <w:rPr>
          <w:rFonts w:ascii="Times" w:hAnsi="Times" w:cs="Times"/>
          <w:b/>
          <w:bCs/>
          <w:sz w:val="20"/>
          <w:szCs w:val="20"/>
          <w:lang w:val="es-ES_tradnl"/>
        </w:rPr>
        <w:t xml:space="preserve">Certificado con mérito en nivel B1 del idioma Inglés por la Universidad         </w:t>
      </w:r>
    </w:p>
    <w:p w14:paraId="377C8C96" w14:textId="77777777" w:rsidR="00B6465F" w:rsidRDefault="00B6465F" w:rsidP="00B6465F">
      <w:pPr>
        <w:autoSpaceDE w:val="0"/>
        <w:autoSpaceDN w:val="0"/>
        <w:adjustRightInd w:val="0"/>
        <w:rPr>
          <w:rFonts w:ascii="Times" w:hAnsi="Times" w:cs="Times"/>
          <w:b/>
          <w:bCs/>
          <w:sz w:val="20"/>
          <w:szCs w:val="20"/>
          <w:lang w:val="es-ES_tradnl"/>
        </w:rPr>
      </w:pPr>
      <w:r>
        <w:rPr>
          <w:rFonts w:ascii="Times" w:hAnsi="Times" w:cs="Times"/>
          <w:color w:val="000000"/>
          <w:sz w:val="20"/>
          <w:szCs w:val="20"/>
          <w:lang w:val="es-ES_tradnl"/>
        </w:rPr>
        <w:t>La República</w:t>
      </w:r>
      <w:r>
        <w:rPr>
          <w:rFonts w:ascii="Times" w:hAnsi="Times" w:cs="Times"/>
          <w:sz w:val="20"/>
          <w:szCs w:val="20"/>
          <w:lang w:val="es-ES_tradnl"/>
        </w:rPr>
        <w:t xml:space="preserve">             </w:t>
      </w:r>
      <w:r>
        <w:rPr>
          <w:rFonts w:ascii="Times" w:hAnsi="Times" w:cs="Times"/>
          <w:b/>
          <w:bCs/>
          <w:sz w:val="20"/>
          <w:szCs w:val="20"/>
          <w:lang w:val="es-ES_tradnl"/>
        </w:rPr>
        <w:t>de Cambridge por medio del test PET</w:t>
      </w:r>
    </w:p>
    <w:p w14:paraId="402A1CC6" w14:textId="77777777" w:rsidR="00B6465F" w:rsidRDefault="00B6465F" w:rsidP="00B6465F">
      <w:pPr>
        <w:autoSpaceDE w:val="0"/>
        <w:autoSpaceDN w:val="0"/>
        <w:adjustRightInd w:val="0"/>
        <w:rPr>
          <w:rFonts w:ascii="Times" w:hAnsi="Times" w:cs="Times"/>
          <w:b/>
          <w:bCs/>
          <w:sz w:val="20"/>
          <w:szCs w:val="20"/>
          <w:lang w:val="es-ES_tradnl"/>
        </w:rPr>
      </w:pPr>
    </w:p>
    <w:p w14:paraId="2A9EC04E" w14:textId="77777777" w:rsidR="00B6465F" w:rsidRDefault="00B6465F" w:rsidP="00B6465F">
      <w:pPr>
        <w:autoSpaceDE w:val="0"/>
        <w:autoSpaceDN w:val="0"/>
        <w:adjustRightInd w:val="0"/>
        <w:rPr>
          <w:rFonts w:ascii="Times" w:hAnsi="Times" w:cs="Times"/>
          <w:b/>
          <w:bCs/>
          <w:sz w:val="20"/>
          <w:szCs w:val="20"/>
          <w:lang w:val="es-ES_tradnl"/>
        </w:rPr>
      </w:pPr>
    </w:p>
    <w:p w14:paraId="64687C31" w14:textId="77777777" w:rsidR="00B6465F" w:rsidRDefault="00B6465F"/>
    <w:sectPr w:rsidR="00B646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78065DED"/>
    <w:multiLevelType w:val="hybridMultilevel"/>
    <w:tmpl w:val="7360A9DA"/>
    <w:lvl w:ilvl="0" w:tplc="965E0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5F"/>
    <w:rsid w:val="001761B8"/>
    <w:rsid w:val="00637FBC"/>
    <w:rsid w:val="007F48B7"/>
    <w:rsid w:val="008E686D"/>
    <w:rsid w:val="009C6BAA"/>
    <w:rsid w:val="00A91050"/>
    <w:rsid w:val="00B6465F"/>
    <w:rsid w:val="00CC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4CF4"/>
  <w15:chartTrackingRefBased/>
  <w15:docId w15:val="{74AF6B77-2C07-424D-B90E-39A4EA62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65F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4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7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Orlando Torres Jofré (javier.torres.j)</dc:creator>
  <cp:keywords/>
  <dc:description/>
  <cp:lastModifiedBy>Javier Torres Jofré</cp:lastModifiedBy>
  <cp:revision>8</cp:revision>
  <dcterms:created xsi:type="dcterms:W3CDTF">2021-03-11T23:27:00Z</dcterms:created>
  <dcterms:modified xsi:type="dcterms:W3CDTF">2021-09-22T01:54:00Z</dcterms:modified>
</cp:coreProperties>
</file>